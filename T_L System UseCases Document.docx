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84391"/>
        <w:docPartObj>
          <w:docPartGallery w:val="Cover Pages"/>
          <w:docPartUnique/>
        </w:docPartObj>
      </w:sdtPr>
      <w:sdtEndPr>
        <w:rPr>
          <w:noProof/>
        </w:rPr>
      </w:sdtEndPr>
      <w:sdtContent>
        <w:p w:rsidR="009E19D1" w:rsidRDefault="009E19D1"/>
        <w:p w:rsidR="009E19D1" w:rsidRDefault="0069015B">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dccea [1620]" stroked="f">
                      <v:fill opacity=".5"/>
                      <v:path arrowok="t"/>
                    </v:shape>
                    <v:shape id="_x0000_s1030" style="position:absolute;left:7150;top:7468;width:3466;height:3550;mso-width-relative:page;mso-height-relative:page" coordsize="3466,3550" path="m,569l,2930r3466,620l3466,,,569xe" fillcolor="#d6e6f4 [820]" stroked="f">
                      <v:fill opacity=".5"/>
                      <v:path arrowok="t"/>
                    </v:shape>
                    <v:shape id="_x0000_s1031" style="position:absolute;left:10616;top:7468;width:1591;height:3550;mso-width-relative:page;mso-height-relative:page" coordsize="1591,3550" path="m,l,3550,1591,2746r,-2009l,xe" fillcolor="#adcce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6e6f4 [820]" stroked="f">
                    <v:fill opacity="45875f"/>
                    <v:path arrowok="t"/>
                  </v:shape>
                  <v:shape id="_x0000_s1036" style="position:absolute;left:2077;top:3617;width:6011;height:3835;mso-width-relative:page;mso-height-relative:page" coordsize="6011,3835" path="m,l17,3835,6011,2629r,-1390l,xe" fillcolor="#adccea [1620]" stroked="f">
                    <v:fill opacity="45875f"/>
                    <v:path arrowok="t"/>
                  </v:shape>
                  <v:shape id="_x0000_s1037" style="position:absolute;left:8088;top:3835;width:4102;height:3432;mso-width-relative:page;mso-height-relative:page" coordsize="4102,3432" path="m,1038l,2411,4102,3432,4102,,,1038xe" fillcolor="#d6e6f4 [820]" stroked="f">
                    <v:fill opacity="45875f"/>
                    <v:path arrowok="t"/>
                  </v:shape>
                </v:group>
                <v:rect id="_x0000_s1038" style="position:absolute;left:1800;top:1440;width:8638;height:880;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884405"/>
                          <w:dataBinding w:prefixMappings="xmlns:ns0='http://schemas.openxmlformats.org/officeDocument/2006/extended-properties'" w:xpath="/ns0:Properties[1]/ns0:Company[1]" w:storeItemID="{6668398D-A668-4E3E-A5EB-62B293D839F1}"/>
                          <w:text/>
                        </w:sdtPr>
                        <w:sdtContent>
                          <w:p w:rsidR="000C5774" w:rsidRDefault="000C5774" w:rsidP="009E19D1">
                            <w:pPr>
                              <w:jc w:val="center"/>
                              <w:rPr>
                                <w:b/>
                                <w:bCs/>
                                <w:color w:val="808080" w:themeColor="text1" w:themeTint="7F"/>
                                <w:sz w:val="32"/>
                                <w:szCs w:val="32"/>
                              </w:rPr>
                            </w:pPr>
                            <w:r>
                              <w:rPr>
                                <w:b/>
                                <w:bCs/>
                                <w:color w:val="808080" w:themeColor="text1" w:themeTint="7F"/>
                                <w:sz w:val="32"/>
                                <w:szCs w:val="32"/>
                              </w:rPr>
                              <w:t>Northeastern Illinois University</w:t>
                            </w:r>
                          </w:p>
                        </w:sdtContent>
                      </w:sdt>
                      <w:p w:rsidR="000C5774" w:rsidRDefault="000C5774">
                        <w:pPr>
                          <w:rPr>
                            <w:b/>
                            <w:bCs/>
                            <w:color w:val="808080" w:themeColor="text1" w:themeTint="7F"/>
                            <w:sz w:val="32"/>
                            <w:szCs w:val="32"/>
                          </w:rPr>
                        </w:pPr>
                      </w:p>
                    </w:txbxContent>
                  </v:textbox>
                </v:rect>
                <v:rect id="_x0000_s1039" style="position:absolute;left:6494;top:11160;width:4998;height:690;mso-position-horizontal-relative:margin;mso-position-vertical-relative:margin" filled="f" stroked="f">
                  <v:textbox style="mso-next-textbox:#_x0000_s1039;mso-fit-shape-to-text:t">
                    <w:txbxContent>
                      <w:p w:rsidR="000C5774" w:rsidRPr="009E19D1" w:rsidRDefault="000C5774" w:rsidP="009E19D1">
                        <w:pPr>
                          <w:pStyle w:val="Heading2"/>
                          <w:jc w:val="right"/>
                        </w:pPr>
                        <w:bookmarkStart w:id="0" w:name="_Toc390337412"/>
                        <w:r>
                          <w:t>12/06/2014</w:t>
                        </w:r>
                        <w:bookmarkEnd w:id="0"/>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44546A" w:themeColor="text2"/>
                            <w:sz w:val="72"/>
                            <w:szCs w:val="72"/>
                          </w:rPr>
                          <w:alias w:val="Title"/>
                          <w:id w:val="1884407"/>
                          <w:dataBinding w:prefixMappings="xmlns:ns0='http://schemas.openxmlformats.org/package/2006/metadata/core-properties' xmlns:ns1='http://purl.org/dc/elements/1.1/'" w:xpath="/ns0:coreProperties[1]/ns1:title[1]" w:storeItemID="{6C3C8BC8-F283-45AE-878A-BAB7291924A1}"/>
                          <w:text/>
                        </w:sdtPr>
                        <w:sdtContent>
                          <w:p w:rsidR="000C5774" w:rsidRDefault="000C5774">
                            <w:pPr>
                              <w:rPr>
                                <w:b/>
                                <w:bCs/>
                                <w:color w:val="44546A" w:themeColor="text2"/>
                                <w:sz w:val="72"/>
                                <w:szCs w:val="72"/>
                              </w:rPr>
                            </w:pPr>
                            <w:r>
                              <w:rPr>
                                <w:b/>
                                <w:bCs/>
                                <w:color w:val="44546A" w:themeColor="text2"/>
                                <w:sz w:val="72"/>
                                <w:szCs w:val="72"/>
                              </w:rPr>
                              <w:t>Use Cases Document</w:t>
                            </w:r>
                          </w:p>
                        </w:sdtContent>
                      </w:sdt>
                      <w:sdt>
                        <w:sdtPr>
                          <w:rPr>
                            <w:b/>
                            <w:bCs/>
                            <w:color w:val="5B9BD5" w:themeColor="accent1"/>
                            <w:sz w:val="40"/>
                            <w:szCs w:val="40"/>
                          </w:rPr>
                          <w:alias w:val="Subtitle"/>
                          <w:id w:val="1884408"/>
                          <w:dataBinding w:prefixMappings="xmlns:ns0='http://schemas.openxmlformats.org/package/2006/metadata/core-properties' xmlns:ns1='http://purl.org/dc/elements/1.1/'" w:xpath="/ns0:coreProperties[1]/ns1:subject[1]" w:storeItemID="{6C3C8BC8-F283-45AE-878A-BAB7291924A1}"/>
                          <w:text/>
                        </w:sdtPr>
                        <w:sdtContent>
                          <w:p w:rsidR="000C5774" w:rsidRDefault="000C5774">
                            <w:pPr>
                              <w:rPr>
                                <w:b/>
                                <w:bCs/>
                                <w:color w:val="5B9BD5" w:themeColor="accent1"/>
                                <w:sz w:val="40"/>
                                <w:szCs w:val="40"/>
                              </w:rPr>
                            </w:pPr>
                            <w:r>
                              <w:rPr>
                                <w:b/>
                                <w:bCs/>
                                <w:color w:val="5B9BD5" w:themeColor="accent1"/>
                                <w:sz w:val="40"/>
                                <w:szCs w:val="40"/>
                              </w:rPr>
                              <w:t>Timesheet &amp; Leave Management System</w:t>
                            </w:r>
                          </w:p>
                        </w:sdtContent>
                      </w:sdt>
                      <w:p w:rsidR="000C5774" w:rsidRDefault="000C5774">
                        <w:pPr>
                          <w:rPr>
                            <w:b/>
                            <w:bCs/>
                            <w:color w:val="808080" w:themeColor="text1" w:themeTint="7F"/>
                            <w:sz w:val="32"/>
                            <w:szCs w:val="32"/>
                          </w:rPr>
                        </w:pPr>
                      </w:p>
                      <w:p w:rsidR="000C5774" w:rsidRDefault="000C5774" w:rsidP="009E19D1">
                        <w:pPr>
                          <w:pStyle w:val="Heading4"/>
                        </w:pPr>
                        <w:r>
                          <w:t>Anusha Bestha</w:t>
                        </w:r>
                      </w:p>
                      <w:p w:rsidR="000C5774" w:rsidRDefault="000C5774" w:rsidP="009E19D1">
                        <w:pPr>
                          <w:pStyle w:val="Heading4"/>
                        </w:pPr>
                        <w:r>
                          <w:t>Jyoti Behera</w:t>
                        </w:r>
                      </w:p>
                      <w:p w:rsidR="000C5774" w:rsidRDefault="000C5774" w:rsidP="009E19D1">
                        <w:pPr>
                          <w:pStyle w:val="Heading4"/>
                        </w:pPr>
                        <w:r>
                          <w:t>Lakshmi Vasundhara Tammisetty</w:t>
                        </w:r>
                      </w:p>
                      <w:p w:rsidR="000C5774" w:rsidRDefault="000C5774" w:rsidP="009E19D1">
                        <w:pPr>
                          <w:pStyle w:val="Heading4"/>
                        </w:pPr>
                        <w:r>
                          <w:t>Sumanth Tadikonda</w:t>
                        </w:r>
                      </w:p>
                      <w:p w:rsidR="000C5774" w:rsidRDefault="000C5774" w:rsidP="009E19D1">
                        <w:pPr>
                          <w:pStyle w:val="Heading4"/>
                        </w:pPr>
                        <w:r>
                          <w:t>Sushma Adepu</w:t>
                        </w:r>
                      </w:p>
                      <w:p w:rsidR="000C5774" w:rsidRDefault="000C5774">
                        <w:pPr>
                          <w:rPr>
                            <w:b/>
                            <w:bCs/>
                            <w:color w:val="808080" w:themeColor="text1" w:themeTint="7F"/>
                            <w:sz w:val="32"/>
                            <w:szCs w:val="32"/>
                          </w:rPr>
                        </w:pPr>
                      </w:p>
                      <w:p w:rsidR="000C5774" w:rsidRDefault="000C5774">
                        <w:pPr>
                          <w:rPr>
                            <w:b/>
                            <w:bCs/>
                            <w:color w:val="808080" w:themeColor="text1" w:themeTint="7F"/>
                            <w:sz w:val="32"/>
                            <w:szCs w:val="32"/>
                          </w:rPr>
                        </w:pPr>
                      </w:p>
                    </w:txbxContent>
                  </v:textbox>
                </v:rect>
                <w10:wrap anchorx="page" anchory="margin"/>
              </v:group>
            </w:pict>
          </w:r>
        </w:p>
        <w:p w:rsidR="009E19D1" w:rsidRDefault="009E19D1">
          <w:pPr>
            <w:spacing w:after="160" w:line="259" w:lineRule="auto"/>
            <w:rPr>
              <w:noProof/>
            </w:rPr>
          </w:pPr>
          <w:r>
            <w:rPr>
              <w:noProof/>
            </w:rPr>
            <w:br w:type="page"/>
          </w:r>
        </w:p>
      </w:sdtContent>
    </w:sdt>
    <w:p w:rsidR="009E19D1" w:rsidRDefault="009E19D1" w:rsidP="00E064A0">
      <w:pPr>
        <w:pStyle w:val="Heading1"/>
        <w:rPr>
          <w:noProof/>
        </w:rPr>
      </w:pPr>
    </w:p>
    <w:p w:rsidR="009E19D1" w:rsidRDefault="009E19D1" w:rsidP="009E19D1">
      <w:pPr>
        <w:pStyle w:val="Title"/>
        <w:rPr>
          <w:color w:val="000000"/>
        </w:rPr>
      </w:pPr>
      <w:r>
        <w:rPr>
          <w:color w:val="000000"/>
        </w:rPr>
        <w:t>DOCUMENT RELEASE NOTICE</w:t>
      </w:r>
    </w:p>
    <w:p w:rsidR="009E19D1" w:rsidRDefault="009E19D1" w:rsidP="009E19D1">
      <w:pPr>
        <w:rPr>
          <w:b/>
          <w:color w:val="000000"/>
        </w:rPr>
      </w:pPr>
      <w:r>
        <w:rPr>
          <w:b/>
          <w:color w:val="000000"/>
        </w:rPr>
        <w:t>Document Details:</w:t>
      </w:r>
    </w:p>
    <w:p w:rsidR="009E19D1" w:rsidRDefault="009E19D1" w:rsidP="009E19D1">
      <w:pPr>
        <w:rPr>
          <w:color w:val="000000"/>
        </w:rPr>
      </w:pPr>
    </w:p>
    <w:tbl>
      <w:tblPr>
        <w:tblW w:w="9904" w:type="dxa"/>
        <w:tblInd w:w="125" w:type="dxa"/>
        <w:tblLayout w:type="fixed"/>
        <w:tblLook w:val="0000"/>
      </w:tblPr>
      <w:tblGrid>
        <w:gridCol w:w="3743"/>
        <w:gridCol w:w="2548"/>
        <w:gridCol w:w="3613"/>
      </w:tblGrid>
      <w:tr w:rsidR="009E19D1" w:rsidTr="004C63D0">
        <w:trPr>
          <w:cantSplit/>
          <w:trHeight w:val="515"/>
        </w:trPr>
        <w:tc>
          <w:tcPr>
            <w:tcW w:w="3743" w:type="dxa"/>
            <w:tcBorders>
              <w:top w:val="single" w:sz="8" w:space="0" w:color="000000"/>
              <w:left w:val="single" w:sz="8" w:space="0" w:color="000000"/>
              <w:bottom w:val="single" w:sz="8" w:space="0" w:color="000000"/>
            </w:tcBorders>
            <w:shd w:val="clear" w:color="auto" w:fill="auto"/>
          </w:tcPr>
          <w:p w:rsidR="009E19D1" w:rsidRDefault="009E19D1" w:rsidP="004C63D0">
            <w:pPr>
              <w:snapToGrid w:val="0"/>
              <w:rPr>
                <w:b/>
                <w:color w:val="000000"/>
              </w:rPr>
            </w:pPr>
            <w:r>
              <w:rPr>
                <w:b/>
                <w:color w:val="000000"/>
              </w:rPr>
              <w:t>Name</w:t>
            </w:r>
          </w:p>
        </w:tc>
        <w:tc>
          <w:tcPr>
            <w:tcW w:w="2548" w:type="dxa"/>
            <w:tcBorders>
              <w:top w:val="single" w:sz="8" w:space="0" w:color="000000"/>
              <w:left w:val="single" w:sz="8" w:space="0" w:color="000000"/>
              <w:bottom w:val="single" w:sz="8" w:space="0" w:color="000000"/>
            </w:tcBorders>
            <w:shd w:val="clear" w:color="auto" w:fill="auto"/>
          </w:tcPr>
          <w:p w:rsidR="009E19D1" w:rsidRDefault="009E19D1" w:rsidP="004C63D0">
            <w:pPr>
              <w:snapToGrid w:val="0"/>
              <w:rPr>
                <w:b/>
                <w:color w:val="000000"/>
              </w:rPr>
            </w:pPr>
            <w:r>
              <w:rPr>
                <w:b/>
                <w:color w:val="000000"/>
              </w:rPr>
              <w:t>Version No.</w:t>
            </w:r>
          </w:p>
        </w:tc>
        <w:tc>
          <w:tcPr>
            <w:tcW w:w="3613" w:type="dxa"/>
            <w:tcBorders>
              <w:top w:val="single" w:sz="8" w:space="0" w:color="000000"/>
              <w:left w:val="single" w:sz="8" w:space="0" w:color="000000"/>
              <w:bottom w:val="single" w:sz="8" w:space="0" w:color="000000"/>
              <w:right w:val="single" w:sz="8" w:space="0" w:color="000000"/>
            </w:tcBorders>
            <w:shd w:val="clear" w:color="auto" w:fill="auto"/>
          </w:tcPr>
          <w:p w:rsidR="009E19D1" w:rsidRDefault="009E19D1" w:rsidP="004C63D0">
            <w:pPr>
              <w:snapToGrid w:val="0"/>
              <w:rPr>
                <w:b/>
                <w:color w:val="000000"/>
              </w:rPr>
            </w:pPr>
            <w:r>
              <w:rPr>
                <w:b/>
                <w:color w:val="000000"/>
              </w:rPr>
              <w:t>Description</w:t>
            </w:r>
          </w:p>
        </w:tc>
      </w:tr>
      <w:tr w:rsidR="009E19D1" w:rsidTr="004C63D0">
        <w:trPr>
          <w:cantSplit/>
          <w:trHeight w:val="1721"/>
        </w:trPr>
        <w:tc>
          <w:tcPr>
            <w:tcW w:w="3743" w:type="dxa"/>
            <w:tcBorders>
              <w:top w:val="single" w:sz="8" w:space="0" w:color="000000"/>
              <w:left w:val="single" w:sz="8" w:space="0" w:color="000000"/>
              <w:bottom w:val="single" w:sz="8" w:space="0" w:color="000000"/>
            </w:tcBorders>
            <w:shd w:val="clear" w:color="auto" w:fill="auto"/>
          </w:tcPr>
          <w:p w:rsidR="009E19D1" w:rsidRDefault="00D94EB1" w:rsidP="00D94EB1">
            <w:pPr>
              <w:snapToGrid w:val="0"/>
              <w:rPr>
                <w:color w:val="000000"/>
              </w:rPr>
            </w:pPr>
            <w:r>
              <w:rPr>
                <w:color w:val="000000"/>
              </w:rPr>
              <w:t>Use Case</w:t>
            </w:r>
            <w:r w:rsidR="009E19D1">
              <w:rPr>
                <w:color w:val="000000"/>
              </w:rPr>
              <w:t>s Document</w:t>
            </w:r>
          </w:p>
        </w:tc>
        <w:tc>
          <w:tcPr>
            <w:tcW w:w="2548" w:type="dxa"/>
            <w:tcBorders>
              <w:top w:val="single" w:sz="8" w:space="0" w:color="000000"/>
              <w:left w:val="single" w:sz="8" w:space="0" w:color="000000"/>
              <w:bottom w:val="single" w:sz="8" w:space="0" w:color="000000"/>
            </w:tcBorders>
            <w:shd w:val="clear" w:color="auto" w:fill="auto"/>
          </w:tcPr>
          <w:p w:rsidR="009E19D1" w:rsidRDefault="009E19D1" w:rsidP="004C63D0">
            <w:pPr>
              <w:snapToGrid w:val="0"/>
              <w:rPr>
                <w:color w:val="000000"/>
              </w:rPr>
            </w:pPr>
            <w:r>
              <w:rPr>
                <w:color w:val="000000"/>
              </w:rPr>
              <w:t>0.1</w:t>
            </w:r>
          </w:p>
        </w:tc>
        <w:tc>
          <w:tcPr>
            <w:tcW w:w="3613" w:type="dxa"/>
            <w:tcBorders>
              <w:top w:val="single" w:sz="8" w:space="0" w:color="000000"/>
              <w:left w:val="single" w:sz="8" w:space="0" w:color="000000"/>
              <w:bottom w:val="single" w:sz="8" w:space="0" w:color="000000"/>
              <w:right w:val="single" w:sz="8" w:space="0" w:color="000000"/>
            </w:tcBorders>
            <w:shd w:val="clear" w:color="auto" w:fill="auto"/>
          </w:tcPr>
          <w:p w:rsidR="009E19D1" w:rsidRDefault="00E77956" w:rsidP="00D94EB1">
            <w:pPr>
              <w:jc w:val="center"/>
              <w:rPr>
                <w:b/>
                <w:bCs/>
                <w:color w:val="000000"/>
              </w:rPr>
            </w:pPr>
            <w:r>
              <w:rPr>
                <w:color w:val="000000"/>
              </w:rPr>
              <w:t xml:space="preserve">This </w:t>
            </w:r>
            <w:r w:rsidR="009E19D1">
              <w:rPr>
                <w:color w:val="000000"/>
              </w:rPr>
              <w:t xml:space="preserve">document for </w:t>
            </w:r>
            <w:r w:rsidR="009E19D1" w:rsidRPr="00C43DE9">
              <w:rPr>
                <w:b/>
                <w:color w:val="000000"/>
              </w:rPr>
              <w:t>Timesheet &amp; Leave Management System</w:t>
            </w:r>
            <w:r w:rsidR="009E19D1">
              <w:rPr>
                <w:color w:val="000000"/>
              </w:rPr>
              <w:t xml:space="preserve"> Of </w:t>
            </w:r>
            <w:r w:rsidR="009E19D1" w:rsidRPr="00C43DE9">
              <w:rPr>
                <w:b/>
                <w:color w:val="000000"/>
              </w:rPr>
              <w:t>Northeastern Illinois University</w:t>
            </w:r>
            <w:r w:rsidR="00693512">
              <w:rPr>
                <w:b/>
                <w:color w:val="000000"/>
              </w:rPr>
              <w:t xml:space="preserve"> </w:t>
            </w:r>
            <w:r w:rsidR="00693512" w:rsidRPr="00693512">
              <w:rPr>
                <w:color w:val="000000"/>
              </w:rPr>
              <w:t>includes</w:t>
            </w:r>
            <w:r w:rsidRPr="00693512">
              <w:rPr>
                <w:color w:val="000000"/>
              </w:rPr>
              <w:t xml:space="preserve"> the use</w:t>
            </w:r>
            <w:r w:rsidR="00693512" w:rsidRPr="00693512">
              <w:rPr>
                <w:color w:val="000000"/>
              </w:rPr>
              <w:t xml:space="preserve"> case</w:t>
            </w:r>
            <w:r w:rsidR="00D94EB1">
              <w:rPr>
                <w:color w:val="000000"/>
              </w:rPr>
              <w:t>s</w:t>
            </w:r>
            <w:r w:rsidR="00693512" w:rsidRPr="00693512">
              <w:rPr>
                <w:color w:val="000000"/>
              </w:rPr>
              <w:t xml:space="preserve"> of all the </w:t>
            </w:r>
            <w:r w:rsidR="00D94EB1">
              <w:rPr>
                <w:color w:val="000000"/>
              </w:rPr>
              <w:t>use case diagrams.</w:t>
            </w:r>
          </w:p>
        </w:tc>
      </w:tr>
    </w:tbl>
    <w:p w:rsidR="009E19D1" w:rsidRDefault="009E19D1" w:rsidP="009E19D1"/>
    <w:p w:rsidR="009E19D1" w:rsidRDefault="009E19D1" w:rsidP="009E19D1">
      <w:pPr>
        <w:rPr>
          <w:b/>
          <w:color w:val="000000"/>
        </w:rPr>
      </w:pPr>
      <w:r>
        <w:rPr>
          <w:b/>
          <w:color w:val="000000"/>
        </w:rPr>
        <w:t>Revision Details</w:t>
      </w:r>
    </w:p>
    <w:p w:rsidR="009E19D1" w:rsidRDefault="009E19D1" w:rsidP="009E19D1">
      <w:pPr>
        <w:rPr>
          <w:color w:val="000000"/>
        </w:rPr>
      </w:pPr>
    </w:p>
    <w:tbl>
      <w:tblPr>
        <w:tblW w:w="0" w:type="auto"/>
        <w:tblInd w:w="157" w:type="dxa"/>
        <w:tblLayout w:type="fixed"/>
        <w:tblLook w:val="0000"/>
      </w:tblPr>
      <w:tblGrid>
        <w:gridCol w:w="2160"/>
        <w:gridCol w:w="2160"/>
        <w:gridCol w:w="1716"/>
        <w:gridCol w:w="1986"/>
      </w:tblGrid>
      <w:tr w:rsidR="009E19D1" w:rsidTr="004C63D0">
        <w:trPr>
          <w:cantSplit/>
        </w:trPr>
        <w:tc>
          <w:tcPr>
            <w:tcW w:w="2160" w:type="dxa"/>
            <w:tcBorders>
              <w:top w:val="single" w:sz="8" w:space="0" w:color="000000"/>
              <w:left w:val="single" w:sz="8" w:space="0" w:color="000000"/>
              <w:bottom w:val="single" w:sz="4" w:space="0" w:color="000000"/>
            </w:tcBorders>
            <w:shd w:val="clear" w:color="auto" w:fill="auto"/>
          </w:tcPr>
          <w:p w:rsidR="009E19D1" w:rsidRDefault="009E19D1" w:rsidP="004C63D0">
            <w:pPr>
              <w:snapToGrid w:val="0"/>
              <w:rPr>
                <w:b/>
                <w:color w:val="000000"/>
              </w:rPr>
            </w:pPr>
            <w:r>
              <w:rPr>
                <w:b/>
                <w:color w:val="000000"/>
              </w:rPr>
              <w:t>Action taken</w:t>
            </w:r>
          </w:p>
          <w:p w:rsidR="009E19D1" w:rsidRDefault="009E19D1" w:rsidP="004C63D0">
            <w:pPr>
              <w:rPr>
                <w:b/>
                <w:color w:val="000000"/>
              </w:rPr>
            </w:pPr>
            <w:r>
              <w:rPr>
                <w:b/>
                <w:color w:val="000000"/>
              </w:rPr>
              <w:t>(Add/Del/Change)</w:t>
            </w:r>
          </w:p>
        </w:tc>
        <w:tc>
          <w:tcPr>
            <w:tcW w:w="2160" w:type="dxa"/>
            <w:tcBorders>
              <w:top w:val="single" w:sz="8" w:space="0" w:color="000000"/>
              <w:left w:val="single" w:sz="4" w:space="0" w:color="000000"/>
              <w:bottom w:val="single" w:sz="4" w:space="0" w:color="000000"/>
            </w:tcBorders>
            <w:shd w:val="clear" w:color="auto" w:fill="auto"/>
          </w:tcPr>
          <w:p w:rsidR="009E19D1" w:rsidRDefault="009E19D1" w:rsidP="004C63D0">
            <w:pPr>
              <w:snapToGrid w:val="0"/>
              <w:rPr>
                <w:b/>
                <w:color w:val="000000"/>
              </w:rPr>
            </w:pPr>
            <w:r>
              <w:rPr>
                <w:b/>
                <w:color w:val="000000"/>
              </w:rPr>
              <w:t>Preceding Page No.</w:t>
            </w:r>
          </w:p>
        </w:tc>
        <w:tc>
          <w:tcPr>
            <w:tcW w:w="1716" w:type="dxa"/>
            <w:tcBorders>
              <w:top w:val="single" w:sz="8" w:space="0" w:color="000000"/>
              <w:left w:val="single" w:sz="4" w:space="0" w:color="000000"/>
              <w:bottom w:val="single" w:sz="4" w:space="0" w:color="000000"/>
            </w:tcBorders>
            <w:shd w:val="clear" w:color="auto" w:fill="auto"/>
          </w:tcPr>
          <w:p w:rsidR="009E19D1" w:rsidRDefault="009E19D1" w:rsidP="004C63D0">
            <w:pPr>
              <w:snapToGrid w:val="0"/>
              <w:rPr>
                <w:b/>
                <w:color w:val="000000"/>
              </w:rPr>
            </w:pPr>
            <w:r>
              <w:rPr>
                <w:b/>
                <w:color w:val="000000"/>
              </w:rPr>
              <w:t>New Page No.</w:t>
            </w:r>
          </w:p>
        </w:tc>
        <w:tc>
          <w:tcPr>
            <w:tcW w:w="1986" w:type="dxa"/>
            <w:tcBorders>
              <w:top w:val="single" w:sz="8" w:space="0" w:color="000000"/>
              <w:left w:val="single" w:sz="4" w:space="0" w:color="000000"/>
              <w:bottom w:val="single" w:sz="4" w:space="0" w:color="000000"/>
              <w:right w:val="single" w:sz="8" w:space="0" w:color="000000"/>
            </w:tcBorders>
            <w:shd w:val="clear" w:color="auto" w:fill="auto"/>
          </w:tcPr>
          <w:p w:rsidR="009E19D1" w:rsidRDefault="009E19D1" w:rsidP="004C63D0">
            <w:pPr>
              <w:snapToGrid w:val="0"/>
              <w:rPr>
                <w:b/>
                <w:color w:val="000000"/>
              </w:rPr>
            </w:pPr>
            <w:r>
              <w:rPr>
                <w:b/>
                <w:color w:val="000000"/>
              </w:rPr>
              <w:t>Revision Description</w:t>
            </w:r>
          </w:p>
        </w:tc>
      </w:tr>
      <w:tr w:rsidR="009E19D1" w:rsidTr="004C63D0">
        <w:trPr>
          <w:cantSplit/>
        </w:trPr>
        <w:tc>
          <w:tcPr>
            <w:tcW w:w="2160" w:type="dxa"/>
            <w:tcBorders>
              <w:top w:val="single" w:sz="4" w:space="0" w:color="000000"/>
              <w:left w:val="single" w:sz="8" w:space="0" w:color="000000"/>
              <w:bottom w:val="single" w:sz="4" w:space="0" w:color="000000"/>
            </w:tcBorders>
            <w:shd w:val="clear" w:color="auto" w:fill="auto"/>
          </w:tcPr>
          <w:p w:rsidR="009E19D1" w:rsidRDefault="009E19D1" w:rsidP="004C63D0">
            <w:pPr>
              <w:snapToGrid w:val="0"/>
              <w:rPr>
                <w:b/>
                <w:color w:val="000000"/>
              </w:rPr>
            </w:pPr>
          </w:p>
        </w:tc>
        <w:tc>
          <w:tcPr>
            <w:tcW w:w="2160" w:type="dxa"/>
            <w:tcBorders>
              <w:top w:val="single" w:sz="4" w:space="0" w:color="000000"/>
              <w:left w:val="single" w:sz="4" w:space="0" w:color="000000"/>
              <w:bottom w:val="single" w:sz="4" w:space="0" w:color="000000"/>
            </w:tcBorders>
            <w:shd w:val="clear" w:color="auto" w:fill="auto"/>
          </w:tcPr>
          <w:p w:rsidR="009E19D1" w:rsidRDefault="009E19D1" w:rsidP="004C63D0">
            <w:pPr>
              <w:snapToGrid w:val="0"/>
              <w:rPr>
                <w:color w:val="000000"/>
              </w:rPr>
            </w:pPr>
          </w:p>
        </w:tc>
        <w:tc>
          <w:tcPr>
            <w:tcW w:w="1716" w:type="dxa"/>
            <w:tcBorders>
              <w:top w:val="single" w:sz="4" w:space="0" w:color="000000"/>
              <w:left w:val="single" w:sz="4" w:space="0" w:color="000000"/>
              <w:bottom w:val="single" w:sz="4" w:space="0" w:color="000000"/>
            </w:tcBorders>
            <w:shd w:val="clear" w:color="auto" w:fill="auto"/>
          </w:tcPr>
          <w:p w:rsidR="009E19D1" w:rsidRDefault="009E19D1" w:rsidP="004C63D0">
            <w:pPr>
              <w:snapToGrid w:val="0"/>
              <w:rPr>
                <w:color w:val="000000"/>
              </w:rPr>
            </w:pPr>
          </w:p>
        </w:tc>
        <w:tc>
          <w:tcPr>
            <w:tcW w:w="1986" w:type="dxa"/>
            <w:tcBorders>
              <w:top w:val="single" w:sz="4" w:space="0" w:color="000000"/>
              <w:left w:val="single" w:sz="4" w:space="0" w:color="000000"/>
              <w:bottom w:val="single" w:sz="4" w:space="0" w:color="000000"/>
              <w:right w:val="single" w:sz="8" w:space="0" w:color="000000"/>
            </w:tcBorders>
            <w:shd w:val="clear" w:color="auto" w:fill="auto"/>
          </w:tcPr>
          <w:p w:rsidR="009E19D1" w:rsidRDefault="009E19D1" w:rsidP="004C63D0">
            <w:pPr>
              <w:snapToGrid w:val="0"/>
              <w:rPr>
                <w:color w:val="000000"/>
              </w:rPr>
            </w:pPr>
          </w:p>
        </w:tc>
      </w:tr>
      <w:tr w:rsidR="009E19D1" w:rsidTr="004C63D0">
        <w:trPr>
          <w:cantSplit/>
        </w:trPr>
        <w:tc>
          <w:tcPr>
            <w:tcW w:w="2160" w:type="dxa"/>
            <w:tcBorders>
              <w:top w:val="single" w:sz="4" w:space="0" w:color="000000"/>
              <w:left w:val="single" w:sz="8" w:space="0" w:color="000000"/>
              <w:bottom w:val="single" w:sz="4" w:space="0" w:color="000000"/>
            </w:tcBorders>
            <w:shd w:val="clear" w:color="auto" w:fill="auto"/>
          </w:tcPr>
          <w:p w:rsidR="009E19D1" w:rsidRDefault="009E19D1" w:rsidP="004C63D0">
            <w:pPr>
              <w:snapToGrid w:val="0"/>
              <w:rPr>
                <w:color w:val="000000"/>
              </w:rPr>
            </w:pPr>
          </w:p>
        </w:tc>
        <w:tc>
          <w:tcPr>
            <w:tcW w:w="2160" w:type="dxa"/>
            <w:tcBorders>
              <w:top w:val="single" w:sz="4" w:space="0" w:color="000000"/>
              <w:left w:val="single" w:sz="4" w:space="0" w:color="000000"/>
              <w:bottom w:val="single" w:sz="4" w:space="0" w:color="000000"/>
            </w:tcBorders>
            <w:shd w:val="clear" w:color="auto" w:fill="auto"/>
          </w:tcPr>
          <w:p w:rsidR="009E19D1" w:rsidRDefault="009E19D1" w:rsidP="004C63D0">
            <w:pPr>
              <w:snapToGrid w:val="0"/>
              <w:rPr>
                <w:color w:val="000000"/>
              </w:rPr>
            </w:pPr>
          </w:p>
        </w:tc>
        <w:tc>
          <w:tcPr>
            <w:tcW w:w="1716" w:type="dxa"/>
            <w:tcBorders>
              <w:top w:val="single" w:sz="4" w:space="0" w:color="000000"/>
              <w:left w:val="single" w:sz="4" w:space="0" w:color="000000"/>
              <w:bottom w:val="single" w:sz="4" w:space="0" w:color="000000"/>
            </w:tcBorders>
            <w:shd w:val="clear" w:color="auto" w:fill="auto"/>
          </w:tcPr>
          <w:p w:rsidR="009E19D1" w:rsidRDefault="009E19D1" w:rsidP="004C63D0">
            <w:pPr>
              <w:snapToGrid w:val="0"/>
              <w:rPr>
                <w:color w:val="000000"/>
              </w:rPr>
            </w:pPr>
          </w:p>
        </w:tc>
        <w:tc>
          <w:tcPr>
            <w:tcW w:w="1986" w:type="dxa"/>
            <w:tcBorders>
              <w:top w:val="single" w:sz="4" w:space="0" w:color="000000"/>
              <w:left w:val="single" w:sz="4" w:space="0" w:color="000000"/>
              <w:bottom w:val="single" w:sz="4" w:space="0" w:color="000000"/>
              <w:right w:val="single" w:sz="8" w:space="0" w:color="000000"/>
            </w:tcBorders>
            <w:shd w:val="clear" w:color="auto" w:fill="auto"/>
          </w:tcPr>
          <w:p w:rsidR="009E19D1" w:rsidRDefault="009E19D1" w:rsidP="004C63D0">
            <w:pPr>
              <w:snapToGrid w:val="0"/>
              <w:rPr>
                <w:color w:val="000000"/>
              </w:rPr>
            </w:pPr>
          </w:p>
        </w:tc>
      </w:tr>
      <w:tr w:rsidR="009E19D1" w:rsidTr="004C63D0">
        <w:trPr>
          <w:cantSplit/>
        </w:trPr>
        <w:tc>
          <w:tcPr>
            <w:tcW w:w="2160" w:type="dxa"/>
            <w:tcBorders>
              <w:top w:val="single" w:sz="4" w:space="0" w:color="000000"/>
              <w:left w:val="single" w:sz="8" w:space="0" w:color="000000"/>
              <w:bottom w:val="single" w:sz="4" w:space="0" w:color="000000"/>
            </w:tcBorders>
            <w:shd w:val="clear" w:color="auto" w:fill="auto"/>
          </w:tcPr>
          <w:p w:rsidR="009E19D1" w:rsidRDefault="009E19D1" w:rsidP="004C63D0">
            <w:pPr>
              <w:snapToGrid w:val="0"/>
              <w:rPr>
                <w:color w:val="000000"/>
              </w:rPr>
            </w:pPr>
          </w:p>
        </w:tc>
        <w:tc>
          <w:tcPr>
            <w:tcW w:w="2160" w:type="dxa"/>
            <w:tcBorders>
              <w:top w:val="single" w:sz="4" w:space="0" w:color="000000"/>
              <w:left w:val="single" w:sz="4" w:space="0" w:color="000000"/>
              <w:bottom w:val="single" w:sz="4" w:space="0" w:color="000000"/>
            </w:tcBorders>
            <w:shd w:val="clear" w:color="auto" w:fill="auto"/>
          </w:tcPr>
          <w:p w:rsidR="009E19D1" w:rsidRDefault="009E19D1" w:rsidP="004C63D0">
            <w:pPr>
              <w:snapToGrid w:val="0"/>
              <w:rPr>
                <w:color w:val="000000"/>
              </w:rPr>
            </w:pPr>
          </w:p>
        </w:tc>
        <w:tc>
          <w:tcPr>
            <w:tcW w:w="1716" w:type="dxa"/>
            <w:tcBorders>
              <w:top w:val="single" w:sz="4" w:space="0" w:color="000000"/>
              <w:left w:val="single" w:sz="4" w:space="0" w:color="000000"/>
              <w:bottom w:val="single" w:sz="4" w:space="0" w:color="000000"/>
            </w:tcBorders>
            <w:shd w:val="clear" w:color="auto" w:fill="auto"/>
          </w:tcPr>
          <w:p w:rsidR="009E19D1" w:rsidRDefault="009E19D1" w:rsidP="004C63D0">
            <w:pPr>
              <w:snapToGrid w:val="0"/>
              <w:rPr>
                <w:color w:val="000000"/>
              </w:rPr>
            </w:pPr>
          </w:p>
        </w:tc>
        <w:tc>
          <w:tcPr>
            <w:tcW w:w="1986" w:type="dxa"/>
            <w:tcBorders>
              <w:top w:val="single" w:sz="4" w:space="0" w:color="000000"/>
              <w:left w:val="single" w:sz="4" w:space="0" w:color="000000"/>
              <w:bottom w:val="single" w:sz="4" w:space="0" w:color="000000"/>
              <w:right w:val="single" w:sz="8" w:space="0" w:color="000000"/>
            </w:tcBorders>
            <w:shd w:val="clear" w:color="auto" w:fill="auto"/>
          </w:tcPr>
          <w:p w:rsidR="009E19D1" w:rsidRDefault="009E19D1" w:rsidP="004C63D0">
            <w:pPr>
              <w:snapToGrid w:val="0"/>
              <w:rPr>
                <w:color w:val="000000"/>
              </w:rPr>
            </w:pPr>
          </w:p>
        </w:tc>
      </w:tr>
      <w:tr w:rsidR="009E19D1" w:rsidTr="004C63D0">
        <w:trPr>
          <w:cantSplit/>
        </w:trPr>
        <w:tc>
          <w:tcPr>
            <w:tcW w:w="2160" w:type="dxa"/>
            <w:tcBorders>
              <w:top w:val="single" w:sz="4" w:space="0" w:color="000000"/>
              <w:left w:val="single" w:sz="8" w:space="0" w:color="000000"/>
              <w:bottom w:val="single" w:sz="4" w:space="0" w:color="000000"/>
            </w:tcBorders>
            <w:shd w:val="clear" w:color="auto" w:fill="auto"/>
          </w:tcPr>
          <w:p w:rsidR="009E19D1" w:rsidRDefault="009E19D1" w:rsidP="004C63D0">
            <w:pPr>
              <w:snapToGrid w:val="0"/>
              <w:rPr>
                <w:color w:val="000000"/>
              </w:rPr>
            </w:pPr>
          </w:p>
        </w:tc>
        <w:tc>
          <w:tcPr>
            <w:tcW w:w="2160" w:type="dxa"/>
            <w:tcBorders>
              <w:top w:val="single" w:sz="4" w:space="0" w:color="000000"/>
              <w:left w:val="single" w:sz="4" w:space="0" w:color="000000"/>
              <w:bottom w:val="single" w:sz="4" w:space="0" w:color="000000"/>
            </w:tcBorders>
            <w:shd w:val="clear" w:color="auto" w:fill="auto"/>
          </w:tcPr>
          <w:p w:rsidR="009E19D1" w:rsidRDefault="009E19D1" w:rsidP="004C63D0">
            <w:pPr>
              <w:snapToGrid w:val="0"/>
              <w:rPr>
                <w:color w:val="000000"/>
              </w:rPr>
            </w:pPr>
          </w:p>
        </w:tc>
        <w:tc>
          <w:tcPr>
            <w:tcW w:w="1716" w:type="dxa"/>
            <w:tcBorders>
              <w:top w:val="single" w:sz="4" w:space="0" w:color="000000"/>
              <w:left w:val="single" w:sz="4" w:space="0" w:color="000000"/>
              <w:bottom w:val="single" w:sz="4" w:space="0" w:color="000000"/>
            </w:tcBorders>
            <w:shd w:val="clear" w:color="auto" w:fill="auto"/>
          </w:tcPr>
          <w:p w:rsidR="009E19D1" w:rsidRDefault="009E19D1" w:rsidP="004C63D0">
            <w:pPr>
              <w:snapToGrid w:val="0"/>
              <w:rPr>
                <w:color w:val="000000"/>
              </w:rPr>
            </w:pPr>
          </w:p>
        </w:tc>
        <w:tc>
          <w:tcPr>
            <w:tcW w:w="1986" w:type="dxa"/>
            <w:tcBorders>
              <w:top w:val="single" w:sz="4" w:space="0" w:color="000000"/>
              <w:left w:val="single" w:sz="4" w:space="0" w:color="000000"/>
              <w:bottom w:val="single" w:sz="4" w:space="0" w:color="000000"/>
              <w:right w:val="single" w:sz="8" w:space="0" w:color="000000"/>
            </w:tcBorders>
            <w:shd w:val="clear" w:color="auto" w:fill="auto"/>
          </w:tcPr>
          <w:p w:rsidR="009E19D1" w:rsidRDefault="009E19D1" w:rsidP="004C63D0">
            <w:pPr>
              <w:snapToGrid w:val="0"/>
              <w:rPr>
                <w:color w:val="000000"/>
              </w:rPr>
            </w:pPr>
          </w:p>
        </w:tc>
      </w:tr>
      <w:tr w:rsidR="009E19D1" w:rsidTr="004C63D0">
        <w:trPr>
          <w:cantSplit/>
        </w:trPr>
        <w:tc>
          <w:tcPr>
            <w:tcW w:w="2160" w:type="dxa"/>
            <w:tcBorders>
              <w:top w:val="single" w:sz="4" w:space="0" w:color="000000"/>
              <w:left w:val="single" w:sz="8" w:space="0" w:color="000000"/>
              <w:bottom w:val="single" w:sz="4" w:space="0" w:color="000000"/>
            </w:tcBorders>
            <w:shd w:val="clear" w:color="auto" w:fill="auto"/>
          </w:tcPr>
          <w:p w:rsidR="009E19D1" w:rsidRDefault="009E19D1" w:rsidP="004C63D0">
            <w:pPr>
              <w:snapToGrid w:val="0"/>
              <w:rPr>
                <w:color w:val="000000"/>
              </w:rPr>
            </w:pPr>
          </w:p>
        </w:tc>
        <w:tc>
          <w:tcPr>
            <w:tcW w:w="2160" w:type="dxa"/>
            <w:tcBorders>
              <w:top w:val="single" w:sz="4" w:space="0" w:color="000000"/>
              <w:left w:val="single" w:sz="4" w:space="0" w:color="000000"/>
              <w:bottom w:val="single" w:sz="4" w:space="0" w:color="000000"/>
            </w:tcBorders>
            <w:shd w:val="clear" w:color="auto" w:fill="auto"/>
          </w:tcPr>
          <w:p w:rsidR="009E19D1" w:rsidRDefault="009E19D1" w:rsidP="004C63D0">
            <w:pPr>
              <w:snapToGrid w:val="0"/>
              <w:rPr>
                <w:color w:val="000000"/>
              </w:rPr>
            </w:pPr>
          </w:p>
        </w:tc>
        <w:tc>
          <w:tcPr>
            <w:tcW w:w="1716" w:type="dxa"/>
            <w:tcBorders>
              <w:top w:val="single" w:sz="4" w:space="0" w:color="000000"/>
              <w:left w:val="single" w:sz="4" w:space="0" w:color="000000"/>
              <w:bottom w:val="single" w:sz="4" w:space="0" w:color="000000"/>
            </w:tcBorders>
            <w:shd w:val="clear" w:color="auto" w:fill="auto"/>
          </w:tcPr>
          <w:p w:rsidR="009E19D1" w:rsidRDefault="009E19D1" w:rsidP="004C63D0">
            <w:pPr>
              <w:snapToGrid w:val="0"/>
              <w:rPr>
                <w:color w:val="000000"/>
              </w:rPr>
            </w:pPr>
          </w:p>
        </w:tc>
        <w:tc>
          <w:tcPr>
            <w:tcW w:w="1986" w:type="dxa"/>
            <w:tcBorders>
              <w:top w:val="single" w:sz="4" w:space="0" w:color="000000"/>
              <w:left w:val="single" w:sz="4" w:space="0" w:color="000000"/>
              <w:bottom w:val="single" w:sz="4" w:space="0" w:color="000000"/>
              <w:right w:val="single" w:sz="8" w:space="0" w:color="000000"/>
            </w:tcBorders>
            <w:shd w:val="clear" w:color="auto" w:fill="auto"/>
          </w:tcPr>
          <w:p w:rsidR="009E19D1" w:rsidRDefault="009E19D1" w:rsidP="004C63D0">
            <w:pPr>
              <w:snapToGrid w:val="0"/>
              <w:rPr>
                <w:color w:val="000000"/>
              </w:rPr>
            </w:pPr>
          </w:p>
        </w:tc>
      </w:tr>
    </w:tbl>
    <w:p w:rsidR="009E19D1" w:rsidRDefault="009E19D1" w:rsidP="009E19D1">
      <w:pPr>
        <w:rPr>
          <w:color w:val="000000"/>
        </w:rPr>
      </w:pPr>
    </w:p>
    <w:p w:rsidR="000718C1" w:rsidRDefault="000718C1">
      <w:pPr>
        <w:spacing w:after="160" w:line="259" w:lineRule="auto"/>
        <w:rPr>
          <w:rFonts w:asciiTheme="majorHAnsi" w:eastAsiaTheme="majorEastAsia" w:hAnsiTheme="majorHAnsi" w:cstheme="majorBidi"/>
          <w:b/>
          <w:bCs/>
          <w:noProof/>
          <w:color w:val="2E74B5" w:themeColor="accent1" w:themeShade="BF"/>
          <w:sz w:val="28"/>
          <w:szCs w:val="28"/>
        </w:rPr>
      </w:pPr>
      <w:r>
        <w:rPr>
          <w:noProof/>
        </w:rPr>
        <w:br w:type="page"/>
      </w:r>
    </w:p>
    <w:p w:rsidR="00D94EB1" w:rsidRDefault="00D94EB1" w:rsidP="00E064A0">
      <w:pPr>
        <w:pStyle w:val="Heading1"/>
        <w:rPr>
          <w:noProof/>
        </w:rPr>
      </w:pPr>
    </w:p>
    <w:sdt>
      <w:sdtPr>
        <w:rPr>
          <w:rFonts w:ascii="Times New Roman" w:eastAsia="Times New Roman" w:hAnsi="Times New Roman" w:cs="Times New Roman"/>
          <w:b w:val="0"/>
          <w:bCs w:val="0"/>
          <w:color w:val="auto"/>
          <w:sz w:val="22"/>
          <w:szCs w:val="20"/>
        </w:rPr>
        <w:id w:val="1884414"/>
        <w:docPartObj>
          <w:docPartGallery w:val="Table of Contents"/>
          <w:docPartUnique/>
        </w:docPartObj>
      </w:sdtPr>
      <w:sdtContent>
        <w:p w:rsidR="000718C1" w:rsidRDefault="000718C1">
          <w:pPr>
            <w:pStyle w:val="TOCHeading"/>
          </w:pPr>
          <w:r>
            <w:t>Table of Contents</w:t>
          </w:r>
        </w:p>
        <w:p w:rsidR="000718C1" w:rsidRDefault="0069015B">
          <w:pPr>
            <w:pStyle w:val="TOC2"/>
            <w:tabs>
              <w:tab w:val="right" w:leader="dot" w:pos="9350"/>
            </w:tabs>
            <w:rPr>
              <w:rFonts w:asciiTheme="minorHAnsi" w:eastAsiaTheme="minorEastAsia" w:hAnsiTheme="minorHAnsi" w:cstheme="minorBidi"/>
              <w:noProof/>
              <w:szCs w:val="22"/>
            </w:rPr>
          </w:pPr>
          <w:r>
            <w:fldChar w:fldCharType="begin"/>
          </w:r>
          <w:r w:rsidR="000718C1">
            <w:instrText xml:space="preserve"> TOC \o "1-3" \h \z \u </w:instrText>
          </w:r>
          <w:r>
            <w:fldChar w:fldCharType="separate"/>
          </w:r>
          <w:hyperlink w:anchor="_Toc390337413" w:history="1">
            <w:r w:rsidR="000718C1" w:rsidRPr="002D3FB0">
              <w:rPr>
                <w:rStyle w:val="Hyperlink"/>
                <w:noProof/>
              </w:rPr>
              <w:t>Module 0 – Student Worker Profile</w:t>
            </w:r>
            <w:r w:rsidR="000718C1">
              <w:rPr>
                <w:noProof/>
                <w:webHidden/>
              </w:rPr>
              <w:tab/>
            </w:r>
            <w:r>
              <w:rPr>
                <w:noProof/>
                <w:webHidden/>
              </w:rPr>
              <w:fldChar w:fldCharType="begin"/>
            </w:r>
            <w:r w:rsidR="000718C1">
              <w:rPr>
                <w:noProof/>
                <w:webHidden/>
              </w:rPr>
              <w:instrText xml:space="preserve"> PAGEREF _Toc390337413 \h </w:instrText>
            </w:r>
            <w:r>
              <w:rPr>
                <w:noProof/>
                <w:webHidden/>
              </w:rPr>
            </w:r>
            <w:r>
              <w:rPr>
                <w:noProof/>
                <w:webHidden/>
              </w:rPr>
              <w:fldChar w:fldCharType="separate"/>
            </w:r>
            <w:r w:rsidR="000718C1">
              <w:rPr>
                <w:noProof/>
                <w:webHidden/>
              </w:rPr>
              <w:t>4</w:t>
            </w:r>
            <w:r>
              <w:rPr>
                <w:noProof/>
                <w:webHidden/>
              </w:rPr>
              <w:fldChar w:fldCharType="end"/>
            </w:r>
          </w:hyperlink>
        </w:p>
        <w:p w:rsidR="000718C1" w:rsidRDefault="0069015B">
          <w:pPr>
            <w:pStyle w:val="TOC3"/>
            <w:tabs>
              <w:tab w:val="right" w:leader="dot" w:pos="9350"/>
            </w:tabs>
            <w:rPr>
              <w:rFonts w:asciiTheme="minorHAnsi" w:eastAsiaTheme="minorEastAsia" w:hAnsiTheme="minorHAnsi" w:cstheme="minorBidi"/>
              <w:noProof/>
              <w:szCs w:val="22"/>
            </w:rPr>
          </w:pPr>
          <w:hyperlink w:anchor="_Toc390337414" w:history="1">
            <w:r w:rsidR="000718C1" w:rsidRPr="002D3FB0">
              <w:rPr>
                <w:rStyle w:val="Hyperlink"/>
                <w:noProof/>
              </w:rPr>
              <w:t>Usecase 0- Create Student Worker Profile</w:t>
            </w:r>
            <w:r w:rsidR="000718C1">
              <w:rPr>
                <w:noProof/>
                <w:webHidden/>
              </w:rPr>
              <w:tab/>
            </w:r>
            <w:r>
              <w:rPr>
                <w:noProof/>
                <w:webHidden/>
              </w:rPr>
              <w:fldChar w:fldCharType="begin"/>
            </w:r>
            <w:r w:rsidR="000718C1">
              <w:rPr>
                <w:noProof/>
                <w:webHidden/>
              </w:rPr>
              <w:instrText xml:space="preserve"> PAGEREF _Toc390337414 \h </w:instrText>
            </w:r>
            <w:r>
              <w:rPr>
                <w:noProof/>
                <w:webHidden/>
              </w:rPr>
            </w:r>
            <w:r>
              <w:rPr>
                <w:noProof/>
                <w:webHidden/>
              </w:rPr>
              <w:fldChar w:fldCharType="separate"/>
            </w:r>
            <w:r w:rsidR="000718C1">
              <w:rPr>
                <w:noProof/>
                <w:webHidden/>
              </w:rPr>
              <w:t>4</w:t>
            </w:r>
            <w:r>
              <w:rPr>
                <w:noProof/>
                <w:webHidden/>
              </w:rPr>
              <w:fldChar w:fldCharType="end"/>
            </w:r>
          </w:hyperlink>
        </w:p>
        <w:p w:rsidR="000718C1" w:rsidRDefault="0069015B">
          <w:pPr>
            <w:pStyle w:val="TOC3"/>
            <w:tabs>
              <w:tab w:val="right" w:leader="dot" w:pos="9350"/>
            </w:tabs>
            <w:rPr>
              <w:rFonts w:asciiTheme="minorHAnsi" w:eastAsiaTheme="minorEastAsia" w:hAnsiTheme="minorHAnsi" w:cstheme="minorBidi"/>
              <w:noProof/>
              <w:szCs w:val="22"/>
            </w:rPr>
          </w:pPr>
          <w:hyperlink w:anchor="_Toc390337415" w:history="1">
            <w:r w:rsidR="000718C1" w:rsidRPr="002D3FB0">
              <w:rPr>
                <w:rStyle w:val="Hyperlink"/>
                <w:noProof/>
              </w:rPr>
              <w:t>Usecase 1- View Student Worker Profile</w:t>
            </w:r>
            <w:r w:rsidR="000718C1">
              <w:rPr>
                <w:noProof/>
                <w:webHidden/>
              </w:rPr>
              <w:tab/>
            </w:r>
            <w:r>
              <w:rPr>
                <w:noProof/>
                <w:webHidden/>
              </w:rPr>
              <w:fldChar w:fldCharType="begin"/>
            </w:r>
            <w:r w:rsidR="000718C1">
              <w:rPr>
                <w:noProof/>
                <w:webHidden/>
              </w:rPr>
              <w:instrText xml:space="preserve"> PAGEREF _Toc390337415 \h </w:instrText>
            </w:r>
            <w:r>
              <w:rPr>
                <w:noProof/>
                <w:webHidden/>
              </w:rPr>
            </w:r>
            <w:r>
              <w:rPr>
                <w:noProof/>
                <w:webHidden/>
              </w:rPr>
              <w:fldChar w:fldCharType="separate"/>
            </w:r>
            <w:r w:rsidR="000718C1">
              <w:rPr>
                <w:noProof/>
                <w:webHidden/>
              </w:rPr>
              <w:t>5</w:t>
            </w:r>
            <w:r>
              <w:rPr>
                <w:noProof/>
                <w:webHidden/>
              </w:rPr>
              <w:fldChar w:fldCharType="end"/>
            </w:r>
          </w:hyperlink>
        </w:p>
        <w:p w:rsidR="000718C1" w:rsidRDefault="0069015B">
          <w:pPr>
            <w:pStyle w:val="TOC3"/>
            <w:tabs>
              <w:tab w:val="right" w:leader="dot" w:pos="9350"/>
            </w:tabs>
            <w:rPr>
              <w:rFonts w:asciiTheme="minorHAnsi" w:eastAsiaTheme="minorEastAsia" w:hAnsiTheme="minorHAnsi" w:cstheme="minorBidi"/>
              <w:noProof/>
              <w:szCs w:val="22"/>
            </w:rPr>
          </w:pPr>
          <w:hyperlink w:anchor="_Toc390337416" w:history="1">
            <w:r w:rsidR="000718C1" w:rsidRPr="002D3FB0">
              <w:rPr>
                <w:rStyle w:val="Hyperlink"/>
                <w:noProof/>
              </w:rPr>
              <w:t>Usecase 2- Edit Student Worker Profile</w:t>
            </w:r>
            <w:r w:rsidR="000718C1">
              <w:rPr>
                <w:noProof/>
                <w:webHidden/>
              </w:rPr>
              <w:tab/>
            </w:r>
            <w:r>
              <w:rPr>
                <w:noProof/>
                <w:webHidden/>
              </w:rPr>
              <w:fldChar w:fldCharType="begin"/>
            </w:r>
            <w:r w:rsidR="000718C1">
              <w:rPr>
                <w:noProof/>
                <w:webHidden/>
              </w:rPr>
              <w:instrText xml:space="preserve"> PAGEREF _Toc390337416 \h </w:instrText>
            </w:r>
            <w:r>
              <w:rPr>
                <w:noProof/>
                <w:webHidden/>
              </w:rPr>
            </w:r>
            <w:r>
              <w:rPr>
                <w:noProof/>
                <w:webHidden/>
              </w:rPr>
              <w:fldChar w:fldCharType="separate"/>
            </w:r>
            <w:r w:rsidR="000718C1">
              <w:rPr>
                <w:noProof/>
                <w:webHidden/>
              </w:rPr>
              <w:t>6</w:t>
            </w:r>
            <w:r>
              <w:rPr>
                <w:noProof/>
                <w:webHidden/>
              </w:rPr>
              <w:fldChar w:fldCharType="end"/>
            </w:r>
          </w:hyperlink>
        </w:p>
        <w:p w:rsidR="000718C1" w:rsidRDefault="0069015B">
          <w:pPr>
            <w:pStyle w:val="TOC3"/>
            <w:tabs>
              <w:tab w:val="right" w:leader="dot" w:pos="9350"/>
            </w:tabs>
            <w:rPr>
              <w:rFonts w:asciiTheme="minorHAnsi" w:eastAsiaTheme="minorEastAsia" w:hAnsiTheme="minorHAnsi" w:cstheme="minorBidi"/>
              <w:noProof/>
              <w:szCs w:val="22"/>
            </w:rPr>
          </w:pPr>
          <w:hyperlink w:anchor="_Toc390337417" w:history="1">
            <w:r w:rsidR="000718C1" w:rsidRPr="002D3FB0">
              <w:rPr>
                <w:rStyle w:val="Hyperlink"/>
                <w:noProof/>
              </w:rPr>
              <w:t>Usecase 3- Activate Student Worker Profile</w:t>
            </w:r>
            <w:r w:rsidR="000718C1">
              <w:rPr>
                <w:noProof/>
                <w:webHidden/>
              </w:rPr>
              <w:tab/>
            </w:r>
            <w:r>
              <w:rPr>
                <w:noProof/>
                <w:webHidden/>
              </w:rPr>
              <w:fldChar w:fldCharType="begin"/>
            </w:r>
            <w:r w:rsidR="000718C1">
              <w:rPr>
                <w:noProof/>
                <w:webHidden/>
              </w:rPr>
              <w:instrText xml:space="preserve"> PAGEREF _Toc390337417 \h </w:instrText>
            </w:r>
            <w:r>
              <w:rPr>
                <w:noProof/>
                <w:webHidden/>
              </w:rPr>
            </w:r>
            <w:r>
              <w:rPr>
                <w:noProof/>
                <w:webHidden/>
              </w:rPr>
              <w:fldChar w:fldCharType="separate"/>
            </w:r>
            <w:r w:rsidR="000718C1">
              <w:rPr>
                <w:noProof/>
                <w:webHidden/>
              </w:rPr>
              <w:t>8</w:t>
            </w:r>
            <w:r>
              <w:rPr>
                <w:noProof/>
                <w:webHidden/>
              </w:rPr>
              <w:fldChar w:fldCharType="end"/>
            </w:r>
          </w:hyperlink>
        </w:p>
        <w:p w:rsidR="000718C1" w:rsidRDefault="0069015B">
          <w:pPr>
            <w:pStyle w:val="TOC3"/>
            <w:tabs>
              <w:tab w:val="right" w:leader="dot" w:pos="9350"/>
            </w:tabs>
            <w:rPr>
              <w:rFonts w:asciiTheme="minorHAnsi" w:eastAsiaTheme="minorEastAsia" w:hAnsiTheme="minorHAnsi" w:cstheme="minorBidi"/>
              <w:noProof/>
              <w:szCs w:val="22"/>
            </w:rPr>
          </w:pPr>
          <w:hyperlink w:anchor="_Toc390337418" w:history="1">
            <w:r w:rsidR="000718C1" w:rsidRPr="002D3FB0">
              <w:rPr>
                <w:rStyle w:val="Hyperlink"/>
                <w:noProof/>
              </w:rPr>
              <w:t>Usecase 4- Deactivate Student Worker Profile</w:t>
            </w:r>
            <w:r w:rsidR="000718C1">
              <w:rPr>
                <w:noProof/>
                <w:webHidden/>
              </w:rPr>
              <w:tab/>
            </w:r>
            <w:r>
              <w:rPr>
                <w:noProof/>
                <w:webHidden/>
              </w:rPr>
              <w:fldChar w:fldCharType="begin"/>
            </w:r>
            <w:r w:rsidR="000718C1">
              <w:rPr>
                <w:noProof/>
                <w:webHidden/>
              </w:rPr>
              <w:instrText xml:space="preserve"> PAGEREF _Toc390337418 \h </w:instrText>
            </w:r>
            <w:r>
              <w:rPr>
                <w:noProof/>
                <w:webHidden/>
              </w:rPr>
            </w:r>
            <w:r>
              <w:rPr>
                <w:noProof/>
                <w:webHidden/>
              </w:rPr>
              <w:fldChar w:fldCharType="separate"/>
            </w:r>
            <w:r w:rsidR="000718C1">
              <w:rPr>
                <w:noProof/>
                <w:webHidden/>
              </w:rPr>
              <w:t>9</w:t>
            </w:r>
            <w:r>
              <w:rPr>
                <w:noProof/>
                <w:webHidden/>
              </w:rPr>
              <w:fldChar w:fldCharType="end"/>
            </w:r>
          </w:hyperlink>
        </w:p>
        <w:p w:rsidR="000718C1" w:rsidRDefault="0069015B">
          <w:pPr>
            <w:pStyle w:val="TOC2"/>
            <w:tabs>
              <w:tab w:val="right" w:leader="dot" w:pos="9350"/>
            </w:tabs>
            <w:rPr>
              <w:rFonts w:asciiTheme="minorHAnsi" w:eastAsiaTheme="minorEastAsia" w:hAnsiTheme="minorHAnsi" w:cstheme="minorBidi"/>
              <w:noProof/>
              <w:szCs w:val="22"/>
            </w:rPr>
          </w:pPr>
          <w:hyperlink w:anchor="_Toc390337419" w:history="1">
            <w:r w:rsidR="000718C1" w:rsidRPr="002D3FB0">
              <w:rPr>
                <w:rStyle w:val="Hyperlink"/>
                <w:noProof/>
              </w:rPr>
              <w:t>Module 1– Login</w:t>
            </w:r>
            <w:r w:rsidR="000718C1">
              <w:rPr>
                <w:noProof/>
                <w:webHidden/>
              </w:rPr>
              <w:tab/>
            </w:r>
            <w:r>
              <w:rPr>
                <w:noProof/>
                <w:webHidden/>
              </w:rPr>
              <w:fldChar w:fldCharType="begin"/>
            </w:r>
            <w:r w:rsidR="000718C1">
              <w:rPr>
                <w:noProof/>
                <w:webHidden/>
              </w:rPr>
              <w:instrText xml:space="preserve"> PAGEREF _Toc390337419 \h </w:instrText>
            </w:r>
            <w:r>
              <w:rPr>
                <w:noProof/>
                <w:webHidden/>
              </w:rPr>
            </w:r>
            <w:r>
              <w:rPr>
                <w:noProof/>
                <w:webHidden/>
              </w:rPr>
              <w:fldChar w:fldCharType="separate"/>
            </w:r>
            <w:r w:rsidR="000718C1">
              <w:rPr>
                <w:noProof/>
                <w:webHidden/>
              </w:rPr>
              <w:t>11</w:t>
            </w:r>
            <w:r>
              <w:rPr>
                <w:noProof/>
                <w:webHidden/>
              </w:rPr>
              <w:fldChar w:fldCharType="end"/>
            </w:r>
          </w:hyperlink>
        </w:p>
        <w:p w:rsidR="000718C1" w:rsidRDefault="0069015B">
          <w:pPr>
            <w:pStyle w:val="TOC3"/>
            <w:tabs>
              <w:tab w:val="right" w:leader="dot" w:pos="9350"/>
            </w:tabs>
            <w:rPr>
              <w:rFonts w:asciiTheme="minorHAnsi" w:eastAsiaTheme="minorEastAsia" w:hAnsiTheme="minorHAnsi" w:cstheme="minorBidi"/>
              <w:noProof/>
              <w:szCs w:val="22"/>
            </w:rPr>
          </w:pPr>
          <w:hyperlink w:anchor="_Toc390337420" w:history="1">
            <w:r w:rsidR="000718C1" w:rsidRPr="002D3FB0">
              <w:rPr>
                <w:rStyle w:val="Hyperlink"/>
                <w:noProof/>
              </w:rPr>
              <w:t>Usecase 5- Login</w:t>
            </w:r>
            <w:r w:rsidR="000718C1">
              <w:rPr>
                <w:noProof/>
                <w:webHidden/>
              </w:rPr>
              <w:tab/>
            </w:r>
            <w:r>
              <w:rPr>
                <w:noProof/>
                <w:webHidden/>
              </w:rPr>
              <w:fldChar w:fldCharType="begin"/>
            </w:r>
            <w:r w:rsidR="000718C1">
              <w:rPr>
                <w:noProof/>
                <w:webHidden/>
              </w:rPr>
              <w:instrText xml:space="preserve"> PAGEREF _Toc390337420 \h </w:instrText>
            </w:r>
            <w:r>
              <w:rPr>
                <w:noProof/>
                <w:webHidden/>
              </w:rPr>
            </w:r>
            <w:r>
              <w:rPr>
                <w:noProof/>
                <w:webHidden/>
              </w:rPr>
              <w:fldChar w:fldCharType="separate"/>
            </w:r>
            <w:r w:rsidR="000718C1">
              <w:rPr>
                <w:noProof/>
                <w:webHidden/>
              </w:rPr>
              <w:t>11</w:t>
            </w:r>
            <w:r>
              <w:rPr>
                <w:noProof/>
                <w:webHidden/>
              </w:rPr>
              <w:fldChar w:fldCharType="end"/>
            </w:r>
          </w:hyperlink>
        </w:p>
        <w:p w:rsidR="000718C1" w:rsidRDefault="0069015B">
          <w:pPr>
            <w:pStyle w:val="TOC3"/>
            <w:tabs>
              <w:tab w:val="right" w:leader="dot" w:pos="9350"/>
            </w:tabs>
            <w:rPr>
              <w:rFonts w:asciiTheme="minorHAnsi" w:eastAsiaTheme="minorEastAsia" w:hAnsiTheme="minorHAnsi" w:cstheme="minorBidi"/>
              <w:noProof/>
              <w:szCs w:val="22"/>
            </w:rPr>
          </w:pPr>
          <w:hyperlink w:anchor="_Toc390337421" w:history="1">
            <w:r w:rsidR="000718C1" w:rsidRPr="002D3FB0">
              <w:rPr>
                <w:rStyle w:val="Hyperlink"/>
                <w:noProof/>
              </w:rPr>
              <w:t>Usecase 6- Forget password</w:t>
            </w:r>
            <w:r w:rsidR="000718C1">
              <w:rPr>
                <w:noProof/>
                <w:webHidden/>
              </w:rPr>
              <w:tab/>
            </w:r>
            <w:r>
              <w:rPr>
                <w:noProof/>
                <w:webHidden/>
              </w:rPr>
              <w:fldChar w:fldCharType="begin"/>
            </w:r>
            <w:r w:rsidR="000718C1">
              <w:rPr>
                <w:noProof/>
                <w:webHidden/>
              </w:rPr>
              <w:instrText xml:space="preserve"> PAGEREF _Toc390337421 \h </w:instrText>
            </w:r>
            <w:r>
              <w:rPr>
                <w:noProof/>
                <w:webHidden/>
              </w:rPr>
            </w:r>
            <w:r>
              <w:rPr>
                <w:noProof/>
                <w:webHidden/>
              </w:rPr>
              <w:fldChar w:fldCharType="separate"/>
            </w:r>
            <w:r w:rsidR="000718C1">
              <w:rPr>
                <w:noProof/>
                <w:webHidden/>
              </w:rPr>
              <w:t>12</w:t>
            </w:r>
            <w:r>
              <w:rPr>
                <w:noProof/>
                <w:webHidden/>
              </w:rPr>
              <w:fldChar w:fldCharType="end"/>
            </w:r>
          </w:hyperlink>
        </w:p>
        <w:p w:rsidR="000718C1" w:rsidRDefault="0069015B">
          <w:pPr>
            <w:pStyle w:val="TOC3"/>
            <w:tabs>
              <w:tab w:val="right" w:leader="dot" w:pos="9350"/>
            </w:tabs>
            <w:rPr>
              <w:rFonts w:asciiTheme="minorHAnsi" w:eastAsiaTheme="minorEastAsia" w:hAnsiTheme="minorHAnsi" w:cstheme="minorBidi"/>
              <w:noProof/>
              <w:szCs w:val="22"/>
            </w:rPr>
          </w:pPr>
          <w:hyperlink w:anchor="_Toc390337422" w:history="1">
            <w:r w:rsidR="000718C1" w:rsidRPr="002D3FB0">
              <w:rPr>
                <w:rStyle w:val="Hyperlink"/>
                <w:noProof/>
              </w:rPr>
              <w:t>Usecase 7- Change password</w:t>
            </w:r>
            <w:r w:rsidR="000718C1">
              <w:rPr>
                <w:noProof/>
                <w:webHidden/>
              </w:rPr>
              <w:tab/>
            </w:r>
            <w:r>
              <w:rPr>
                <w:noProof/>
                <w:webHidden/>
              </w:rPr>
              <w:fldChar w:fldCharType="begin"/>
            </w:r>
            <w:r w:rsidR="000718C1">
              <w:rPr>
                <w:noProof/>
                <w:webHidden/>
              </w:rPr>
              <w:instrText xml:space="preserve"> PAGEREF _Toc390337422 \h </w:instrText>
            </w:r>
            <w:r>
              <w:rPr>
                <w:noProof/>
                <w:webHidden/>
              </w:rPr>
            </w:r>
            <w:r>
              <w:rPr>
                <w:noProof/>
                <w:webHidden/>
              </w:rPr>
              <w:fldChar w:fldCharType="separate"/>
            </w:r>
            <w:r w:rsidR="000718C1">
              <w:rPr>
                <w:noProof/>
                <w:webHidden/>
              </w:rPr>
              <w:t>14</w:t>
            </w:r>
            <w:r>
              <w:rPr>
                <w:noProof/>
                <w:webHidden/>
              </w:rPr>
              <w:fldChar w:fldCharType="end"/>
            </w:r>
          </w:hyperlink>
        </w:p>
        <w:p w:rsidR="00764406" w:rsidRDefault="00764406" w:rsidP="00294B62">
          <w:pPr>
            <w:pStyle w:val="TOC2"/>
            <w:tabs>
              <w:tab w:val="right" w:leader="dot" w:pos="9350"/>
            </w:tabs>
          </w:pPr>
          <w:r>
            <w:t>Module 2- Filing Timesheet</w:t>
          </w:r>
        </w:p>
        <w:p w:rsidR="00764406" w:rsidRDefault="0069015B" w:rsidP="00764406">
          <w:pPr>
            <w:pStyle w:val="TOC3"/>
            <w:tabs>
              <w:tab w:val="right" w:leader="dot" w:pos="9350"/>
            </w:tabs>
            <w:rPr>
              <w:rFonts w:asciiTheme="minorHAnsi" w:eastAsiaTheme="minorEastAsia" w:hAnsiTheme="minorHAnsi" w:cstheme="minorBidi"/>
              <w:noProof/>
              <w:szCs w:val="22"/>
            </w:rPr>
          </w:pPr>
          <w:hyperlink w:anchor="_Toc390337424" w:history="1">
            <w:r w:rsidR="00764406">
              <w:rPr>
                <w:rStyle w:val="Hyperlink"/>
                <w:noProof/>
              </w:rPr>
              <w:t>Usecase - Submit Timesheets</w:t>
            </w:r>
            <w:r w:rsidR="00764406">
              <w:rPr>
                <w:noProof/>
                <w:webHidden/>
              </w:rPr>
              <w:tab/>
            </w:r>
            <w:r>
              <w:rPr>
                <w:noProof/>
                <w:webHidden/>
              </w:rPr>
              <w:fldChar w:fldCharType="begin"/>
            </w:r>
            <w:r w:rsidR="00764406">
              <w:rPr>
                <w:noProof/>
                <w:webHidden/>
              </w:rPr>
              <w:instrText xml:space="preserve"> PAGEREF _Toc390337424 \h </w:instrText>
            </w:r>
            <w:r>
              <w:rPr>
                <w:noProof/>
                <w:webHidden/>
              </w:rPr>
            </w:r>
            <w:r>
              <w:rPr>
                <w:noProof/>
                <w:webHidden/>
              </w:rPr>
              <w:fldChar w:fldCharType="separate"/>
            </w:r>
            <w:r w:rsidR="00764406">
              <w:rPr>
                <w:noProof/>
                <w:webHidden/>
              </w:rPr>
              <w:t>15</w:t>
            </w:r>
            <w:r>
              <w:rPr>
                <w:noProof/>
                <w:webHidden/>
              </w:rPr>
              <w:fldChar w:fldCharType="end"/>
            </w:r>
          </w:hyperlink>
        </w:p>
        <w:p w:rsidR="00764406" w:rsidRDefault="0069015B" w:rsidP="00764406">
          <w:pPr>
            <w:pStyle w:val="TOC3"/>
            <w:tabs>
              <w:tab w:val="right" w:leader="dot" w:pos="9350"/>
            </w:tabs>
            <w:rPr>
              <w:rFonts w:asciiTheme="minorHAnsi" w:eastAsiaTheme="minorEastAsia" w:hAnsiTheme="minorHAnsi" w:cstheme="minorBidi"/>
              <w:noProof/>
              <w:szCs w:val="22"/>
            </w:rPr>
          </w:pPr>
          <w:hyperlink w:anchor="_Toc390337424" w:history="1">
            <w:r w:rsidR="00764406">
              <w:rPr>
                <w:rStyle w:val="Hyperlink"/>
                <w:noProof/>
              </w:rPr>
              <w:t>Usecase - Create Timesheets</w:t>
            </w:r>
            <w:r w:rsidR="00764406">
              <w:rPr>
                <w:noProof/>
                <w:webHidden/>
              </w:rPr>
              <w:tab/>
            </w:r>
            <w:r>
              <w:rPr>
                <w:noProof/>
                <w:webHidden/>
              </w:rPr>
              <w:fldChar w:fldCharType="begin"/>
            </w:r>
            <w:r w:rsidR="00764406">
              <w:rPr>
                <w:noProof/>
                <w:webHidden/>
              </w:rPr>
              <w:instrText xml:space="preserve"> PAGEREF _Toc390337424 \h </w:instrText>
            </w:r>
            <w:r>
              <w:rPr>
                <w:noProof/>
                <w:webHidden/>
              </w:rPr>
            </w:r>
            <w:r>
              <w:rPr>
                <w:noProof/>
                <w:webHidden/>
              </w:rPr>
              <w:fldChar w:fldCharType="separate"/>
            </w:r>
            <w:r w:rsidR="00764406">
              <w:rPr>
                <w:noProof/>
                <w:webHidden/>
              </w:rPr>
              <w:t>15</w:t>
            </w:r>
            <w:r>
              <w:rPr>
                <w:noProof/>
                <w:webHidden/>
              </w:rPr>
              <w:fldChar w:fldCharType="end"/>
            </w:r>
          </w:hyperlink>
        </w:p>
        <w:p w:rsidR="00764406" w:rsidRDefault="0069015B" w:rsidP="00764406">
          <w:pPr>
            <w:pStyle w:val="TOC3"/>
            <w:tabs>
              <w:tab w:val="right" w:leader="dot" w:pos="9350"/>
            </w:tabs>
            <w:rPr>
              <w:rFonts w:asciiTheme="minorHAnsi" w:eastAsiaTheme="minorEastAsia" w:hAnsiTheme="minorHAnsi" w:cstheme="minorBidi"/>
              <w:noProof/>
              <w:szCs w:val="22"/>
            </w:rPr>
          </w:pPr>
          <w:hyperlink w:anchor="_Toc390337424" w:history="1">
            <w:r w:rsidR="00764406">
              <w:rPr>
                <w:rStyle w:val="Hyperlink"/>
                <w:noProof/>
              </w:rPr>
              <w:t>Usecase - View Timesheets</w:t>
            </w:r>
            <w:r w:rsidR="00764406">
              <w:rPr>
                <w:noProof/>
                <w:webHidden/>
              </w:rPr>
              <w:tab/>
            </w:r>
            <w:r>
              <w:rPr>
                <w:noProof/>
                <w:webHidden/>
              </w:rPr>
              <w:fldChar w:fldCharType="begin"/>
            </w:r>
            <w:r w:rsidR="00764406">
              <w:rPr>
                <w:noProof/>
                <w:webHidden/>
              </w:rPr>
              <w:instrText xml:space="preserve"> PAGEREF _Toc390337424 \h </w:instrText>
            </w:r>
            <w:r>
              <w:rPr>
                <w:noProof/>
                <w:webHidden/>
              </w:rPr>
            </w:r>
            <w:r>
              <w:rPr>
                <w:noProof/>
                <w:webHidden/>
              </w:rPr>
              <w:fldChar w:fldCharType="separate"/>
            </w:r>
            <w:r w:rsidR="00764406">
              <w:rPr>
                <w:noProof/>
                <w:webHidden/>
              </w:rPr>
              <w:t>15</w:t>
            </w:r>
            <w:r>
              <w:rPr>
                <w:noProof/>
                <w:webHidden/>
              </w:rPr>
              <w:fldChar w:fldCharType="end"/>
            </w:r>
          </w:hyperlink>
        </w:p>
        <w:p w:rsidR="00764406" w:rsidRDefault="0069015B" w:rsidP="00764406">
          <w:pPr>
            <w:pStyle w:val="TOC3"/>
            <w:tabs>
              <w:tab w:val="right" w:leader="dot" w:pos="9350"/>
            </w:tabs>
            <w:rPr>
              <w:rFonts w:asciiTheme="minorHAnsi" w:eastAsiaTheme="minorEastAsia" w:hAnsiTheme="minorHAnsi" w:cstheme="minorBidi"/>
              <w:noProof/>
              <w:szCs w:val="22"/>
            </w:rPr>
          </w:pPr>
          <w:hyperlink w:anchor="_Toc390337424" w:history="1">
            <w:r w:rsidR="00764406">
              <w:rPr>
                <w:rStyle w:val="Hyperlink"/>
                <w:noProof/>
              </w:rPr>
              <w:t>Usecase - Delete Timesheets</w:t>
            </w:r>
            <w:r w:rsidR="00764406">
              <w:rPr>
                <w:noProof/>
                <w:webHidden/>
              </w:rPr>
              <w:tab/>
            </w:r>
            <w:r>
              <w:rPr>
                <w:noProof/>
                <w:webHidden/>
              </w:rPr>
              <w:fldChar w:fldCharType="begin"/>
            </w:r>
            <w:r w:rsidR="00764406">
              <w:rPr>
                <w:noProof/>
                <w:webHidden/>
              </w:rPr>
              <w:instrText xml:space="preserve"> PAGEREF _Toc390337424 \h </w:instrText>
            </w:r>
            <w:r>
              <w:rPr>
                <w:noProof/>
                <w:webHidden/>
              </w:rPr>
            </w:r>
            <w:r>
              <w:rPr>
                <w:noProof/>
                <w:webHidden/>
              </w:rPr>
              <w:fldChar w:fldCharType="separate"/>
            </w:r>
            <w:r w:rsidR="00764406">
              <w:rPr>
                <w:noProof/>
                <w:webHidden/>
              </w:rPr>
              <w:t>15</w:t>
            </w:r>
            <w:r>
              <w:rPr>
                <w:noProof/>
                <w:webHidden/>
              </w:rPr>
              <w:fldChar w:fldCharType="end"/>
            </w:r>
          </w:hyperlink>
        </w:p>
        <w:p w:rsidR="00764406" w:rsidRDefault="0069015B" w:rsidP="00764406">
          <w:pPr>
            <w:pStyle w:val="TOC3"/>
            <w:tabs>
              <w:tab w:val="right" w:leader="dot" w:pos="9350"/>
            </w:tabs>
            <w:rPr>
              <w:rFonts w:asciiTheme="minorHAnsi" w:eastAsiaTheme="minorEastAsia" w:hAnsiTheme="minorHAnsi" w:cstheme="minorBidi"/>
              <w:noProof/>
              <w:szCs w:val="22"/>
            </w:rPr>
          </w:pPr>
          <w:hyperlink w:anchor="_Toc390337424" w:history="1">
            <w:r w:rsidR="00764406">
              <w:rPr>
                <w:rStyle w:val="Hyperlink"/>
                <w:noProof/>
              </w:rPr>
              <w:t>Usecase - Edit Timesheets</w:t>
            </w:r>
            <w:r w:rsidR="00764406">
              <w:rPr>
                <w:noProof/>
                <w:webHidden/>
              </w:rPr>
              <w:tab/>
            </w:r>
            <w:r>
              <w:rPr>
                <w:noProof/>
                <w:webHidden/>
              </w:rPr>
              <w:fldChar w:fldCharType="begin"/>
            </w:r>
            <w:r w:rsidR="00764406">
              <w:rPr>
                <w:noProof/>
                <w:webHidden/>
              </w:rPr>
              <w:instrText xml:space="preserve"> PAGEREF _Toc390337424 \h </w:instrText>
            </w:r>
            <w:r>
              <w:rPr>
                <w:noProof/>
                <w:webHidden/>
              </w:rPr>
            </w:r>
            <w:r>
              <w:rPr>
                <w:noProof/>
                <w:webHidden/>
              </w:rPr>
              <w:fldChar w:fldCharType="separate"/>
            </w:r>
            <w:r w:rsidR="00764406">
              <w:rPr>
                <w:noProof/>
                <w:webHidden/>
              </w:rPr>
              <w:t>15</w:t>
            </w:r>
            <w:r>
              <w:rPr>
                <w:noProof/>
                <w:webHidden/>
              </w:rPr>
              <w:fldChar w:fldCharType="end"/>
            </w:r>
          </w:hyperlink>
        </w:p>
        <w:p w:rsidR="00764406" w:rsidRDefault="00764406" w:rsidP="00294B62">
          <w:pPr>
            <w:pStyle w:val="TOC2"/>
            <w:tabs>
              <w:tab w:val="right" w:leader="dot" w:pos="9350"/>
            </w:tabs>
          </w:pPr>
          <w:r>
            <w:t>Module 3- Leave Request</w:t>
          </w:r>
        </w:p>
        <w:p w:rsidR="00764406" w:rsidRDefault="0069015B" w:rsidP="00764406">
          <w:pPr>
            <w:pStyle w:val="TOC3"/>
            <w:tabs>
              <w:tab w:val="right" w:leader="dot" w:pos="9350"/>
            </w:tabs>
            <w:rPr>
              <w:rFonts w:asciiTheme="minorHAnsi" w:eastAsiaTheme="minorEastAsia" w:hAnsiTheme="minorHAnsi" w:cstheme="minorBidi"/>
              <w:noProof/>
              <w:szCs w:val="22"/>
            </w:rPr>
          </w:pPr>
          <w:hyperlink w:anchor="_Toc390337424" w:history="1">
            <w:r w:rsidR="00764406">
              <w:rPr>
                <w:rStyle w:val="Hyperlink"/>
                <w:noProof/>
              </w:rPr>
              <w:t>Usecase – Request New Leave</w:t>
            </w:r>
            <w:r w:rsidR="00764406">
              <w:rPr>
                <w:noProof/>
                <w:webHidden/>
              </w:rPr>
              <w:tab/>
            </w:r>
            <w:r>
              <w:rPr>
                <w:noProof/>
                <w:webHidden/>
              </w:rPr>
              <w:fldChar w:fldCharType="begin"/>
            </w:r>
            <w:r w:rsidR="00764406">
              <w:rPr>
                <w:noProof/>
                <w:webHidden/>
              </w:rPr>
              <w:instrText xml:space="preserve"> PAGEREF _Toc390337424 \h </w:instrText>
            </w:r>
            <w:r>
              <w:rPr>
                <w:noProof/>
                <w:webHidden/>
              </w:rPr>
            </w:r>
            <w:r>
              <w:rPr>
                <w:noProof/>
                <w:webHidden/>
              </w:rPr>
              <w:fldChar w:fldCharType="separate"/>
            </w:r>
            <w:r w:rsidR="00764406">
              <w:rPr>
                <w:noProof/>
                <w:webHidden/>
              </w:rPr>
              <w:t>15</w:t>
            </w:r>
            <w:r>
              <w:rPr>
                <w:noProof/>
                <w:webHidden/>
              </w:rPr>
              <w:fldChar w:fldCharType="end"/>
            </w:r>
          </w:hyperlink>
        </w:p>
        <w:p w:rsidR="00764406" w:rsidRDefault="0069015B" w:rsidP="00764406">
          <w:pPr>
            <w:pStyle w:val="TOC3"/>
            <w:tabs>
              <w:tab w:val="right" w:leader="dot" w:pos="9350"/>
            </w:tabs>
            <w:rPr>
              <w:rFonts w:asciiTheme="minorHAnsi" w:eastAsiaTheme="minorEastAsia" w:hAnsiTheme="minorHAnsi" w:cstheme="minorBidi"/>
              <w:noProof/>
              <w:szCs w:val="22"/>
            </w:rPr>
          </w:pPr>
          <w:hyperlink w:anchor="_Toc390337424" w:history="1">
            <w:r w:rsidR="00764406">
              <w:rPr>
                <w:rStyle w:val="Hyperlink"/>
                <w:noProof/>
              </w:rPr>
              <w:t>Usecase – View Leave Request</w:t>
            </w:r>
            <w:r w:rsidR="00764406">
              <w:rPr>
                <w:noProof/>
                <w:webHidden/>
              </w:rPr>
              <w:tab/>
            </w:r>
            <w:r>
              <w:rPr>
                <w:noProof/>
                <w:webHidden/>
              </w:rPr>
              <w:fldChar w:fldCharType="begin"/>
            </w:r>
            <w:r w:rsidR="00764406">
              <w:rPr>
                <w:noProof/>
                <w:webHidden/>
              </w:rPr>
              <w:instrText xml:space="preserve"> PAGEREF _Toc390337424 \h </w:instrText>
            </w:r>
            <w:r>
              <w:rPr>
                <w:noProof/>
                <w:webHidden/>
              </w:rPr>
            </w:r>
            <w:r>
              <w:rPr>
                <w:noProof/>
                <w:webHidden/>
              </w:rPr>
              <w:fldChar w:fldCharType="separate"/>
            </w:r>
            <w:r w:rsidR="00764406">
              <w:rPr>
                <w:noProof/>
                <w:webHidden/>
              </w:rPr>
              <w:t>15</w:t>
            </w:r>
            <w:r>
              <w:rPr>
                <w:noProof/>
                <w:webHidden/>
              </w:rPr>
              <w:fldChar w:fldCharType="end"/>
            </w:r>
          </w:hyperlink>
        </w:p>
        <w:p w:rsidR="00764406" w:rsidRDefault="0069015B" w:rsidP="00764406">
          <w:pPr>
            <w:pStyle w:val="TOC3"/>
            <w:tabs>
              <w:tab w:val="right" w:leader="dot" w:pos="9350"/>
            </w:tabs>
            <w:rPr>
              <w:rFonts w:asciiTheme="minorHAnsi" w:eastAsiaTheme="minorEastAsia" w:hAnsiTheme="minorHAnsi" w:cstheme="minorBidi"/>
              <w:noProof/>
              <w:szCs w:val="22"/>
            </w:rPr>
          </w:pPr>
          <w:hyperlink w:anchor="_Toc390337424" w:history="1">
            <w:r w:rsidR="00764406">
              <w:rPr>
                <w:rStyle w:val="Hyperlink"/>
                <w:noProof/>
              </w:rPr>
              <w:t>Usecase – Edit Leave Request</w:t>
            </w:r>
            <w:r w:rsidR="00764406">
              <w:rPr>
                <w:noProof/>
                <w:webHidden/>
              </w:rPr>
              <w:tab/>
            </w:r>
            <w:r>
              <w:rPr>
                <w:noProof/>
                <w:webHidden/>
              </w:rPr>
              <w:fldChar w:fldCharType="begin"/>
            </w:r>
            <w:r w:rsidR="00764406">
              <w:rPr>
                <w:noProof/>
                <w:webHidden/>
              </w:rPr>
              <w:instrText xml:space="preserve"> PAGEREF _Toc390337424 \h </w:instrText>
            </w:r>
            <w:r>
              <w:rPr>
                <w:noProof/>
                <w:webHidden/>
              </w:rPr>
            </w:r>
            <w:r>
              <w:rPr>
                <w:noProof/>
                <w:webHidden/>
              </w:rPr>
              <w:fldChar w:fldCharType="separate"/>
            </w:r>
            <w:r w:rsidR="00764406">
              <w:rPr>
                <w:noProof/>
                <w:webHidden/>
              </w:rPr>
              <w:t>15</w:t>
            </w:r>
            <w:r>
              <w:rPr>
                <w:noProof/>
                <w:webHidden/>
              </w:rPr>
              <w:fldChar w:fldCharType="end"/>
            </w:r>
          </w:hyperlink>
        </w:p>
        <w:p w:rsidR="00294B62" w:rsidRDefault="0069015B" w:rsidP="00294B62">
          <w:pPr>
            <w:pStyle w:val="TOC2"/>
            <w:tabs>
              <w:tab w:val="right" w:leader="dot" w:pos="9350"/>
            </w:tabs>
            <w:rPr>
              <w:rFonts w:asciiTheme="minorHAnsi" w:eastAsiaTheme="minorEastAsia" w:hAnsiTheme="minorHAnsi" w:cstheme="minorBidi"/>
              <w:noProof/>
              <w:szCs w:val="22"/>
            </w:rPr>
          </w:pPr>
          <w:hyperlink w:anchor="_Toc390337423" w:history="1">
            <w:r w:rsidR="00294B62" w:rsidRPr="002D3FB0">
              <w:rPr>
                <w:rStyle w:val="Hyperlink"/>
                <w:noProof/>
              </w:rPr>
              <w:t>Mo</w:t>
            </w:r>
            <w:r w:rsidR="00294B62">
              <w:rPr>
                <w:rStyle w:val="Hyperlink"/>
                <w:noProof/>
              </w:rPr>
              <w:t>dule 4</w:t>
            </w:r>
            <w:r w:rsidR="00294B62" w:rsidRPr="002D3FB0">
              <w:rPr>
                <w:rStyle w:val="Hyperlink"/>
                <w:noProof/>
              </w:rPr>
              <w:t xml:space="preserve"> – Approve/Reject </w:t>
            </w:r>
            <w:r w:rsidR="00294B62">
              <w:rPr>
                <w:rStyle w:val="Hyperlink"/>
                <w:noProof/>
              </w:rPr>
              <w:t>Timesheets</w:t>
            </w:r>
            <w:r w:rsidR="00294B62">
              <w:rPr>
                <w:noProof/>
                <w:webHidden/>
              </w:rPr>
              <w:tab/>
            </w:r>
            <w:r>
              <w:rPr>
                <w:noProof/>
                <w:webHidden/>
              </w:rPr>
              <w:fldChar w:fldCharType="begin"/>
            </w:r>
            <w:r w:rsidR="00294B62">
              <w:rPr>
                <w:noProof/>
                <w:webHidden/>
              </w:rPr>
              <w:instrText xml:space="preserve"> PAGEREF _Toc390337423 \h </w:instrText>
            </w:r>
            <w:r>
              <w:rPr>
                <w:noProof/>
                <w:webHidden/>
              </w:rPr>
            </w:r>
            <w:r>
              <w:rPr>
                <w:noProof/>
                <w:webHidden/>
              </w:rPr>
              <w:fldChar w:fldCharType="separate"/>
            </w:r>
            <w:r w:rsidR="00294B62">
              <w:rPr>
                <w:noProof/>
                <w:webHidden/>
              </w:rPr>
              <w:t>15</w:t>
            </w:r>
            <w:r>
              <w:rPr>
                <w:noProof/>
                <w:webHidden/>
              </w:rPr>
              <w:fldChar w:fldCharType="end"/>
            </w:r>
          </w:hyperlink>
        </w:p>
        <w:p w:rsidR="00294B62" w:rsidRDefault="0069015B" w:rsidP="00294B62">
          <w:pPr>
            <w:pStyle w:val="TOC3"/>
            <w:tabs>
              <w:tab w:val="right" w:leader="dot" w:pos="9350"/>
            </w:tabs>
            <w:rPr>
              <w:rFonts w:asciiTheme="minorHAnsi" w:eastAsiaTheme="minorEastAsia" w:hAnsiTheme="minorHAnsi" w:cstheme="minorBidi"/>
              <w:noProof/>
              <w:szCs w:val="22"/>
            </w:rPr>
          </w:pPr>
          <w:hyperlink w:anchor="_Toc390337424" w:history="1">
            <w:r w:rsidR="00294B62">
              <w:rPr>
                <w:rStyle w:val="Hyperlink"/>
                <w:noProof/>
              </w:rPr>
              <w:t>Usecase - Approve Timesheets</w:t>
            </w:r>
            <w:r w:rsidR="00294B62">
              <w:rPr>
                <w:noProof/>
                <w:webHidden/>
              </w:rPr>
              <w:tab/>
            </w:r>
            <w:r>
              <w:rPr>
                <w:noProof/>
                <w:webHidden/>
              </w:rPr>
              <w:fldChar w:fldCharType="begin"/>
            </w:r>
            <w:r w:rsidR="00294B62">
              <w:rPr>
                <w:noProof/>
                <w:webHidden/>
              </w:rPr>
              <w:instrText xml:space="preserve"> PAGEREF _Toc390337424 \h </w:instrText>
            </w:r>
            <w:r>
              <w:rPr>
                <w:noProof/>
                <w:webHidden/>
              </w:rPr>
            </w:r>
            <w:r>
              <w:rPr>
                <w:noProof/>
                <w:webHidden/>
              </w:rPr>
              <w:fldChar w:fldCharType="separate"/>
            </w:r>
            <w:r w:rsidR="00294B62">
              <w:rPr>
                <w:noProof/>
                <w:webHidden/>
              </w:rPr>
              <w:t>15</w:t>
            </w:r>
            <w:r>
              <w:rPr>
                <w:noProof/>
                <w:webHidden/>
              </w:rPr>
              <w:fldChar w:fldCharType="end"/>
            </w:r>
          </w:hyperlink>
        </w:p>
        <w:p w:rsidR="00294B62" w:rsidRDefault="00294B62" w:rsidP="00294B62">
          <w:pPr>
            <w:pStyle w:val="TOC2"/>
            <w:tabs>
              <w:tab w:val="right" w:leader="dot" w:pos="9350"/>
            </w:tabs>
            <w:rPr>
              <w:noProof/>
            </w:rPr>
          </w:pPr>
          <w:r>
            <w:t xml:space="preserve">    </w:t>
          </w:r>
          <w:hyperlink w:anchor="_Toc390337425" w:history="1">
            <w:r>
              <w:rPr>
                <w:rStyle w:val="Hyperlink"/>
                <w:noProof/>
              </w:rPr>
              <w:t>Usecase - Reject Timesheets</w:t>
            </w:r>
            <w:r>
              <w:rPr>
                <w:noProof/>
                <w:webHidden/>
              </w:rPr>
              <w:tab/>
            </w:r>
            <w:r w:rsidR="0069015B">
              <w:rPr>
                <w:noProof/>
                <w:webHidden/>
              </w:rPr>
              <w:fldChar w:fldCharType="begin"/>
            </w:r>
            <w:r>
              <w:rPr>
                <w:noProof/>
                <w:webHidden/>
              </w:rPr>
              <w:instrText xml:space="preserve"> PAGEREF _Toc390337425 \h </w:instrText>
            </w:r>
            <w:r w:rsidR="0069015B">
              <w:rPr>
                <w:noProof/>
                <w:webHidden/>
              </w:rPr>
            </w:r>
            <w:r w:rsidR="0069015B">
              <w:rPr>
                <w:noProof/>
                <w:webHidden/>
              </w:rPr>
              <w:fldChar w:fldCharType="separate"/>
            </w:r>
            <w:r>
              <w:rPr>
                <w:noProof/>
                <w:webHidden/>
              </w:rPr>
              <w:t>1</w:t>
            </w:r>
            <w:r w:rsidR="0069015B">
              <w:rPr>
                <w:noProof/>
                <w:webHidden/>
              </w:rPr>
              <w:fldChar w:fldCharType="end"/>
            </w:r>
          </w:hyperlink>
          <w:r>
            <w:rPr>
              <w:noProof/>
            </w:rPr>
            <w:t>6</w:t>
          </w:r>
        </w:p>
        <w:p w:rsidR="00294B62" w:rsidRPr="00294B62" w:rsidRDefault="00294B62" w:rsidP="00294B62">
          <w:pPr>
            <w:pStyle w:val="TOC2"/>
            <w:tabs>
              <w:tab w:val="right" w:leader="dot" w:pos="9350"/>
            </w:tabs>
            <w:rPr>
              <w:noProof/>
            </w:rPr>
          </w:pPr>
          <w:r>
            <w:t xml:space="preserve">    </w:t>
          </w:r>
          <w:hyperlink w:anchor="_Toc390337425" w:history="1">
            <w:r>
              <w:rPr>
                <w:rStyle w:val="Hyperlink"/>
                <w:noProof/>
              </w:rPr>
              <w:t>Usecase – Review Timesheets</w:t>
            </w:r>
            <w:r>
              <w:rPr>
                <w:noProof/>
                <w:webHidden/>
              </w:rPr>
              <w:tab/>
            </w:r>
            <w:r w:rsidR="0069015B">
              <w:rPr>
                <w:noProof/>
                <w:webHidden/>
              </w:rPr>
              <w:fldChar w:fldCharType="begin"/>
            </w:r>
            <w:r>
              <w:rPr>
                <w:noProof/>
                <w:webHidden/>
              </w:rPr>
              <w:instrText xml:space="preserve"> PAGEREF _Toc390337425 \h </w:instrText>
            </w:r>
            <w:r w:rsidR="0069015B">
              <w:rPr>
                <w:noProof/>
                <w:webHidden/>
              </w:rPr>
            </w:r>
            <w:r w:rsidR="0069015B">
              <w:rPr>
                <w:noProof/>
                <w:webHidden/>
              </w:rPr>
              <w:fldChar w:fldCharType="separate"/>
            </w:r>
            <w:r>
              <w:rPr>
                <w:noProof/>
                <w:webHidden/>
              </w:rPr>
              <w:t>17</w:t>
            </w:r>
            <w:r w:rsidR="0069015B">
              <w:rPr>
                <w:noProof/>
                <w:webHidden/>
              </w:rPr>
              <w:fldChar w:fldCharType="end"/>
            </w:r>
          </w:hyperlink>
        </w:p>
        <w:p w:rsidR="000718C1" w:rsidRDefault="0069015B">
          <w:pPr>
            <w:pStyle w:val="TOC2"/>
            <w:tabs>
              <w:tab w:val="right" w:leader="dot" w:pos="9350"/>
            </w:tabs>
            <w:rPr>
              <w:rFonts w:asciiTheme="minorHAnsi" w:eastAsiaTheme="minorEastAsia" w:hAnsiTheme="minorHAnsi" w:cstheme="minorBidi"/>
              <w:noProof/>
              <w:szCs w:val="22"/>
            </w:rPr>
          </w:pPr>
          <w:hyperlink w:anchor="_Toc390337423" w:history="1">
            <w:r w:rsidR="000718C1" w:rsidRPr="002D3FB0">
              <w:rPr>
                <w:rStyle w:val="Hyperlink"/>
                <w:noProof/>
              </w:rPr>
              <w:t>Module 5 – Approve/Reject Leave Requests</w:t>
            </w:r>
            <w:r w:rsidR="000718C1">
              <w:rPr>
                <w:noProof/>
                <w:webHidden/>
              </w:rPr>
              <w:tab/>
            </w:r>
            <w:r>
              <w:rPr>
                <w:noProof/>
                <w:webHidden/>
              </w:rPr>
              <w:fldChar w:fldCharType="begin"/>
            </w:r>
            <w:r w:rsidR="000718C1">
              <w:rPr>
                <w:noProof/>
                <w:webHidden/>
              </w:rPr>
              <w:instrText xml:space="preserve"> PAGEREF _Toc390337423 \h </w:instrText>
            </w:r>
            <w:r>
              <w:rPr>
                <w:noProof/>
                <w:webHidden/>
              </w:rPr>
            </w:r>
            <w:r>
              <w:rPr>
                <w:noProof/>
                <w:webHidden/>
              </w:rPr>
              <w:fldChar w:fldCharType="separate"/>
            </w:r>
            <w:r w:rsidR="000718C1">
              <w:rPr>
                <w:noProof/>
                <w:webHidden/>
              </w:rPr>
              <w:t>1</w:t>
            </w:r>
            <w:r>
              <w:rPr>
                <w:noProof/>
                <w:webHidden/>
              </w:rPr>
              <w:fldChar w:fldCharType="end"/>
            </w:r>
          </w:hyperlink>
          <w:r w:rsidR="00294B62">
            <w:rPr>
              <w:noProof/>
            </w:rPr>
            <w:t>8</w:t>
          </w:r>
        </w:p>
        <w:p w:rsidR="000718C1" w:rsidRDefault="0069015B">
          <w:pPr>
            <w:pStyle w:val="TOC3"/>
            <w:tabs>
              <w:tab w:val="right" w:leader="dot" w:pos="9350"/>
            </w:tabs>
            <w:rPr>
              <w:rFonts w:asciiTheme="minorHAnsi" w:eastAsiaTheme="minorEastAsia" w:hAnsiTheme="minorHAnsi" w:cstheme="minorBidi"/>
              <w:noProof/>
              <w:szCs w:val="22"/>
            </w:rPr>
          </w:pPr>
          <w:hyperlink w:anchor="_Toc390337424" w:history="1">
            <w:r w:rsidR="000718C1" w:rsidRPr="002D3FB0">
              <w:rPr>
                <w:rStyle w:val="Hyperlink"/>
                <w:noProof/>
              </w:rPr>
              <w:t>Usecase - Approve Leave Requests</w:t>
            </w:r>
            <w:r w:rsidR="000718C1">
              <w:rPr>
                <w:noProof/>
                <w:webHidden/>
              </w:rPr>
              <w:tab/>
            </w:r>
            <w:r>
              <w:rPr>
                <w:noProof/>
                <w:webHidden/>
              </w:rPr>
              <w:fldChar w:fldCharType="begin"/>
            </w:r>
            <w:r w:rsidR="000718C1">
              <w:rPr>
                <w:noProof/>
                <w:webHidden/>
              </w:rPr>
              <w:instrText xml:space="preserve"> PAGEREF _Toc390337424 \h </w:instrText>
            </w:r>
            <w:r>
              <w:rPr>
                <w:noProof/>
                <w:webHidden/>
              </w:rPr>
            </w:r>
            <w:r>
              <w:rPr>
                <w:noProof/>
                <w:webHidden/>
              </w:rPr>
              <w:fldChar w:fldCharType="separate"/>
            </w:r>
            <w:r w:rsidR="000718C1">
              <w:rPr>
                <w:noProof/>
                <w:webHidden/>
              </w:rPr>
              <w:t>1</w:t>
            </w:r>
            <w:r>
              <w:rPr>
                <w:noProof/>
                <w:webHidden/>
              </w:rPr>
              <w:fldChar w:fldCharType="end"/>
            </w:r>
          </w:hyperlink>
          <w:r w:rsidR="00294B62">
            <w:rPr>
              <w:noProof/>
            </w:rPr>
            <w:t>9</w:t>
          </w:r>
        </w:p>
        <w:p w:rsidR="000718C1" w:rsidRDefault="0069015B">
          <w:pPr>
            <w:pStyle w:val="TOC3"/>
            <w:tabs>
              <w:tab w:val="right" w:leader="dot" w:pos="9350"/>
            </w:tabs>
            <w:rPr>
              <w:rFonts w:asciiTheme="minorHAnsi" w:eastAsiaTheme="minorEastAsia" w:hAnsiTheme="minorHAnsi" w:cstheme="minorBidi"/>
              <w:noProof/>
              <w:szCs w:val="22"/>
            </w:rPr>
          </w:pPr>
          <w:hyperlink w:anchor="_Toc390337425" w:history="1">
            <w:r w:rsidR="000718C1" w:rsidRPr="002D3FB0">
              <w:rPr>
                <w:rStyle w:val="Hyperlink"/>
                <w:noProof/>
              </w:rPr>
              <w:t>Usecase - Reject Leave Requests</w:t>
            </w:r>
            <w:r w:rsidR="000718C1">
              <w:rPr>
                <w:noProof/>
                <w:webHidden/>
              </w:rPr>
              <w:tab/>
            </w:r>
          </w:hyperlink>
          <w:r w:rsidR="00294B62">
            <w:rPr>
              <w:noProof/>
            </w:rPr>
            <w:t>20</w:t>
          </w:r>
        </w:p>
        <w:p w:rsidR="000718C1" w:rsidRDefault="0069015B">
          <w:r>
            <w:fldChar w:fldCharType="end"/>
          </w:r>
        </w:p>
      </w:sdtContent>
    </w:sdt>
    <w:p w:rsidR="00D94EB1" w:rsidRDefault="00D94EB1">
      <w:pPr>
        <w:spacing w:after="160" w:line="259" w:lineRule="auto"/>
        <w:rPr>
          <w:rFonts w:asciiTheme="majorHAnsi" w:eastAsiaTheme="majorEastAsia" w:hAnsiTheme="majorHAnsi" w:cstheme="majorBidi"/>
          <w:b/>
          <w:bCs/>
          <w:noProof/>
          <w:color w:val="2E74B5" w:themeColor="accent1" w:themeShade="BF"/>
          <w:sz w:val="28"/>
          <w:szCs w:val="28"/>
        </w:rPr>
      </w:pPr>
      <w:r>
        <w:rPr>
          <w:noProof/>
        </w:rPr>
        <w:br w:type="page"/>
      </w:r>
    </w:p>
    <w:p w:rsidR="00E064A0" w:rsidRDefault="00E064A0" w:rsidP="00E064A0">
      <w:pPr>
        <w:pStyle w:val="Heading2"/>
        <w:rPr>
          <w:noProof/>
        </w:rPr>
      </w:pPr>
      <w:bookmarkStart w:id="1" w:name="_Toc390337413"/>
      <w:r>
        <w:rPr>
          <w:noProof/>
        </w:rPr>
        <w:lastRenderedPageBreak/>
        <w:t>Module 0 – Student Worker Profile</w:t>
      </w:r>
      <w:bookmarkEnd w:id="1"/>
    </w:p>
    <w:p w:rsidR="00E064A0" w:rsidRDefault="00D94EB1" w:rsidP="000718C1">
      <w:pPr>
        <w:pStyle w:val="Heading3"/>
        <w:rPr>
          <w:noProof/>
        </w:rPr>
      </w:pPr>
      <w:bookmarkStart w:id="2" w:name="_Toc390337414"/>
      <w:r w:rsidRPr="00D94EB1">
        <w:rPr>
          <w:noProof/>
        </w:rPr>
        <w:t>Usecase 0</w:t>
      </w:r>
      <w:r>
        <w:rPr>
          <w:noProof/>
        </w:rPr>
        <w:t>-</w:t>
      </w:r>
      <w:r w:rsidRPr="00D94EB1">
        <w:t xml:space="preserve"> </w:t>
      </w:r>
      <w:r>
        <w:t>Create Student Worker Profile</w:t>
      </w:r>
      <w:bookmarkEnd w:id="2"/>
    </w:p>
    <w:p w:rsidR="00D94EB1" w:rsidRPr="00D94EB1" w:rsidRDefault="00D94EB1" w:rsidP="00D94EB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2181"/>
        <w:gridCol w:w="2558"/>
        <w:gridCol w:w="3588"/>
        <w:gridCol w:w="1249"/>
      </w:tblGrid>
      <w:tr w:rsidR="00D94EB1" w:rsidTr="00D94EB1">
        <w:trPr>
          <w:trHeight w:val="312"/>
        </w:trPr>
        <w:tc>
          <w:tcPr>
            <w:tcW w:w="0" w:type="auto"/>
            <w:tcBorders>
              <w:top w:val="single" w:sz="12" w:space="0" w:color="auto"/>
              <w:left w:val="single" w:sz="12" w:space="0" w:color="auto"/>
              <w:bottom w:val="single" w:sz="6" w:space="0" w:color="auto"/>
              <w:right w:val="single" w:sz="6" w:space="0" w:color="auto"/>
            </w:tcBorders>
            <w:hideMark/>
          </w:tcPr>
          <w:p w:rsidR="00D94EB1" w:rsidRDefault="00D94EB1" w:rsidP="004C63D0">
            <w:pPr>
              <w:jc w:val="right"/>
            </w:pPr>
            <w:r>
              <w:t>Use Case ID:</w:t>
            </w:r>
          </w:p>
        </w:tc>
        <w:tc>
          <w:tcPr>
            <w:tcW w:w="0" w:type="auto"/>
            <w:gridSpan w:val="3"/>
            <w:tcBorders>
              <w:top w:val="single" w:sz="12" w:space="0" w:color="auto"/>
              <w:left w:val="single" w:sz="6" w:space="0" w:color="auto"/>
              <w:bottom w:val="single" w:sz="6" w:space="0" w:color="auto"/>
              <w:right w:val="single" w:sz="12" w:space="0" w:color="auto"/>
            </w:tcBorders>
          </w:tcPr>
          <w:p w:rsidR="00D94EB1" w:rsidRDefault="00D94EB1" w:rsidP="004C63D0">
            <w:r>
              <w:t>0</w:t>
            </w:r>
          </w:p>
        </w:tc>
      </w:tr>
      <w:tr w:rsidR="00D94EB1" w:rsidTr="00D94EB1">
        <w:trPr>
          <w:trHeight w:val="282"/>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Use Case Name:</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Create Student Worker Profile</w:t>
            </w:r>
          </w:p>
        </w:tc>
      </w:tr>
      <w:tr w:rsidR="00D94EB1" w:rsidTr="00D94EB1">
        <w:trPr>
          <w:trHeight w:val="507"/>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Use Case Diagram Reference:</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4C63D0" w:rsidP="004C63D0">
            <w:r>
              <w:rPr>
                <w:noProof/>
              </w:rPr>
              <w:t xml:space="preserve">Module 0 – </w:t>
            </w:r>
            <w:r w:rsidR="00D94EB1">
              <w:rPr>
                <w:noProof/>
              </w:rPr>
              <w:t>Student Worker Profile</w:t>
            </w:r>
          </w:p>
        </w:tc>
      </w:tr>
      <w:tr w:rsidR="00D94EB1" w:rsidTr="00D94EB1">
        <w:trPr>
          <w:trHeight w:val="435"/>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Date Created:</w:t>
            </w:r>
          </w:p>
        </w:tc>
        <w:tc>
          <w:tcPr>
            <w:tcW w:w="0" w:type="auto"/>
            <w:tcBorders>
              <w:top w:val="single" w:sz="6" w:space="0" w:color="auto"/>
              <w:left w:val="single" w:sz="6" w:space="0" w:color="auto"/>
              <w:bottom w:val="single" w:sz="6" w:space="0" w:color="auto"/>
              <w:right w:val="single" w:sz="6" w:space="0" w:color="auto"/>
            </w:tcBorders>
          </w:tcPr>
          <w:p w:rsidR="00D94EB1" w:rsidRDefault="00D94EB1" w:rsidP="004C63D0">
            <w:r>
              <w:t>11/06/2014</w:t>
            </w:r>
          </w:p>
        </w:tc>
        <w:tc>
          <w:tcPr>
            <w:tcW w:w="0" w:type="auto"/>
            <w:tcBorders>
              <w:top w:val="single" w:sz="6" w:space="0" w:color="auto"/>
              <w:left w:val="single" w:sz="6" w:space="0" w:color="auto"/>
              <w:bottom w:val="single" w:sz="6" w:space="0" w:color="auto"/>
              <w:right w:val="single" w:sz="6" w:space="0" w:color="auto"/>
            </w:tcBorders>
          </w:tcPr>
          <w:p w:rsidR="00D94EB1" w:rsidRDefault="00D94EB1" w:rsidP="004C63D0">
            <w:pPr>
              <w:jc w:val="right"/>
            </w:pPr>
            <w:r>
              <w:t>Date Last Updated:</w:t>
            </w:r>
          </w:p>
        </w:tc>
        <w:tc>
          <w:tcPr>
            <w:tcW w:w="0" w:type="auto"/>
            <w:tcBorders>
              <w:top w:val="single" w:sz="6" w:space="0" w:color="auto"/>
              <w:left w:val="single" w:sz="6" w:space="0" w:color="auto"/>
              <w:bottom w:val="single" w:sz="6" w:space="0" w:color="auto"/>
              <w:right w:val="single" w:sz="12" w:space="0" w:color="auto"/>
            </w:tcBorders>
          </w:tcPr>
          <w:p w:rsidR="00D94EB1" w:rsidRDefault="00D94EB1" w:rsidP="004C63D0">
            <w:r>
              <w:t>N/A</w:t>
            </w:r>
          </w:p>
        </w:tc>
      </w:tr>
      <w:tr w:rsidR="00D94EB1" w:rsidTr="00D94EB1">
        <w:trPr>
          <w:trHeight w:val="363"/>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Actors: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Manager</w:t>
            </w:r>
          </w:p>
        </w:tc>
      </w:tr>
      <w:tr w:rsidR="00D94EB1" w:rsidTr="00D94EB1">
        <w:trPr>
          <w:trHeight w:val="202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Description:</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pPr>
              <w:widowControl w:val="0"/>
            </w:pPr>
            <w:r>
              <w:t>Manager of a particular student worker creates a profile with basic details that are mentioned below</w:t>
            </w:r>
          </w:p>
          <w:p w:rsidR="00D94EB1" w:rsidRDefault="00D94EB1" w:rsidP="004C63D0">
            <w:pPr>
              <w:widowControl w:val="0"/>
            </w:pPr>
            <w:r>
              <w:t>First Name</w:t>
            </w:r>
          </w:p>
          <w:p w:rsidR="00D94EB1" w:rsidRDefault="00D94EB1" w:rsidP="004C63D0">
            <w:pPr>
              <w:widowControl w:val="0"/>
            </w:pPr>
            <w:r>
              <w:t>Last Name</w:t>
            </w:r>
          </w:p>
          <w:p w:rsidR="00D94EB1" w:rsidRDefault="00D94EB1" w:rsidP="004C63D0">
            <w:pPr>
              <w:widowControl w:val="0"/>
            </w:pPr>
            <w:r>
              <w:t>NEIU ID</w:t>
            </w:r>
          </w:p>
          <w:p w:rsidR="00D94EB1" w:rsidRDefault="00D94EB1" w:rsidP="004C63D0">
            <w:pPr>
              <w:widowControl w:val="0"/>
            </w:pPr>
            <w:r>
              <w:t>NEIU Username</w:t>
            </w:r>
          </w:p>
          <w:p w:rsidR="00D94EB1" w:rsidRDefault="00D94EB1" w:rsidP="004C63D0">
            <w:pPr>
              <w:widowControl w:val="0"/>
            </w:pPr>
            <w:r>
              <w:t>NEIU Email Id</w:t>
            </w:r>
          </w:p>
          <w:p w:rsidR="00D94EB1" w:rsidRDefault="00D94EB1" w:rsidP="004C63D0">
            <w:pPr>
              <w:widowControl w:val="0"/>
            </w:pPr>
            <w:r>
              <w:t>Role</w:t>
            </w:r>
          </w:p>
          <w:p w:rsidR="00D94EB1" w:rsidRDefault="00D94EB1" w:rsidP="004C63D0">
            <w:pPr>
              <w:widowControl w:val="0"/>
            </w:pPr>
          </w:p>
        </w:tc>
      </w:tr>
      <w:tr w:rsidR="00D94EB1" w:rsidTr="00D94EB1">
        <w:trPr>
          <w:trHeight w:val="363"/>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Preconditions: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Manager has to be logged into the system using username and password.</w:t>
            </w:r>
          </w:p>
        </w:tc>
      </w:tr>
      <w:tr w:rsidR="00D94EB1" w:rsidTr="00D94EB1">
        <w:trPr>
          <w:trHeight w:val="525"/>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Post conditions: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pPr>
              <w:widowControl w:val="0"/>
            </w:pPr>
            <w:r>
              <w:t>After creating this profile manager provides a default password to the student worker to be used for the first time access to the system.</w:t>
            </w:r>
          </w:p>
          <w:p w:rsidR="00D94EB1" w:rsidRDefault="00D94EB1" w:rsidP="004C63D0"/>
        </w:tc>
      </w:tr>
      <w:tr w:rsidR="00D94EB1" w:rsidTr="00D94EB1">
        <w:trPr>
          <w:trHeight w:val="73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Normal Flow:</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1.0.Create Student Profile</w:t>
            </w:r>
          </w:p>
          <w:p w:rsidR="00D94EB1" w:rsidRDefault="00D94EB1" w:rsidP="006C27E6">
            <w:pPr>
              <w:pStyle w:val="ListParagraph"/>
              <w:numPr>
                <w:ilvl w:val="0"/>
                <w:numId w:val="1"/>
              </w:numPr>
            </w:pPr>
            <w:r>
              <w:t>Login to the Timesheet &amp; Leave Management system using username and password provided to the manager.</w:t>
            </w:r>
          </w:p>
          <w:p w:rsidR="00D94EB1" w:rsidRDefault="00D94EB1" w:rsidP="006C27E6">
            <w:pPr>
              <w:pStyle w:val="ListParagraph"/>
              <w:numPr>
                <w:ilvl w:val="0"/>
                <w:numId w:val="1"/>
              </w:numPr>
            </w:pPr>
            <w:r>
              <w:t>Go to Student profile menu item</w:t>
            </w:r>
          </w:p>
          <w:p w:rsidR="00D94EB1" w:rsidRDefault="00D94EB1" w:rsidP="006C27E6">
            <w:pPr>
              <w:pStyle w:val="ListParagraph"/>
              <w:numPr>
                <w:ilvl w:val="0"/>
                <w:numId w:val="1"/>
              </w:numPr>
            </w:pPr>
            <w:r>
              <w:t>In the drop down click on “Create Profile”.</w:t>
            </w:r>
          </w:p>
          <w:p w:rsidR="00D94EB1" w:rsidRDefault="00D94EB1" w:rsidP="006C27E6">
            <w:pPr>
              <w:pStyle w:val="ListParagraph"/>
              <w:numPr>
                <w:ilvl w:val="0"/>
                <w:numId w:val="1"/>
              </w:numPr>
            </w:pPr>
            <w:r>
              <w:t xml:space="preserve">Enter all the required fields like Name, NEIU ID etc. </w:t>
            </w:r>
          </w:p>
          <w:p w:rsidR="00D94EB1" w:rsidRDefault="00D94EB1" w:rsidP="006C27E6">
            <w:pPr>
              <w:pStyle w:val="ListParagraph"/>
              <w:numPr>
                <w:ilvl w:val="0"/>
                <w:numId w:val="1"/>
              </w:numPr>
            </w:pPr>
            <w:r>
              <w:t>If you are satisfied or completed with filling details, click on “Save Profile”.</w:t>
            </w:r>
          </w:p>
          <w:p w:rsidR="00D94EB1" w:rsidRDefault="00D94EB1" w:rsidP="006C27E6">
            <w:pPr>
              <w:pStyle w:val="ListParagraph"/>
              <w:numPr>
                <w:ilvl w:val="0"/>
                <w:numId w:val="1"/>
              </w:numPr>
            </w:pPr>
            <w:r>
              <w:t>Else click on Reset to clear all the fields.</w:t>
            </w:r>
          </w:p>
          <w:p w:rsidR="00D94EB1" w:rsidRDefault="00D94EB1" w:rsidP="004C63D0"/>
        </w:tc>
      </w:tr>
      <w:tr w:rsidR="00D94EB1" w:rsidTr="00D94EB1">
        <w:trPr>
          <w:trHeight w:val="363"/>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Alternative Flows: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None</w:t>
            </w:r>
          </w:p>
        </w:tc>
      </w:tr>
      <w:tr w:rsidR="00D94EB1" w:rsidTr="00D94EB1">
        <w:trPr>
          <w:trHeight w:val="345"/>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Exceptions: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pPr>
              <w:ind w:left="342" w:hanging="342"/>
            </w:pPr>
            <w:r>
              <w:t>None</w:t>
            </w:r>
          </w:p>
        </w:tc>
      </w:tr>
      <w:tr w:rsidR="00D94EB1" w:rsidTr="00D94EB1">
        <w:trPr>
          <w:trHeight w:val="345"/>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Includes: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None</w:t>
            </w:r>
          </w:p>
        </w:tc>
      </w:tr>
      <w:tr w:rsidR="00D94EB1" w:rsidTr="00D94EB1">
        <w:trPr>
          <w:trHeight w:val="345"/>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Priority:</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High</w:t>
            </w:r>
          </w:p>
        </w:tc>
      </w:tr>
      <w:tr w:rsidR="00D94EB1" w:rsidTr="00D94EB1">
        <w:trPr>
          <w:trHeight w:val="73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Frequency of Use:</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Not more frequently (Assumption 2 per day).Depends on the hiring people for that department.</w:t>
            </w:r>
          </w:p>
        </w:tc>
      </w:tr>
      <w:tr w:rsidR="00D94EB1" w:rsidTr="00D94EB1">
        <w:trPr>
          <w:trHeight w:val="40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Business Rules: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None</w:t>
            </w:r>
          </w:p>
        </w:tc>
      </w:tr>
      <w:tr w:rsidR="00D94EB1" w:rsidTr="00D94EB1">
        <w:trPr>
          <w:trHeight w:val="543"/>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Special Requirements: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None</w:t>
            </w:r>
          </w:p>
        </w:tc>
      </w:tr>
      <w:tr w:rsidR="00D94EB1" w:rsidTr="00D94EB1">
        <w:trPr>
          <w:trHeight w:val="73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lastRenderedPageBreak/>
              <w:t>Assumptions: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6C27E6">
            <w:pPr>
              <w:pStyle w:val="ListParagraph"/>
              <w:widowControl w:val="0"/>
              <w:numPr>
                <w:ilvl w:val="0"/>
                <w:numId w:val="2"/>
              </w:numPr>
            </w:pPr>
            <w:r>
              <w:t>Manager profiles are created already by an administrator i.e. his/her username and password are set.</w:t>
            </w:r>
          </w:p>
          <w:p w:rsidR="00D94EB1" w:rsidRDefault="00D94EB1" w:rsidP="006C27E6">
            <w:pPr>
              <w:pStyle w:val="ListParagraph"/>
              <w:widowControl w:val="0"/>
              <w:numPr>
                <w:ilvl w:val="0"/>
                <w:numId w:val="2"/>
              </w:numPr>
            </w:pPr>
            <w:r>
              <w:t>Student worker is hired by that department manager according to the department hiring requirements.</w:t>
            </w:r>
          </w:p>
        </w:tc>
      </w:tr>
      <w:tr w:rsidR="00D94EB1" w:rsidTr="00D94EB1">
        <w:trPr>
          <w:trHeight w:val="408"/>
        </w:trPr>
        <w:tc>
          <w:tcPr>
            <w:tcW w:w="0" w:type="auto"/>
            <w:tcBorders>
              <w:top w:val="single" w:sz="6" w:space="0" w:color="auto"/>
              <w:left w:val="single" w:sz="12" w:space="0" w:color="auto"/>
              <w:bottom w:val="single" w:sz="12" w:space="0" w:color="auto"/>
              <w:right w:val="single" w:sz="6" w:space="0" w:color="auto"/>
            </w:tcBorders>
            <w:hideMark/>
          </w:tcPr>
          <w:p w:rsidR="00D94EB1" w:rsidRDefault="00D94EB1" w:rsidP="004C63D0">
            <w:pPr>
              <w:jc w:val="right"/>
            </w:pPr>
            <w:r>
              <w:t>Notes and Issues:</w:t>
            </w:r>
          </w:p>
        </w:tc>
        <w:tc>
          <w:tcPr>
            <w:tcW w:w="0" w:type="auto"/>
            <w:gridSpan w:val="3"/>
            <w:tcBorders>
              <w:top w:val="single" w:sz="6" w:space="0" w:color="auto"/>
              <w:left w:val="single" w:sz="6" w:space="0" w:color="auto"/>
              <w:bottom w:val="single" w:sz="12" w:space="0" w:color="auto"/>
              <w:right w:val="single" w:sz="12" w:space="0" w:color="auto"/>
            </w:tcBorders>
          </w:tcPr>
          <w:p w:rsidR="00D94EB1" w:rsidRDefault="00D94EB1" w:rsidP="004C63D0">
            <w:r>
              <w:t>None</w:t>
            </w:r>
          </w:p>
        </w:tc>
      </w:tr>
    </w:tbl>
    <w:p w:rsidR="00D94EB1" w:rsidRDefault="00D94EB1" w:rsidP="004C63D0">
      <w:pPr>
        <w:pStyle w:val="Subtitle"/>
      </w:pPr>
    </w:p>
    <w:p w:rsidR="00D94EB1" w:rsidRDefault="004C63D0" w:rsidP="000718C1">
      <w:pPr>
        <w:pStyle w:val="Heading3"/>
        <w:rPr>
          <w:noProof/>
        </w:rPr>
      </w:pPr>
      <w:bookmarkStart w:id="3" w:name="_Toc390337415"/>
      <w:r>
        <w:rPr>
          <w:noProof/>
        </w:rPr>
        <w:t>Usecase 1-</w:t>
      </w:r>
      <w:r w:rsidRPr="004C63D0">
        <w:t xml:space="preserve"> </w:t>
      </w:r>
      <w:r>
        <w:t>View Student Worker Profile</w:t>
      </w:r>
      <w:bookmarkEnd w:id="3"/>
    </w:p>
    <w:p w:rsidR="004C63D0" w:rsidRDefault="004C63D0" w:rsidP="00E064A0">
      <w:pPr>
        <w:rPr>
          <w:noProof/>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2258"/>
        <w:gridCol w:w="2517"/>
        <w:gridCol w:w="3573"/>
        <w:gridCol w:w="1228"/>
      </w:tblGrid>
      <w:tr w:rsidR="00D94EB1" w:rsidTr="00D94EB1">
        <w:trPr>
          <w:trHeight w:val="330"/>
        </w:trPr>
        <w:tc>
          <w:tcPr>
            <w:tcW w:w="0" w:type="auto"/>
            <w:tcBorders>
              <w:top w:val="single" w:sz="12" w:space="0" w:color="auto"/>
              <w:left w:val="single" w:sz="12" w:space="0" w:color="auto"/>
              <w:bottom w:val="single" w:sz="6" w:space="0" w:color="auto"/>
              <w:right w:val="single" w:sz="6" w:space="0" w:color="auto"/>
            </w:tcBorders>
            <w:hideMark/>
          </w:tcPr>
          <w:p w:rsidR="00D94EB1" w:rsidRDefault="00D94EB1" w:rsidP="004C63D0">
            <w:pPr>
              <w:jc w:val="right"/>
            </w:pPr>
            <w:r>
              <w:t>Use Case ID:</w:t>
            </w:r>
          </w:p>
        </w:tc>
        <w:tc>
          <w:tcPr>
            <w:tcW w:w="0" w:type="auto"/>
            <w:gridSpan w:val="3"/>
            <w:tcBorders>
              <w:top w:val="single" w:sz="12" w:space="0" w:color="auto"/>
              <w:left w:val="single" w:sz="6" w:space="0" w:color="auto"/>
              <w:bottom w:val="single" w:sz="6" w:space="0" w:color="auto"/>
              <w:right w:val="single" w:sz="12" w:space="0" w:color="auto"/>
            </w:tcBorders>
          </w:tcPr>
          <w:p w:rsidR="00D94EB1" w:rsidRDefault="00D94EB1" w:rsidP="004C63D0">
            <w:r>
              <w:t>1</w:t>
            </w:r>
          </w:p>
        </w:tc>
      </w:tr>
      <w:tr w:rsidR="00D94EB1" w:rsidTr="00D94EB1">
        <w:trPr>
          <w:trHeight w:val="426"/>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Use Case Name:</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View Student Worker Profile</w:t>
            </w:r>
          </w:p>
        </w:tc>
      </w:tr>
      <w:tr w:rsidR="00D94EB1" w:rsidTr="00D94EB1">
        <w:trPr>
          <w:trHeight w:val="525"/>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Use Case Diagram Reference:</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4C63D0" w:rsidP="004C63D0">
            <w:r>
              <w:rPr>
                <w:noProof/>
              </w:rPr>
              <w:t xml:space="preserve">Module 0 – </w:t>
            </w:r>
            <w:r w:rsidR="00D94EB1">
              <w:rPr>
                <w:noProof/>
              </w:rPr>
              <w:t>Student Worker Profile</w:t>
            </w:r>
          </w:p>
        </w:tc>
      </w:tr>
      <w:tr w:rsidR="00D94EB1" w:rsidTr="00D94EB1">
        <w:trPr>
          <w:trHeight w:val="444"/>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Date Created:</w:t>
            </w:r>
          </w:p>
        </w:tc>
        <w:tc>
          <w:tcPr>
            <w:tcW w:w="0" w:type="auto"/>
            <w:tcBorders>
              <w:top w:val="single" w:sz="6" w:space="0" w:color="auto"/>
              <w:left w:val="single" w:sz="6" w:space="0" w:color="auto"/>
              <w:bottom w:val="single" w:sz="6" w:space="0" w:color="auto"/>
              <w:right w:val="single" w:sz="6" w:space="0" w:color="auto"/>
            </w:tcBorders>
          </w:tcPr>
          <w:p w:rsidR="00D94EB1" w:rsidRDefault="00D94EB1" w:rsidP="004C63D0">
            <w:r>
              <w:t>11/06/2014</w:t>
            </w:r>
          </w:p>
        </w:tc>
        <w:tc>
          <w:tcPr>
            <w:tcW w:w="0" w:type="auto"/>
            <w:tcBorders>
              <w:top w:val="single" w:sz="6" w:space="0" w:color="auto"/>
              <w:left w:val="single" w:sz="6" w:space="0" w:color="auto"/>
              <w:bottom w:val="single" w:sz="6" w:space="0" w:color="auto"/>
              <w:right w:val="single" w:sz="6" w:space="0" w:color="auto"/>
            </w:tcBorders>
          </w:tcPr>
          <w:p w:rsidR="00D94EB1" w:rsidRDefault="00D94EB1" w:rsidP="004C63D0">
            <w:pPr>
              <w:jc w:val="right"/>
            </w:pPr>
            <w:r>
              <w:t>Date Last Updated:</w:t>
            </w:r>
          </w:p>
        </w:tc>
        <w:tc>
          <w:tcPr>
            <w:tcW w:w="0" w:type="auto"/>
            <w:tcBorders>
              <w:top w:val="single" w:sz="6" w:space="0" w:color="auto"/>
              <w:left w:val="single" w:sz="6" w:space="0" w:color="auto"/>
              <w:bottom w:val="single" w:sz="6" w:space="0" w:color="auto"/>
              <w:right w:val="single" w:sz="12" w:space="0" w:color="auto"/>
            </w:tcBorders>
          </w:tcPr>
          <w:p w:rsidR="00D94EB1" w:rsidRDefault="00D94EB1" w:rsidP="004C63D0">
            <w:r>
              <w:t>N/A</w:t>
            </w:r>
          </w:p>
        </w:tc>
      </w:tr>
      <w:tr w:rsidR="00D94EB1" w:rsidTr="00D94EB1">
        <w:trPr>
          <w:trHeight w:val="73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Actors: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6C27E6">
            <w:pPr>
              <w:pStyle w:val="ListParagraph"/>
              <w:numPr>
                <w:ilvl w:val="0"/>
                <w:numId w:val="3"/>
              </w:numPr>
            </w:pPr>
            <w:r>
              <w:t>Manager</w:t>
            </w:r>
          </w:p>
          <w:p w:rsidR="00D94EB1" w:rsidRDefault="00D94EB1" w:rsidP="006C27E6">
            <w:pPr>
              <w:pStyle w:val="ListParagraph"/>
              <w:numPr>
                <w:ilvl w:val="0"/>
                <w:numId w:val="3"/>
              </w:numPr>
            </w:pPr>
            <w:r>
              <w:t>Student Worker</w:t>
            </w:r>
          </w:p>
        </w:tc>
      </w:tr>
      <w:tr w:rsidR="00D94EB1" w:rsidTr="00D94EB1">
        <w:trPr>
          <w:trHeight w:val="73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Description:</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pPr>
              <w:widowControl w:val="0"/>
            </w:pPr>
            <w:r>
              <w:t>Manager or a student worker can view profile created by manager at any time they want.</w:t>
            </w:r>
          </w:p>
        </w:tc>
      </w:tr>
      <w:tr w:rsidR="00D94EB1" w:rsidTr="00D94EB1">
        <w:trPr>
          <w:trHeight w:val="73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Preconditions: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Manager or a student worker has to be logged into the system using username and password.</w:t>
            </w:r>
          </w:p>
        </w:tc>
      </w:tr>
      <w:tr w:rsidR="00D94EB1" w:rsidTr="00D94EB1">
        <w:trPr>
          <w:trHeight w:val="73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Post conditions: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pPr>
              <w:widowControl w:val="0"/>
            </w:pPr>
            <w:r>
              <w:t>After logging to the system, either student worker or manager can view student worker profile</w:t>
            </w:r>
          </w:p>
        </w:tc>
      </w:tr>
      <w:tr w:rsidR="00D94EB1" w:rsidTr="00D94EB1">
        <w:trPr>
          <w:trHeight w:val="73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Normal Flow:</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1.0.View Student Profile - Manager</w:t>
            </w:r>
          </w:p>
          <w:p w:rsidR="00D94EB1" w:rsidRDefault="00D94EB1" w:rsidP="006C27E6">
            <w:pPr>
              <w:pStyle w:val="ListParagraph"/>
              <w:numPr>
                <w:ilvl w:val="0"/>
                <w:numId w:val="20"/>
              </w:numPr>
            </w:pPr>
            <w:r>
              <w:t>Login to the Timesheet &amp; Leave Management system using username and password provided to the manager.</w:t>
            </w:r>
          </w:p>
          <w:p w:rsidR="00D94EB1" w:rsidRDefault="00D94EB1" w:rsidP="006C27E6">
            <w:pPr>
              <w:pStyle w:val="ListParagraph"/>
              <w:numPr>
                <w:ilvl w:val="0"/>
                <w:numId w:val="20"/>
              </w:numPr>
            </w:pPr>
            <w:r>
              <w:t>Go to Student profile menu item</w:t>
            </w:r>
          </w:p>
          <w:p w:rsidR="00D94EB1" w:rsidRDefault="00D94EB1" w:rsidP="006C27E6">
            <w:pPr>
              <w:pStyle w:val="ListParagraph"/>
              <w:numPr>
                <w:ilvl w:val="0"/>
                <w:numId w:val="20"/>
              </w:numPr>
            </w:pPr>
            <w:r>
              <w:t>In the drop down click on “View Profile”.</w:t>
            </w:r>
          </w:p>
          <w:p w:rsidR="00D94EB1" w:rsidRDefault="00D94EB1" w:rsidP="006C27E6">
            <w:pPr>
              <w:pStyle w:val="ListParagraph"/>
              <w:numPr>
                <w:ilvl w:val="0"/>
                <w:numId w:val="20"/>
              </w:numPr>
            </w:pPr>
            <w:r>
              <w:t>Displays the entire student workers profile list.</w:t>
            </w:r>
          </w:p>
          <w:p w:rsidR="00D94EB1" w:rsidRDefault="00D94EB1" w:rsidP="006C27E6">
            <w:pPr>
              <w:pStyle w:val="ListParagraph"/>
              <w:numPr>
                <w:ilvl w:val="0"/>
                <w:numId w:val="20"/>
              </w:numPr>
            </w:pPr>
            <w:r>
              <w:t xml:space="preserve">Click on any individual profile to see it. </w:t>
            </w:r>
          </w:p>
          <w:p w:rsidR="00D94EB1" w:rsidRDefault="00D94EB1" w:rsidP="004C63D0">
            <w:pPr>
              <w:pStyle w:val="ListParagraph"/>
            </w:pPr>
          </w:p>
          <w:p w:rsidR="00D94EB1" w:rsidRDefault="00D94EB1" w:rsidP="004C63D0">
            <w:r>
              <w:t>1.1. View Student profile – Student worker</w:t>
            </w:r>
          </w:p>
          <w:p w:rsidR="00D94EB1" w:rsidRDefault="00D94EB1" w:rsidP="006C27E6">
            <w:pPr>
              <w:pStyle w:val="ListParagraph"/>
              <w:numPr>
                <w:ilvl w:val="0"/>
                <w:numId w:val="4"/>
              </w:numPr>
            </w:pPr>
            <w:r>
              <w:t>Login to the Timesheet &amp; Leave Management system using username and password provided to the manager.</w:t>
            </w:r>
          </w:p>
          <w:p w:rsidR="00D94EB1" w:rsidRDefault="00D94EB1" w:rsidP="006C27E6">
            <w:pPr>
              <w:pStyle w:val="ListParagraph"/>
              <w:numPr>
                <w:ilvl w:val="0"/>
                <w:numId w:val="4"/>
              </w:numPr>
            </w:pPr>
            <w:r>
              <w:t>Go to Student profile menu item</w:t>
            </w:r>
          </w:p>
          <w:p w:rsidR="00D94EB1" w:rsidRDefault="00D94EB1" w:rsidP="006C27E6">
            <w:pPr>
              <w:pStyle w:val="ListParagraph"/>
              <w:numPr>
                <w:ilvl w:val="0"/>
                <w:numId w:val="4"/>
              </w:numPr>
            </w:pPr>
            <w:r>
              <w:t>In the drop down click on “View Profile”.</w:t>
            </w:r>
          </w:p>
          <w:p w:rsidR="00D94EB1" w:rsidRDefault="00D94EB1" w:rsidP="006C27E6">
            <w:pPr>
              <w:pStyle w:val="ListParagraph"/>
              <w:numPr>
                <w:ilvl w:val="0"/>
                <w:numId w:val="4"/>
              </w:numPr>
            </w:pPr>
            <w:r>
              <w:t>Displays the student worker profile.</w:t>
            </w:r>
          </w:p>
          <w:p w:rsidR="00D94EB1" w:rsidRDefault="00D94EB1" w:rsidP="004C63D0">
            <w:pPr>
              <w:pStyle w:val="ListParagraph"/>
            </w:pPr>
          </w:p>
          <w:p w:rsidR="00D94EB1" w:rsidRDefault="00D94EB1" w:rsidP="004C63D0"/>
        </w:tc>
      </w:tr>
      <w:tr w:rsidR="00D94EB1" w:rsidTr="00D94EB1">
        <w:trPr>
          <w:trHeight w:val="73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Alternative Flows: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1.2.View Student Profile - Manager</w:t>
            </w:r>
          </w:p>
          <w:p w:rsidR="00D94EB1" w:rsidRDefault="00D94EB1" w:rsidP="006C27E6">
            <w:pPr>
              <w:pStyle w:val="ListParagraph"/>
              <w:numPr>
                <w:ilvl w:val="0"/>
                <w:numId w:val="5"/>
              </w:numPr>
            </w:pPr>
            <w:r>
              <w:t>Login to the Timesheet &amp; Leave Management system using username and password provided to the manager.</w:t>
            </w:r>
          </w:p>
          <w:p w:rsidR="00D94EB1" w:rsidRDefault="00D94EB1" w:rsidP="006C27E6">
            <w:pPr>
              <w:pStyle w:val="ListParagraph"/>
              <w:numPr>
                <w:ilvl w:val="0"/>
                <w:numId w:val="5"/>
              </w:numPr>
            </w:pPr>
            <w:r>
              <w:t>Go to Student profile menu item</w:t>
            </w:r>
          </w:p>
          <w:p w:rsidR="00D94EB1" w:rsidRDefault="00D94EB1" w:rsidP="006C27E6">
            <w:pPr>
              <w:pStyle w:val="ListParagraph"/>
              <w:numPr>
                <w:ilvl w:val="0"/>
                <w:numId w:val="5"/>
              </w:numPr>
            </w:pPr>
            <w:r>
              <w:t>In the drop down click on “View Profile”.</w:t>
            </w:r>
          </w:p>
          <w:p w:rsidR="00D94EB1" w:rsidRDefault="00D94EB1" w:rsidP="006C27E6">
            <w:pPr>
              <w:pStyle w:val="ListParagraph"/>
              <w:numPr>
                <w:ilvl w:val="0"/>
                <w:numId w:val="5"/>
              </w:numPr>
            </w:pPr>
            <w:r>
              <w:lastRenderedPageBreak/>
              <w:t xml:space="preserve">Enter Student first name in the “Search by First name”. </w:t>
            </w:r>
          </w:p>
          <w:p w:rsidR="00D94EB1" w:rsidRDefault="00D94EB1" w:rsidP="006C27E6">
            <w:pPr>
              <w:pStyle w:val="ListParagraph"/>
              <w:numPr>
                <w:ilvl w:val="0"/>
                <w:numId w:val="5"/>
              </w:numPr>
            </w:pPr>
            <w:r>
              <w:t>Displays the student worker profile.</w:t>
            </w:r>
          </w:p>
        </w:tc>
      </w:tr>
      <w:tr w:rsidR="00D94EB1" w:rsidTr="00D94EB1">
        <w:trPr>
          <w:trHeight w:val="73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lastRenderedPageBreak/>
              <w:t>Exceptions: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pPr>
              <w:ind w:left="342" w:hanging="342"/>
              <w:rPr>
                <w:b/>
              </w:rPr>
            </w:pPr>
            <w:r>
              <w:rPr>
                <w:b/>
              </w:rPr>
              <w:t>1.2.E.1 if Student profile is not available</w:t>
            </w:r>
          </w:p>
          <w:p w:rsidR="00D94EB1" w:rsidRDefault="00D94EB1" w:rsidP="006C27E6">
            <w:pPr>
              <w:pStyle w:val="ListParagraph"/>
              <w:numPr>
                <w:ilvl w:val="0"/>
                <w:numId w:val="6"/>
              </w:numPr>
            </w:pPr>
            <w:r>
              <w:t>System informs the user that no student profile is available with that first name.</w:t>
            </w:r>
          </w:p>
          <w:p w:rsidR="00D94EB1" w:rsidRDefault="00D94EB1" w:rsidP="006C27E6">
            <w:pPr>
              <w:pStyle w:val="ListParagraph"/>
              <w:numPr>
                <w:ilvl w:val="0"/>
                <w:numId w:val="6"/>
              </w:numPr>
            </w:pPr>
            <w:r>
              <w:t>Use case terminates.</w:t>
            </w:r>
          </w:p>
        </w:tc>
      </w:tr>
      <w:tr w:rsidR="00D94EB1" w:rsidTr="00D94EB1">
        <w:trPr>
          <w:trHeight w:val="695"/>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Includes: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None</w:t>
            </w:r>
          </w:p>
        </w:tc>
      </w:tr>
      <w:tr w:rsidR="00D94EB1" w:rsidTr="00D94EB1">
        <w:trPr>
          <w:trHeight w:val="73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Priority:</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Low</w:t>
            </w:r>
          </w:p>
        </w:tc>
      </w:tr>
      <w:tr w:rsidR="00D94EB1" w:rsidTr="00D94EB1">
        <w:trPr>
          <w:trHeight w:val="73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Frequency of Use:</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Not more frequently (Assumption 2 per day).</w:t>
            </w:r>
          </w:p>
        </w:tc>
      </w:tr>
      <w:tr w:rsidR="00D94EB1" w:rsidTr="00D94EB1">
        <w:trPr>
          <w:trHeight w:val="73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Business Rules: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None</w:t>
            </w:r>
          </w:p>
        </w:tc>
      </w:tr>
      <w:tr w:rsidR="00D94EB1" w:rsidTr="00D94EB1">
        <w:trPr>
          <w:trHeight w:val="73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Special Requirements: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4C63D0">
            <w:r>
              <w:t>None</w:t>
            </w:r>
          </w:p>
        </w:tc>
      </w:tr>
      <w:tr w:rsidR="00D94EB1" w:rsidTr="00D94EB1">
        <w:trPr>
          <w:trHeight w:val="738"/>
        </w:trPr>
        <w:tc>
          <w:tcPr>
            <w:tcW w:w="0" w:type="auto"/>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Assumptions:</w:t>
            </w:r>
          </w:p>
        </w:tc>
        <w:tc>
          <w:tcPr>
            <w:tcW w:w="0" w:type="auto"/>
            <w:gridSpan w:val="3"/>
            <w:tcBorders>
              <w:top w:val="single" w:sz="6" w:space="0" w:color="auto"/>
              <w:left w:val="single" w:sz="6" w:space="0" w:color="auto"/>
              <w:bottom w:val="single" w:sz="6" w:space="0" w:color="auto"/>
              <w:right w:val="single" w:sz="12" w:space="0" w:color="auto"/>
            </w:tcBorders>
          </w:tcPr>
          <w:p w:rsidR="00D94EB1" w:rsidRDefault="00D94EB1" w:rsidP="006C27E6">
            <w:pPr>
              <w:pStyle w:val="ListParagraph"/>
              <w:widowControl w:val="0"/>
              <w:numPr>
                <w:ilvl w:val="0"/>
                <w:numId w:val="21"/>
              </w:numPr>
            </w:pPr>
            <w:r>
              <w:t>Manager profiles are created already by an administrator i.e. his/her username and password are set.</w:t>
            </w:r>
          </w:p>
          <w:p w:rsidR="00D94EB1" w:rsidRDefault="00D94EB1" w:rsidP="006C27E6">
            <w:pPr>
              <w:pStyle w:val="ListParagraph"/>
              <w:widowControl w:val="0"/>
              <w:numPr>
                <w:ilvl w:val="0"/>
                <w:numId w:val="21"/>
              </w:numPr>
            </w:pPr>
            <w:r>
              <w:t>Student worker profile is created by Manager.</w:t>
            </w:r>
          </w:p>
        </w:tc>
      </w:tr>
      <w:tr w:rsidR="00D94EB1" w:rsidTr="00D94EB1">
        <w:trPr>
          <w:trHeight w:val="738"/>
        </w:trPr>
        <w:tc>
          <w:tcPr>
            <w:tcW w:w="0" w:type="auto"/>
            <w:tcBorders>
              <w:top w:val="single" w:sz="6" w:space="0" w:color="auto"/>
              <w:left w:val="single" w:sz="12" w:space="0" w:color="auto"/>
              <w:bottom w:val="single" w:sz="12" w:space="0" w:color="auto"/>
              <w:right w:val="single" w:sz="6" w:space="0" w:color="auto"/>
            </w:tcBorders>
            <w:hideMark/>
          </w:tcPr>
          <w:p w:rsidR="00D94EB1" w:rsidRDefault="00D94EB1" w:rsidP="004C63D0">
            <w:pPr>
              <w:jc w:val="right"/>
            </w:pPr>
            <w:r>
              <w:t>Notes and Issues:</w:t>
            </w:r>
          </w:p>
        </w:tc>
        <w:tc>
          <w:tcPr>
            <w:tcW w:w="0" w:type="auto"/>
            <w:gridSpan w:val="3"/>
            <w:tcBorders>
              <w:top w:val="single" w:sz="6" w:space="0" w:color="auto"/>
              <w:left w:val="single" w:sz="6" w:space="0" w:color="auto"/>
              <w:bottom w:val="single" w:sz="12" w:space="0" w:color="auto"/>
              <w:right w:val="single" w:sz="12" w:space="0" w:color="auto"/>
            </w:tcBorders>
          </w:tcPr>
          <w:p w:rsidR="00D94EB1" w:rsidRDefault="00D94EB1" w:rsidP="004C63D0">
            <w:r>
              <w:t>None</w:t>
            </w:r>
          </w:p>
        </w:tc>
      </w:tr>
    </w:tbl>
    <w:p w:rsidR="00D94EB1" w:rsidRDefault="00D94EB1" w:rsidP="00D94EB1"/>
    <w:p w:rsidR="004C63D0" w:rsidRDefault="004C63D0" w:rsidP="000718C1">
      <w:pPr>
        <w:pStyle w:val="Heading3"/>
        <w:rPr>
          <w:noProof/>
        </w:rPr>
      </w:pPr>
      <w:bookmarkStart w:id="4" w:name="_Toc390337416"/>
      <w:r>
        <w:rPr>
          <w:noProof/>
        </w:rPr>
        <w:t>Usecase 2-</w:t>
      </w:r>
      <w:r w:rsidRPr="004C63D0">
        <w:t xml:space="preserve"> </w:t>
      </w:r>
      <w:r>
        <w:t>Edit Student Worker Profile</w:t>
      </w:r>
      <w:bookmarkEnd w:id="4"/>
    </w:p>
    <w:p w:rsidR="00E064A0" w:rsidRDefault="00E064A0" w:rsidP="00E064A0">
      <w:pPr>
        <w:rPr>
          <w:noProof/>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2196"/>
        <w:gridCol w:w="2127"/>
        <w:gridCol w:w="2127"/>
        <w:gridCol w:w="2807"/>
      </w:tblGrid>
      <w:tr w:rsidR="00D94EB1" w:rsidTr="004C63D0">
        <w:trPr>
          <w:trHeight w:val="738"/>
        </w:trPr>
        <w:tc>
          <w:tcPr>
            <w:tcW w:w="2196" w:type="dxa"/>
            <w:tcBorders>
              <w:top w:val="single" w:sz="12" w:space="0" w:color="auto"/>
              <w:left w:val="single" w:sz="12" w:space="0" w:color="auto"/>
              <w:bottom w:val="single" w:sz="6" w:space="0" w:color="auto"/>
              <w:right w:val="single" w:sz="6" w:space="0" w:color="auto"/>
            </w:tcBorders>
            <w:hideMark/>
          </w:tcPr>
          <w:p w:rsidR="00D94EB1" w:rsidRDefault="00D94EB1" w:rsidP="004C63D0">
            <w:pPr>
              <w:jc w:val="right"/>
            </w:pPr>
            <w:r>
              <w:t>Use Case ID:</w:t>
            </w:r>
          </w:p>
        </w:tc>
        <w:tc>
          <w:tcPr>
            <w:tcW w:w="7061" w:type="dxa"/>
            <w:gridSpan w:val="3"/>
            <w:tcBorders>
              <w:top w:val="single" w:sz="12" w:space="0" w:color="auto"/>
              <w:left w:val="single" w:sz="6" w:space="0" w:color="auto"/>
              <w:bottom w:val="single" w:sz="6" w:space="0" w:color="auto"/>
              <w:right w:val="single" w:sz="12" w:space="0" w:color="auto"/>
            </w:tcBorders>
          </w:tcPr>
          <w:p w:rsidR="00D94EB1" w:rsidRDefault="00D94EB1" w:rsidP="004C63D0">
            <w:r>
              <w:t>2</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Use Case Name:</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Edit Student Worker Profile</w:t>
            </w:r>
          </w:p>
        </w:tc>
      </w:tr>
      <w:tr w:rsidR="00D94EB1"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Use Case Diagram Reference:</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4C63D0" w:rsidP="004C63D0">
            <w:r>
              <w:rPr>
                <w:noProof/>
              </w:rPr>
              <w:t xml:space="preserve">Module 0 – </w:t>
            </w:r>
            <w:r w:rsidR="00D94EB1">
              <w:rPr>
                <w:noProof/>
              </w:rPr>
              <w:t>Student Worker Profile</w:t>
            </w:r>
          </w:p>
        </w:tc>
      </w:tr>
      <w:tr w:rsidR="00D94EB1"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Date Created:</w:t>
            </w:r>
          </w:p>
        </w:tc>
        <w:tc>
          <w:tcPr>
            <w:tcW w:w="2127" w:type="dxa"/>
            <w:tcBorders>
              <w:top w:val="single" w:sz="6" w:space="0" w:color="auto"/>
              <w:left w:val="single" w:sz="6" w:space="0" w:color="auto"/>
              <w:bottom w:val="single" w:sz="6" w:space="0" w:color="auto"/>
              <w:right w:val="single" w:sz="6" w:space="0" w:color="auto"/>
            </w:tcBorders>
          </w:tcPr>
          <w:p w:rsidR="00D94EB1" w:rsidRDefault="00D94EB1" w:rsidP="004C63D0">
            <w:r>
              <w:t>11/06/2014</w:t>
            </w:r>
          </w:p>
        </w:tc>
        <w:tc>
          <w:tcPr>
            <w:tcW w:w="2127" w:type="dxa"/>
            <w:tcBorders>
              <w:top w:val="single" w:sz="6" w:space="0" w:color="auto"/>
              <w:left w:val="single" w:sz="6" w:space="0" w:color="auto"/>
              <w:bottom w:val="single" w:sz="6" w:space="0" w:color="auto"/>
              <w:right w:val="single" w:sz="6" w:space="0" w:color="auto"/>
            </w:tcBorders>
          </w:tcPr>
          <w:p w:rsidR="00D94EB1" w:rsidRDefault="00D94EB1" w:rsidP="004C63D0">
            <w:pPr>
              <w:jc w:val="right"/>
            </w:pPr>
            <w:r>
              <w:t>Date Last Updated:</w:t>
            </w:r>
          </w:p>
        </w:tc>
        <w:tc>
          <w:tcPr>
            <w:tcW w:w="2807" w:type="dxa"/>
            <w:tcBorders>
              <w:top w:val="single" w:sz="6" w:space="0" w:color="auto"/>
              <w:left w:val="single" w:sz="6" w:space="0" w:color="auto"/>
              <w:bottom w:val="single" w:sz="6" w:space="0" w:color="auto"/>
              <w:right w:val="single" w:sz="12" w:space="0" w:color="auto"/>
            </w:tcBorders>
          </w:tcPr>
          <w:p w:rsidR="00D94EB1" w:rsidRDefault="00D94EB1" w:rsidP="004C63D0">
            <w:r>
              <w:t>N/A</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Actors: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6C27E6">
            <w:pPr>
              <w:pStyle w:val="ListParagraph"/>
              <w:numPr>
                <w:ilvl w:val="0"/>
                <w:numId w:val="7"/>
              </w:numPr>
            </w:pPr>
            <w:r>
              <w:t>Manager</w:t>
            </w:r>
          </w:p>
          <w:p w:rsidR="00D94EB1" w:rsidRDefault="00D94EB1" w:rsidP="006C27E6">
            <w:pPr>
              <w:pStyle w:val="ListParagraph"/>
              <w:numPr>
                <w:ilvl w:val="0"/>
                <w:numId w:val="7"/>
              </w:numPr>
            </w:pPr>
            <w:r>
              <w:t>Student Worker</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Description:</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pPr>
              <w:widowControl w:val="0"/>
            </w:pPr>
            <w:r>
              <w:t>Manager or a student worker can edit profile created by manager at any time they want.</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lastRenderedPageBreak/>
              <w:t>Preconditions: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Manager or a student worker has to be logged into the system using username and password.</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Post conditions: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pPr>
              <w:widowControl w:val="0"/>
            </w:pPr>
            <w:r>
              <w:t>After logging to the system, either student worker or manager can edit student worker profile</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Normal Flow:</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p w:rsidR="00D94EB1" w:rsidRDefault="00D94EB1" w:rsidP="004C63D0">
            <w:r>
              <w:t>1.0.Edit Student Profile - Manager</w:t>
            </w:r>
          </w:p>
          <w:p w:rsidR="00D94EB1" w:rsidRDefault="00D94EB1" w:rsidP="006C27E6">
            <w:pPr>
              <w:pStyle w:val="ListParagraph"/>
              <w:numPr>
                <w:ilvl w:val="0"/>
                <w:numId w:val="22"/>
              </w:numPr>
            </w:pPr>
            <w:r>
              <w:t>Login to the Timesheet &amp; Leave Management system using username and password provided to the manager.</w:t>
            </w:r>
          </w:p>
          <w:p w:rsidR="00D94EB1" w:rsidRDefault="00D94EB1" w:rsidP="006C27E6">
            <w:pPr>
              <w:pStyle w:val="ListParagraph"/>
              <w:numPr>
                <w:ilvl w:val="0"/>
                <w:numId w:val="22"/>
              </w:numPr>
            </w:pPr>
            <w:r>
              <w:t>Go to Student profile menu item</w:t>
            </w:r>
          </w:p>
          <w:p w:rsidR="00D94EB1" w:rsidRDefault="00D94EB1" w:rsidP="006C27E6">
            <w:pPr>
              <w:pStyle w:val="ListParagraph"/>
              <w:numPr>
                <w:ilvl w:val="0"/>
                <w:numId w:val="22"/>
              </w:numPr>
            </w:pPr>
            <w:r>
              <w:t>In the drop down click on “View Profile”.</w:t>
            </w:r>
          </w:p>
          <w:p w:rsidR="00D94EB1" w:rsidRDefault="00D94EB1" w:rsidP="006C27E6">
            <w:pPr>
              <w:pStyle w:val="ListParagraph"/>
              <w:numPr>
                <w:ilvl w:val="0"/>
                <w:numId w:val="22"/>
              </w:numPr>
            </w:pPr>
            <w:r>
              <w:t>Displays the entire student workers profile list.</w:t>
            </w:r>
          </w:p>
          <w:p w:rsidR="00D94EB1" w:rsidRDefault="00D94EB1" w:rsidP="006C27E6">
            <w:pPr>
              <w:pStyle w:val="ListParagraph"/>
              <w:numPr>
                <w:ilvl w:val="0"/>
                <w:numId w:val="22"/>
              </w:numPr>
            </w:pPr>
            <w:r>
              <w:t xml:space="preserve">Click on any individual profile to see it. </w:t>
            </w:r>
          </w:p>
          <w:p w:rsidR="00D94EB1" w:rsidRDefault="00D94EB1" w:rsidP="006C27E6">
            <w:pPr>
              <w:pStyle w:val="ListParagraph"/>
              <w:numPr>
                <w:ilvl w:val="0"/>
                <w:numId w:val="22"/>
              </w:numPr>
            </w:pPr>
            <w:r>
              <w:t>Displays the student worker profile.</w:t>
            </w:r>
          </w:p>
          <w:p w:rsidR="00D94EB1" w:rsidRDefault="00D94EB1" w:rsidP="006C27E6">
            <w:pPr>
              <w:pStyle w:val="ListParagraph"/>
              <w:numPr>
                <w:ilvl w:val="0"/>
                <w:numId w:val="22"/>
              </w:numPr>
            </w:pPr>
            <w:r>
              <w:t>Click on “Edit” option.</w:t>
            </w:r>
          </w:p>
          <w:p w:rsidR="00D94EB1" w:rsidRDefault="00D94EB1" w:rsidP="006C27E6">
            <w:pPr>
              <w:pStyle w:val="ListParagraph"/>
              <w:numPr>
                <w:ilvl w:val="0"/>
                <w:numId w:val="22"/>
              </w:numPr>
            </w:pPr>
            <w:r>
              <w:t xml:space="preserve">Modify the details and </w:t>
            </w:r>
          </w:p>
          <w:p w:rsidR="00D94EB1" w:rsidRDefault="00D94EB1" w:rsidP="006C27E6">
            <w:pPr>
              <w:pStyle w:val="ListParagraph"/>
              <w:numPr>
                <w:ilvl w:val="0"/>
                <w:numId w:val="22"/>
              </w:numPr>
            </w:pPr>
            <w:r>
              <w:t>Click on “Update”.</w:t>
            </w:r>
          </w:p>
          <w:p w:rsidR="00D94EB1" w:rsidRDefault="00D94EB1" w:rsidP="004C63D0">
            <w:r>
              <w:t>1.1. Edit Student profile – Student worker</w:t>
            </w:r>
          </w:p>
          <w:p w:rsidR="00D94EB1" w:rsidRDefault="00D94EB1" w:rsidP="006C27E6">
            <w:pPr>
              <w:pStyle w:val="ListParagraph"/>
              <w:numPr>
                <w:ilvl w:val="0"/>
                <w:numId w:val="23"/>
              </w:numPr>
            </w:pPr>
            <w:r>
              <w:t>Login to the Timesheet &amp; Leave Management system using username and password provided to the manager.</w:t>
            </w:r>
          </w:p>
          <w:p w:rsidR="00D94EB1" w:rsidRDefault="00D94EB1" w:rsidP="006C27E6">
            <w:pPr>
              <w:pStyle w:val="ListParagraph"/>
              <w:numPr>
                <w:ilvl w:val="0"/>
                <w:numId w:val="23"/>
              </w:numPr>
            </w:pPr>
            <w:r>
              <w:t>Go to Student profile menu item</w:t>
            </w:r>
          </w:p>
          <w:p w:rsidR="00D94EB1" w:rsidRDefault="00D94EB1" w:rsidP="006C27E6">
            <w:pPr>
              <w:pStyle w:val="ListParagraph"/>
              <w:numPr>
                <w:ilvl w:val="0"/>
                <w:numId w:val="23"/>
              </w:numPr>
            </w:pPr>
            <w:r>
              <w:t>In the drop down click on “View Profile”.</w:t>
            </w:r>
          </w:p>
          <w:p w:rsidR="00D94EB1" w:rsidRDefault="00D94EB1" w:rsidP="006C27E6">
            <w:pPr>
              <w:pStyle w:val="ListParagraph"/>
              <w:numPr>
                <w:ilvl w:val="0"/>
                <w:numId w:val="23"/>
              </w:numPr>
            </w:pPr>
            <w:r>
              <w:t>Displays the student worker profile.</w:t>
            </w:r>
          </w:p>
          <w:p w:rsidR="00D94EB1" w:rsidRDefault="00D94EB1" w:rsidP="006C27E6">
            <w:pPr>
              <w:pStyle w:val="ListParagraph"/>
              <w:numPr>
                <w:ilvl w:val="0"/>
                <w:numId w:val="5"/>
              </w:numPr>
            </w:pPr>
            <w:r>
              <w:t>Click on “Edit” option.</w:t>
            </w:r>
          </w:p>
          <w:p w:rsidR="00D94EB1" w:rsidRDefault="00D94EB1" w:rsidP="006C27E6">
            <w:pPr>
              <w:pStyle w:val="ListParagraph"/>
              <w:numPr>
                <w:ilvl w:val="0"/>
                <w:numId w:val="5"/>
              </w:numPr>
            </w:pPr>
            <w:r>
              <w:t xml:space="preserve">Modify the details and </w:t>
            </w:r>
          </w:p>
          <w:p w:rsidR="00D94EB1" w:rsidRDefault="00D94EB1" w:rsidP="006C27E6">
            <w:pPr>
              <w:pStyle w:val="ListParagraph"/>
              <w:numPr>
                <w:ilvl w:val="0"/>
                <w:numId w:val="23"/>
              </w:numPr>
            </w:pPr>
            <w:r>
              <w:t>Click on “Update”.</w:t>
            </w:r>
          </w:p>
          <w:p w:rsidR="00D94EB1" w:rsidRDefault="00D94EB1" w:rsidP="004C63D0"/>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Alternative Flows: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1.2.Edit Student Profile - Manager</w:t>
            </w:r>
          </w:p>
          <w:p w:rsidR="00D94EB1" w:rsidRDefault="00D94EB1" w:rsidP="006C27E6">
            <w:pPr>
              <w:pStyle w:val="ListParagraph"/>
              <w:numPr>
                <w:ilvl w:val="0"/>
                <w:numId w:val="8"/>
              </w:numPr>
            </w:pPr>
            <w:r>
              <w:t>Login to the Timesheet &amp; Leave Management system using username and password provided to the manager.</w:t>
            </w:r>
          </w:p>
          <w:p w:rsidR="00D94EB1" w:rsidRDefault="00D94EB1" w:rsidP="006C27E6">
            <w:pPr>
              <w:pStyle w:val="ListParagraph"/>
              <w:numPr>
                <w:ilvl w:val="0"/>
                <w:numId w:val="8"/>
              </w:numPr>
            </w:pPr>
            <w:r>
              <w:t>Go to Student profile menu item</w:t>
            </w:r>
          </w:p>
          <w:p w:rsidR="00D94EB1" w:rsidRDefault="00D94EB1" w:rsidP="006C27E6">
            <w:pPr>
              <w:pStyle w:val="ListParagraph"/>
              <w:numPr>
                <w:ilvl w:val="0"/>
                <w:numId w:val="8"/>
              </w:numPr>
            </w:pPr>
            <w:r>
              <w:t>In the drop down click on “View Profile”.</w:t>
            </w:r>
          </w:p>
          <w:p w:rsidR="00D94EB1" w:rsidRDefault="00D94EB1" w:rsidP="006C27E6">
            <w:pPr>
              <w:pStyle w:val="ListParagraph"/>
              <w:numPr>
                <w:ilvl w:val="0"/>
                <w:numId w:val="8"/>
              </w:numPr>
            </w:pPr>
            <w:r>
              <w:t xml:space="preserve">Enter Student first name in the “Search by First name”. </w:t>
            </w:r>
          </w:p>
          <w:p w:rsidR="00D94EB1" w:rsidRDefault="00D94EB1" w:rsidP="006C27E6">
            <w:pPr>
              <w:pStyle w:val="ListParagraph"/>
              <w:numPr>
                <w:ilvl w:val="0"/>
                <w:numId w:val="8"/>
              </w:numPr>
            </w:pPr>
            <w:r>
              <w:t>Displays the student worker profile.</w:t>
            </w:r>
          </w:p>
          <w:p w:rsidR="00D94EB1" w:rsidRDefault="00D94EB1" w:rsidP="006C27E6">
            <w:pPr>
              <w:pStyle w:val="ListParagraph"/>
              <w:numPr>
                <w:ilvl w:val="0"/>
                <w:numId w:val="8"/>
              </w:numPr>
            </w:pPr>
            <w:r>
              <w:t>Click on “Edit” option.</w:t>
            </w:r>
          </w:p>
          <w:p w:rsidR="00D94EB1" w:rsidRDefault="00D94EB1" w:rsidP="006C27E6">
            <w:pPr>
              <w:pStyle w:val="ListParagraph"/>
              <w:numPr>
                <w:ilvl w:val="0"/>
                <w:numId w:val="8"/>
              </w:numPr>
            </w:pPr>
            <w:r>
              <w:t xml:space="preserve">Modify the details and </w:t>
            </w:r>
          </w:p>
          <w:p w:rsidR="00D94EB1" w:rsidRDefault="00D94EB1" w:rsidP="006C27E6">
            <w:pPr>
              <w:pStyle w:val="ListParagraph"/>
              <w:numPr>
                <w:ilvl w:val="0"/>
                <w:numId w:val="8"/>
              </w:numPr>
            </w:pPr>
            <w:r>
              <w:t>Click on “Update”.</w:t>
            </w:r>
          </w:p>
          <w:p w:rsidR="00D94EB1" w:rsidRDefault="00D94EB1" w:rsidP="004C63D0"/>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Exceptions: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pPr>
              <w:ind w:left="342" w:hanging="342"/>
            </w:pPr>
            <w:r>
              <w:t>None</w:t>
            </w:r>
          </w:p>
        </w:tc>
      </w:tr>
      <w:tr w:rsidR="00D94EB1"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Includes: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None</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Priority:</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Low</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Frequency of Use:</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Not more frequently (Assumption 2 per day).Depends on the hiring people for that department.</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lastRenderedPageBreak/>
              <w:t>Business Rules: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None</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Special Requirements: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None</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Assumptions: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6C27E6">
            <w:pPr>
              <w:pStyle w:val="ListParagraph"/>
              <w:widowControl w:val="0"/>
              <w:numPr>
                <w:ilvl w:val="0"/>
                <w:numId w:val="24"/>
              </w:numPr>
            </w:pPr>
            <w:r>
              <w:t>Manager profiles are created already by an administrator i.e. his/her username and password are set.</w:t>
            </w:r>
          </w:p>
          <w:p w:rsidR="00D94EB1" w:rsidRDefault="00D94EB1" w:rsidP="006C27E6">
            <w:pPr>
              <w:pStyle w:val="ListParagraph"/>
              <w:widowControl w:val="0"/>
              <w:numPr>
                <w:ilvl w:val="0"/>
                <w:numId w:val="24"/>
              </w:numPr>
            </w:pPr>
            <w:r>
              <w:t>Student worker profile is created by Manager.</w:t>
            </w:r>
          </w:p>
        </w:tc>
      </w:tr>
      <w:tr w:rsidR="00D94EB1" w:rsidTr="004C63D0">
        <w:trPr>
          <w:trHeight w:val="738"/>
        </w:trPr>
        <w:tc>
          <w:tcPr>
            <w:tcW w:w="2196" w:type="dxa"/>
            <w:tcBorders>
              <w:top w:val="single" w:sz="6" w:space="0" w:color="auto"/>
              <w:left w:val="single" w:sz="12" w:space="0" w:color="auto"/>
              <w:bottom w:val="single" w:sz="12" w:space="0" w:color="auto"/>
              <w:right w:val="single" w:sz="6" w:space="0" w:color="auto"/>
            </w:tcBorders>
            <w:hideMark/>
          </w:tcPr>
          <w:p w:rsidR="00D94EB1" w:rsidRDefault="00D94EB1" w:rsidP="004C63D0">
            <w:pPr>
              <w:jc w:val="right"/>
            </w:pPr>
            <w:r>
              <w:t>Notes and Issues:</w:t>
            </w:r>
          </w:p>
        </w:tc>
        <w:tc>
          <w:tcPr>
            <w:tcW w:w="7061" w:type="dxa"/>
            <w:gridSpan w:val="3"/>
            <w:tcBorders>
              <w:top w:val="single" w:sz="6" w:space="0" w:color="auto"/>
              <w:left w:val="single" w:sz="6" w:space="0" w:color="auto"/>
              <w:bottom w:val="single" w:sz="12" w:space="0" w:color="auto"/>
              <w:right w:val="single" w:sz="12" w:space="0" w:color="auto"/>
            </w:tcBorders>
          </w:tcPr>
          <w:p w:rsidR="00D94EB1" w:rsidRDefault="00D94EB1" w:rsidP="004C63D0">
            <w:r>
              <w:t>Only few details of student worker profile can be edited by him like name, email id, phone number etc.,.Other details like role, funding, organization id are disabled</w:t>
            </w:r>
          </w:p>
        </w:tc>
      </w:tr>
    </w:tbl>
    <w:p w:rsidR="00D94EB1" w:rsidRDefault="00D94EB1" w:rsidP="00D94EB1"/>
    <w:p w:rsidR="004C63D0" w:rsidRDefault="004C63D0" w:rsidP="000718C1">
      <w:pPr>
        <w:pStyle w:val="Heading3"/>
        <w:rPr>
          <w:noProof/>
        </w:rPr>
      </w:pPr>
      <w:bookmarkStart w:id="5" w:name="_Toc390337417"/>
      <w:r>
        <w:rPr>
          <w:noProof/>
        </w:rPr>
        <w:t>Usecase 3-</w:t>
      </w:r>
      <w:r w:rsidRPr="004C63D0">
        <w:t xml:space="preserve"> </w:t>
      </w:r>
      <w:r>
        <w:t>Activate Student Worker Profile</w:t>
      </w:r>
      <w:bookmarkEnd w:id="5"/>
    </w:p>
    <w:p w:rsidR="004C63D0" w:rsidRDefault="004C63D0" w:rsidP="00E064A0">
      <w:pPr>
        <w:rPr>
          <w:noProof/>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2196"/>
        <w:gridCol w:w="2127"/>
        <w:gridCol w:w="2127"/>
        <w:gridCol w:w="2807"/>
      </w:tblGrid>
      <w:tr w:rsidR="00D94EB1" w:rsidTr="004C63D0">
        <w:trPr>
          <w:trHeight w:val="738"/>
        </w:trPr>
        <w:tc>
          <w:tcPr>
            <w:tcW w:w="2196" w:type="dxa"/>
            <w:tcBorders>
              <w:top w:val="single" w:sz="12" w:space="0" w:color="auto"/>
              <w:left w:val="single" w:sz="12" w:space="0" w:color="auto"/>
              <w:bottom w:val="single" w:sz="6" w:space="0" w:color="auto"/>
              <w:right w:val="single" w:sz="6" w:space="0" w:color="auto"/>
            </w:tcBorders>
            <w:hideMark/>
          </w:tcPr>
          <w:p w:rsidR="00D94EB1" w:rsidRDefault="00D94EB1" w:rsidP="004C63D0">
            <w:pPr>
              <w:jc w:val="right"/>
            </w:pPr>
            <w:r>
              <w:t>Use Case ID:</w:t>
            </w:r>
          </w:p>
        </w:tc>
        <w:tc>
          <w:tcPr>
            <w:tcW w:w="7061" w:type="dxa"/>
            <w:gridSpan w:val="3"/>
            <w:tcBorders>
              <w:top w:val="single" w:sz="12" w:space="0" w:color="auto"/>
              <w:left w:val="single" w:sz="6" w:space="0" w:color="auto"/>
              <w:bottom w:val="single" w:sz="6" w:space="0" w:color="auto"/>
              <w:right w:val="single" w:sz="12" w:space="0" w:color="auto"/>
            </w:tcBorders>
          </w:tcPr>
          <w:p w:rsidR="00D94EB1" w:rsidRDefault="00D94EB1" w:rsidP="004C63D0">
            <w:r>
              <w:t>3</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Use Case Name:</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Activate Student Worker Profile</w:t>
            </w:r>
          </w:p>
        </w:tc>
      </w:tr>
      <w:tr w:rsidR="00D94EB1"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Use Case Diagram Reference:</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4C63D0" w:rsidP="004C63D0">
            <w:r>
              <w:rPr>
                <w:noProof/>
              </w:rPr>
              <w:t xml:space="preserve">Module 0 – </w:t>
            </w:r>
            <w:r w:rsidR="00D94EB1">
              <w:rPr>
                <w:noProof/>
              </w:rPr>
              <w:t>Student Worker Profile</w:t>
            </w:r>
          </w:p>
        </w:tc>
      </w:tr>
      <w:tr w:rsidR="00D94EB1"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Date Created:</w:t>
            </w:r>
          </w:p>
        </w:tc>
        <w:tc>
          <w:tcPr>
            <w:tcW w:w="2127" w:type="dxa"/>
            <w:tcBorders>
              <w:top w:val="single" w:sz="6" w:space="0" w:color="auto"/>
              <w:left w:val="single" w:sz="6" w:space="0" w:color="auto"/>
              <w:bottom w:val="single" w:sz="6" w:space="0" w:color="auto"/>
              <w:right w:val="single" w:sz="6" w:space="0" w:color="auto"/>
            </w:tcBorders>
          </w:tcPr>
          <w:p w:rsidR="00D94EB1" w:rsidRDefault="00D94EB1" w:rsidP="004C63D0">
            <w:r>
              <w:t>11/06/2014</w:t>
            </w:r>
          </w:p>
        </w:tc>
        <w:tc>
          <w:tcPr>
            <w:tcW w:w="2127" w:type="dxa"/>
            <w:tcBorders>
              <w:top w:val="single" w:sz="6" w:space="0" w:color="auto"/>
              <w:left w:val="single" w:sz="6" w:space="0" w:color="auto"/>
              <w:bottom w:val="single" w:sz="6" w:space="0" w:color="auto"/>
              <w:right w:val="single" w:sz="6" w:space="0" w:color="auto"/>
            </w:tcBorders>
          </w:tcPr>
          <w:p w:rsidR="00D94EB1" w:rsidRDefault="00D94EB1" w:rsidP="004C63D0">
            <w:pPr>
              <w:jc w:val="right"/>
            </w:pPr>
            <w:r>
              <w:t>Date Last Updated:</w:t>
            </w:r>
          </w:p>
        </w:tc>
        <w:tc>
          <w:tcPr>
            <w:tcW w:w="2807" w:type="dxa"/>
            <w:tcBorders>
              <w:top w:val="single" w:sz="6" w:space="0" w:color="auto"/>
              <w:left w:val="single" w:sz="6" w:space="0" w:color="auto"/>
              <w:bottom w:val="single" w:sz="6" w:space="0" w:color="auto"/>
              <w:right w:val="single" w:sz="12" w:space="0" w:color="auto"/>
            </w:tcBorders>
          </w:tcPr>
          <w:p w:rsidR="00D94EB1" w:rsidRDefault="00D94EB1" w:rsidP="004C63D0">
            <w:r>
              <w:t>N/A</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Actors: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Manager</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Description:</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pPr>
              <w:widowControl w:val="0"/>
            </w:pPr>
            <w:r>
              <w:t>Manager can activate a student worker profile from deactivation state.</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Preconditions: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6C27E6">
            <w:pPr>
              <w:pStyle w:val="ListParagraph"/>
              <w:numPr>
                <w:ilvl w:val="0"/>
                <w:numId w:val="10"/>
              </w:numPr>
            </w:pPr>
            <w:r>
              <w:t>Manager has to be logged into the system using username and password.</w:t>
            </w:r>
          </w:p>
          <w:p w:rsidR="00D94EB1" w:rsidRDefault="00D94EB1" w:rsidP="006C27E6">
            <w:pPr>
              <w:pStyle w:val="ListParagraph"/>
              <w:numPr>
                <w:ilvl w:val="0"/>
                <w:numId w:val="10"/>
              </w:numPr>
            </w:pPr>
            <w:r>
              <w:t>Student worker has to inform the manager that he is returning to work and request for activation of profile through email or personally.</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Post conditions: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pPr>
              <w:widowControl w:val="0"/>
            </w:pPr>
            <w:r>
              <w:t>Student worker profile gets activated form deactivated state and use the system by logging in.</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Normal Flow:</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1.0.Activate Student Profile</w:t>
            </w:r>
          </w:p>
          <w:p w:rsidR="00D94EB1" w:rsidRDefault="00D94EB1" w:rsidP="006C27E6">
            <w:pPr>
              <w:pStyle w:val="ListParagraph"/>
              <w:numPr>
                <w:ilvl w:val="0"/>
                <w:numId w:val="25"/>
              </w:numPr>
            </w:pPr>
            <w:r>
              <w:t>Login to the Timesheet &amp; Leave Management system using username and password provided to the manager.</w:t>
            </w:r>
          </w:p>
          <w:p w:rsidR="00D94EB1" w:rsidRDefault="00D94EB1" w:rsidP="006C27E6">
            <w:pPr>
              <w:pStyle w:val="ListParagraph"/>
              <w:numPr>
                <w:ilvl w:val="0"/>
                <w:numId w:val="25"/>
              </w:numPr>
            </w:pPr>
            <w:r>
              <w:t>Go to Student profile menu item</w:t>
            </w:r>
          </w:p>
          <w:p w:rsidR="00D94EB1" w:rsidRDefault="00D94EB1" w:rsidP="006C27E6">
            <w:pPr>
              <w:pStyle w:val="ListParagraph"/>
              <w:numPr>
                <w:ilvl w:val="0"/>
                <w:numId w:val="25"/>
              </w:numPr>
            </w:pPr>
            <w:r>
              <w:t>In the drop down click on “View Profile”.</w:t>
            </w:r>
          </w:p>
          <w:p w:rsidR="00D94EB1" w:rsidRDefault="00D94EB1" w:rsidP="006C27E6">
            <w:pPr>
              <w:pStyle w:val="ListParagraph"/>
              <w:numPr>
                <w:ilvl w:val="0"/>
                <w:numId w:val="25"/>
              </w:numPr>
            </w:pPr>
            <w:r>
              <w:t>Displays the entire student workers profile list.</w:t>
            </w:r>
          </w:p>
          <w:p w:rsidR="00D94EB1" w:rsidRDefault="00D94EB1" w:rsidP="006C27E6">
            <w:pPr>
              <w:pStyle w:val="ListParagraph"/>
              <w:numPr>
                <w:ilvl w:val="0"/>
                <w:numId w:val="25"/>
              </w:numPr>
            </w:pPr>
            <w:r>
              <w:t xml:space="preserve">Click on any individual profile to see it. </w:t>
            </w:r>
          </w:p>
          <w:p w:rsidR="00D94EB1" w:rsidRDefault="00D94EB1" w:rsidP="006C27E6">
            <w:pPr>
              <w:pStyle w:val="ListParagraph"/>
              <w:numPr>
                <w:ilvl w:val="0"/>
                <w:numId w:val="25"/>
              </w:numPr>
            </w:pPr>
            <w:r>
              <w:t>Displays the student worker profile.</w:t>
            </w:r>
          </w:p>
          <w:p w:rsidR="00D94EB1" w:rsidRDefault="00D94EB1" w:rsidP="006C27E6">
            <w:pPr>
              <w:pStyle w:val="ListParagraph"/>
              <w:numPr>
                <w:ilvl w:val="0"/>
                <w:numId w:val="25"/>
              </w:numPr>
            </w:pPr>
            <w:r>
              <w:t>Click on “Activate Profile”.</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lastRenderedPageBreak/>
              <w:t>Alternative Flows: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1.1.Activate Student Profile - Manager</w:t>
            </w:r>
          </w:p>
          <w:p w:rsidR="00D94EB1" w:rsidRDefault="00D94EB1" w:rsidP="006C27E6">
            <w:pPr>
              <w:pStyle w:val="ListParagraph"/>
              <w:numPr>
                <w:ilvl w:val="0"/>
                <w:numId w:val="26"/>
              </w:numPr>
            </w:pPr>
            <w:r>
              <w:t>Login to the Timesheet &amp; Leave Management system using username and password provided to the manager.</w:t>
            </w:r>
          </w:p>
          <w:p w:rsidR="00D94EB1" w:rsidRDefault="00D94EB1" w:rsidP="006C27E6">
            <w:pPr>
              <w:pStyle w:val="ListParagraph"/>
              <w:numPr>
                <w:ilvl w:val="0"/>
                <w:numId w:val="26"/>
              </w:numPr>
            </w:pPr>
            <w:r>
              <w:t>Go to Student profile menu item</w:t>
            </w:r>
          </w:p>
          <w:p w:rsidR="00D94EB1" w:rsidRDefault="00D94EB1" w:rsidP="006C27E6">
            <w:pPr>
              <w:pStyle w:val="ListParagraph"/>
              <w:numPr>
                <w:ilvl w:val="0"/>
                <w:numId w:val="26"/>
              </w:numPr>
            </w:pPr>
            <w:r>
              <w:t>In the drop down click on “View Profile”.</w:t>
            </w:r>
          </w:p>
          <w:p w:rsidR="00D94EB1" w:rsidRDefault="00D94EB1" w:rsidP="006C27E6">
            <w:pPr>
              <w:pStyle w:val="ListParagraph"/>
              <w:numPr>
                <w:ilvl w:val="0"/>
                <w:numId w:val="26"/>
              </w:numPr>
            </w:pPr>
            <w:r>
              <w:t xml:space="preserve">Enter Student first name in the “Search by First name”. </w:t>
            </w:r>
          </w:p>
          <w:p w:rsidR="00D94EB1" w:rsidRDefault="00D94EB1" w:rsidP="006C27E6">
            <w:pPr>
              <w:pStyle w:val="ListParagraph"/>
              <w:numPr>
                <w:ilvl w:val="0"/>
                <w:numId w:val="26"/>
              </w:numPr>
            </w:pPr>
            <w:r>
              <w:t>Displays the student worker profile.</w:t>
            </w:r>
          </w:p>
          <w:p w:rsidR="00D94EB1" w:rsidRDefault="00D94EB1" w:rsidP="006C27E6">
            <w:pPr>
              <w:pStyle w:val="ListParagraph"/>
              <w:numPr>
                <w:ilvl w:val="0"/>
                <w:numId w:val="26"/>
              </w:numPr>
            </w:pPr>
            <w:r>
              <w:t>Click on “Activate Profile”.</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Exceptions: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pPr>
              <w:ind w:left="342" w:hanging="342"/>
            </w:pPr>
            <w:r>
              <w:t>None</w:t>
            </w:r>
          </w:p>
        </w:tc>
      </w:tr>
      <w:tr w:rsidR="00D94EB1"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Includes: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None</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Priority:</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Medium</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Frequency of Use:</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Not more frequently (Assumption 2 per day).Depends on the hiring people for that department.</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Business Rules: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None</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Special Requirements: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None</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Assumptions:</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6C27E6">
            <w:pPr>
              <w:pStyle w:val="ListParagraph"/>
              <w:widowControl w:val="0"/>
              <w:numPr>
                <w:ilvl w:val="0"/>
                <w:numId w:val="27"/>
              </w:numPr>
            </w:pPr>
            <w:r>
              <w:t>Student worker is hired by that department manager according to the department hiring requirements.</w:t>
            </w:r>
          </w:p>
          <w:p w:rsidR="00D94EB1" w:rsidRDefault="00D94EB1" w:rsidP="006C27E6">
            <w:pPr>
              <w:pStyle w:val="ListParagraph"/>
              <w:widowControl w:val="0"/>
              <w:numPr>
                <w:ilvl w:val="0"/>
                <w:numId w:val="27"/>
              </w:numPr>
            </w:pPr>
            <w:r>
              <w:t>During Deactivation state student worker is not authorized to use the Timesheet &amp; Leave management system as he is not working for a particular period of time.</w:t>
            </w:r>
          </w:p>
        </w:tc>
      </w:tr>
      <w:tr w:rsidR="00D94EB1" w:rsidTr="004C63D0">
        <w:trPr>
          <w:trHeight w:val="738"/>
        </w:trPr>
        <w:tc>
          <w:tcPr>
            <w:tcW w:w="2196" w:type="dxa"/>
            <w:tcBorders>
              <w:top w:val="single" w:sz="6" w:space="0" w:color="auto"/>
              <w:left w:val="single" w:sz="12" w:space="0" w:color="auto"/>
              <w:bottom w:val="single" w:sz="12" w:space="0" w:color="auto"/>
              <w:right w:val="single" w:sz="6" w:space="0" w:color="auto"/>
            </w:tcBorders>
            <w:hideMark/>
          </w:tcPr>
          <w:p w:rsidR="00D94EB1" w:rsidRDefault="00D94EB1" w:rsidP="004C63D0">
            <w:pPr>
              <w:jc w:val="right"/>
            </w:pPr>
            <w:r>
              <w:t>Notes and Issues:</w:t>
            </w:r>
          </w:p>
        </w:tc>
        <w:tc>
          <w:tcPr>
            <w:tcW w:w="7061" w:type="dxa"/>
            <w:gridSpan w:val="3"/>
            <w:tcBorders>
              <w:top w:val="single" w:sz="6" w:space="0" w:color="auto"/>
              <w:left w:val="single" w:sz="6" w:space="0" w:color="auto"/>
              <w:bottom w:val="single" w:sz="12" w:space="0" w:color="auto"/>
              <w:right w:val="single" w:sz="12" w:space="0" w:color="auto"/>
            </w:tcBorders>
          </w:tcPr>
          <w:p w:rsidR="00D94EB1" w:rsidRDefault="00D94EB1" w:rsidP="006C27E6">
            <w:pPr>
              <w:pStyle w:val="ListParagraph"/>
              <w:numPr>
                <w:ilvl w:val="0"/>
                <w:numId w:val="9"/>
              </w:numPr>
            </w:pPr>
            <w:r>
              <w:t>Activation State: Student worker is working</w:t>
            </w:r>
          </w:p>
          <w:p w:rsidR="00D94EB1" w:rsidRDefault="00D94EB1" w:rsidP="006C27E6">
            <w:pPr>
              <w:pStyle w:val="ListParagraph"/>
              <w:numPr>
                <w:ilvl w:val="0"/>
                <w:numId w:val="9"/>
              </w:numPr>
            </w:pPr>
            <w:r>
              <w:t>Deactivation State: Student worker is not working for a particular period of time like summer session and willing to work after that period of time.</w:t>
            </w:r>
          </w:p>
        </w:tc>
      </w:tr>
    </w:tbl>
    <w:p w:rsidR="00D94EB1" w:rsidRDefault="00D94EB1" w:rsidP="004C63D0">
      <w:pPr>
        <w:pStyle w:val="Subtitle"/>
      </w:pPr>
    </w:p>
    <w:p w:rsidR="00E064A0" w:rsidRDefault="004C63D0" w:rsidP="000718C1">
      <w:pPr>
        <w:pStyle w:val="Heading3"/>
        <w:rPr>
          <w:noProof/>
        </w:rPr>
      </w:pPr>
      <w:bookmarkStart w:id="6" w:name="_Toc390337418"/>
      <w:r>
        <w:rPr>
          <w:noProof/>
        </w:rPr>
        <w:t>Usecase 4-</w:t>
      </w:r>
      <w:r w:rsidRPr="004C63D0">
        <w:t xml:space="preserve"> </w:t>
      </w:r>
      <w:r>
        <w:t>Deactivate Student Worker Profile</w:t>
      </w:r>
      <w:bookmarkEnd w:id="6"/>
    </w:p>
    <w:p w:rsidR="004C63D0" w:rsidRDefault="004C63D0" w:rsidP="00E064A0">
      <w:pPr>
        <w:rPr>
          <w:noProof/>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2196"/>
        <w:gridCol w:w="2127"/>
        <w:gridCol w:w="2127"/>
        <w:gridCol w:w="2807"/>
      </w:tblGrid>
      <w:tr w:rsidR="00D94EB1" w:rsidTr="004C63D0">
        <w:trPr>
          <w:trHeight w:val="738"/>
        </w:trPr>
        <w:tc>
          <w:tcPr>
            <w:tcW w:w="2196" w:type="dxa"/>
            <w:tcBorders>
              <w:top w:val="single" w:sz="12" w:space="0" w:color="auto"/>
              <w:left w:val="single" w:sz="12" w:space="0" w:color="auto"/>
              <w:bottom w:val="single" w:sz="6" w:space="0" w:color="auto"/>
              <w:right w:val="single" w:sz="6" w:space="0" w:color="auto"/>
            </w:tcBorders>
            <w:hideMark/>
          </w:tcPr>
          <w:p w:rsidR="00D94EB1" w:rsidRDefault="00D94EB1" w:rsidP="004C63D0">
            <w:pPr>
              <w:jc w:val="right"/>
            </w:pPr>
            <w:r>
              <w:t>Use Case ID:</w:t>
            </w:r>
          </w:p>
        </w:tc>
        <w:tc>
          <w:tcPr>
            <w:tcW w:w="7061" w:type="dxa"/>
            <w:gridSpan w:val="3"/>
            <w:tcBorders>
              <w:top w:val="single" w:sz="12" w:space="0" w:color="auto"/>
              <w:left w:val="single" w:sz="6" w:space="0" w:color="auto"/>
              <w:bottom w:val="single" w:sz="6" w:space="0" w:color="auto"/>
              <w:right w:val="single" w:sz="12" w:space="0" w:color="auto"/>
            </w:tcBorders>
          </w:tcPr>
          <w:p w:rsidR="00D94EB1" w:rsidRDefault="00D94EB1" w:rsidP="004C63D0">
            <w:r>
              <w:t>4</w:t>
            </w:r>
          </w:p>
        </w:tc>
      </w:tr>
      <w:tr w:rsidR="00D94EB1"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D94EB1" w:rsidRDefault="00D94EB1" w:rsidP="004C63D0">
            <w:pPr>
              <w:jc w:val="right"/>
            </w:pPr>
            <w:r>
              <w:t>Use Case Name:</w:t>
            </w:r>
          </w:p>
        </w:tc>
        <w:tc>
          <w:tcPr>
            <w:tcW w:w="7061" w:type="dxa"/>
            <w:gridSpan w:val="3"/>
            <w:tcBorders>
              <w:top w:val="single" w:sz="6" w:space="0" w:color="auto"/>
              <w:left w:val="single" w:sz="6" w:space="0" w:color="auto"/>
              <w:bottom w:val="single" w:sz="6" w:space="0" w:color="auto"/>
              <w:right w:val="single" w:sz="12" w:space="0" w:color="auto"/>
            </w:tcBorders>
          </w:tcPr>
          <w:p w:rsidR="00D94EB1" w:rsidRDefault="00D94EB1" w:rsidP="004C63D0">
            <w:r>
              <w:t>Deactivate Student Worker Profile</w:t>
            </w:r>
          </w:p>
        </w:tc>
      </w:tr>
      <w:tr w:rsidR="004C63D0"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Use Case Diagram Reference: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rPr>
                <w:noProof/>
              </w:rPr>
              <w:t>Module 0 – Student Worker Profile</w:t>
            </w:r>
          </w:p>
        </w:tc>
      </w:tr>
      <w:tr w:rsidR="004C63D0"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Date Created:</w:t>
            </w:r>
          </w:p>
        </w:tc>
        <w:tc>
          <w:tcPr>
            <w:tcW w:w="2127" w:type="dxa"/>
            <w:tcBorders>
              <w:top w:val="single" w:sz="6" w:space="0" w:color="auto"/>
              <w:left w:val="single" w:sz="6" w:space="0" w:color="auto"/>
              <w:bottom w:val="single" w:sz="6" w:space="0" w:color="auto"/>
              <w:right w:val="single" w:sz="6" w:space="0" w:color="auto"/>
            </w:tcBorders>
          </w:tcPr>
          <w:p w:rsidR="004C63D0" w:rsidRDefault="004C63D0" w:rsidP="004C63D0">
            <w:r>
              <w:t>11/06/2014</w:t>
            </w:r>
          </w:p>
        </w:tc>
        <w:tc>
          <w:tcPr>
            <w:tcW w:w="2127" w:type="dxa"/>
            <w:tcBorders>
              <w:top w:val="single" w:sz="6" w:space="0" w:color="auto"/>
              <w:left w:val="single" w:sz="6" w:space="0" w:color="auto"/>
              <w:bottom w:val="single" w:sz="6" w:space="0" w:color="auto"/>
              <w:right w:val="single" w:sz="6" w:space="0" w:color="auto"/>
            </w:tcBorders>
          </w:tcPr>
          <w:p w:rsidR="004C63D0" w:rsidRDefault="004C63D0" w:rsidP="004C63D0">
            <w:pPr>
              <w:jc w:val="right"/>
            </w:pPr>
            <w:r>
              <w:t>Date Last Updated:</w:t>
            </w:r>
          </w:p>
        </w:tc>
        <w:tc>
          <w:tcPr>
            <w:tcW w:w="2807" w:type="dxa"/>
            <w:tcBorders>
              <w:top w:val="single" w:sz="6" w:space="0" w:color="auto"/>
              <w:left w:val="single" w:sz="6" w:space="0" w:color="auto"/>
              <w:bottom w:val="single" w:sz="6" w:space="0" w:color="auto"/>
              <w:right w:val="single" w:sz="12" w:space="0" w:color="auto"/>
            </w:tcBorders>
          </w:tcPr>
          <w:p w:rsidR="004C63D0" w:rsidRDefault="004C63D0" w:rsidP="004C63D0">
            <w:r>
              <w:t>N/A</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lastRenderedPageBreak/>
              <w:t>Actors: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Manager</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Description:</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pPr>
              <w:widowControl w:val="0"/>
            </w:pPr>
            <w:r>
              <w:t>Manager can activate a student worker profile from deactivation state.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Preconditions: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6C27E6">
            <w:pPr>
              <w:pStyle w:val="ListParagraph"/>
              <w:numPr>
                <w:ilvl w:val="0"/>
                <w:numId w:val="28"/>
              </w:numPr>
            </w:pPr>
            <w:r>
              <w:t>Manager has to be logged into the system using username and password.</w:t>
            </w:r>
          </w:p>
          <w:p w:rsidR="004C63D0" w:rsidRDefault="004C63D0" w:rsidP="006C27E6">
            <w:pPr>
              <w:pStyle w:val="ListParagraph"/>
              <w:numPr>
                <w:ilvl w:val="0"/>
                <w:numId w:val="28"/>
              </w:numPr>
            </w:pPr>
            <w:r>
              <w:t>Student worker has to inform the manager that he is not going to work for a particular period of time through email or personally.</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Post conditions: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pPr>
              <w:widowControl w:val="0"/>
            </w:pPr>
            <w:r>
              <w:t>Student worker profile gets deactivated form activated state and user cannot use the system for that period of time of deactivation.</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Normal Flow:</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1.0.Activate Student Profile</w:t>
            </w:r>
          </w:p>
          <w:p w:rsidR="004C63D0" w:rsidRDefault="004C63D0" w:rsidP="006C27E6">
            <w:pPr>
              <w:pStyle w:val="ListParagraph"/>
              <w:numPr>
                <w:ilvl w:val="0"/>
                <w:numId w:val="29"/>
              </w:numPr>
            </w:pPr>
            <w:r>
              <w:t>Login to the Timesheet &amp; Leave Management system using username and password provided to the manager.</w:t>
            </w:r>
          </w:p>
          <w:p w:rsidR="004C63D0" w:rsidRDefault="004C63D0" w:rsidP="006C27E6">
            <w:pPr>
              <w:pStyle w:val="ListParagraph"/>
              <w:numPr>
                <w:ilvl w:val="0"/>
                <w:numId w:val="29"/>
              </w:numPr>
            </w:pPr>
            <w:r>
              <w:t>Go to Student profile menu item</w:t>
            </w:r>
          </w:p>
          <w:p w:rsidR="004C63D0" w:rsidRDefault="004C63D0" w:rsidP="006C27E6">
            <w:pPr>
              <w:pStyle w:val="ListParagraph"/>
              <w:numPr>
                <w:ilvl w:val="0"/>
                <w:numId w:val="29"/>
              </w:numPr>
            </w:pPr>
            <w:r>
              <w:t>In the drop down click on “View Profile”.</w:t>
            </w:r>
          </w:p>
          <w:p w:rsidR="004C63D0" w:rsidRDefault="004C63D0" w:rsidP="006C27E6">
            <w:pPr>
              <w:pStyle w:val="ListParagraph"/>
              <w:numPr>
                <w:ilvl w:val="0"/>
                <w:numId w:val="29"/>
              </w:numPr>
            </w:pPr>
            <w:r>
              <w:t>Displays the entire student workers profile list.</w:t>
            </w:r>
          </w:p>
          <w:p w:rsidR="004C63D0" w:rsidRDefault="004C63D0" w:rsidP="006C27E6">
            <w:pPr>
              <w:pStyle w:val="ListParagraph"/>
              <w:numPr>
                <w:ilvl w:val="0"/>
                <w:numId w:val="29"/>
              </w:numPr>
            </w:pPr>
            <w:r>
              <w:t xml:space="preserve">Click on any individual profile to see it. </w:t>
            </w:r>
          </w:p>
          <w:p w:rsidR="004C63D0" w:rsidRDefault="004C63D0" w:rsidP="006C27E6">
            <w:pPr>
              <w:pStyle w:val="ListParagraph"/>
              <w:numPr>
                <w:ilvl w:val="0"/>
                <w:numId w:val="29"/>
              </w:numPr>
            </w:pPr>
            <w:r>
              <w:t>Displays the student worker profile.</w:t>
            </w:r>
          </w:p>
          <w:p w:rsidR="004C63D0" w:rsidRDefault="004C63D0" w:rsidP="006C27E6">
            <w:pPr>
              <w:pStyle w:val="ListParagraph"/>
              <w:numPr>
                <w:ilvl w:val="0"/>
                <w:numId w:val="29"/>
              </w:numPr>
            </w:pPr>
            <w:r>
              <w:t>Click on “Deactivate Profile”.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Alternative Flows: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1.1.Activate Student Profile - Manager</w:t>
            </w:r>
          </w:p>
          <w:p w:rsidR="004C63D0" w:rsidRDefault="004C63D0" w:rsidP="006C27E6">
            <w:pPr>
              <w:pStyle w:val="ListParagraph"/>
              <w:numPr>
                <w:ilvl w:val="0"/>
                <w:numId w:val="30"/>
              </w:numPr>
            </w:pPr>
            <w:r>
              <w:t>Login to the Timesheet &amp; Leave Management system using username and password provided to the manager.</w:t>
            </w:r>
          </w:p>
          <w:p w:rsidR="004C63D0" w:rsidRDefault="004C63D0" w:rsidP="006C27E6">
            <w:pPr>
              <w:pStyle w:val="ListParagraph"/>
              <w:numPr>
                <w:ilvl w:val="0"/>
                <w:numId w:val="30"/>
              </w:numPr>
            </w:pPr>
            <w:r>
              <w:t>Go to Student profile menu item</w:t>
            </w:r>
          </w:p>
          <w:p w:rsidR="004C63D0" w:rsidRDefault="004C63D0" w:rsidP="006C27E6">
            <w:pPr>
              <w:pStyle w:val="ListParagraph"/>
              <w:numPr>
                <w:ilvl w:val="0"/>
                <w:numId w:val="30"/>
              </w:numPr>
            </w:pPr>
            <w:r>
              <w:t>In the drop down click on “View Profile”.</w:t>
            </w:r>
          </w:p>
          <w:p w:rsidR="004C63D0" w:rsidRDefault="004C63D0" w:rsidP="006C27E6">
            <w:pPr>
              <w:pStyle w:val="ListParagraph"/>
              <w:numPr>
                <w:ilvl w:val="0"/>
                <w:numId w:val="30"/>
              </w:numPr>
            </w:pPr>
            <w:r>
              <w:t xml:space="preserve">Enter Student first name in the “Search by First name”. </w:t>
            </w:r>
          </w:p>
          <w:p w:rsidR="004C63D0" w:rsidRDefault="004C63D0" w:rsidP="006C27E6">
            <w:pPr>
              <w:pStyle w:val="ListParagraph"/>
              <w:numPr>
                <w:ilvl w:val="0"/>
                <w:numId w:val="30"/>
              </w:numPr>
            </w:pPr>
            <w:r>
              <w:t>Displays the student worker profile.</w:t>
            </w:r>
          </w:p>
          <w:p w:rsidR="004C63D0" w:rsidRDefault="004C63D0" w:rsidP="006C27E6">
            <w:pPr>
              <w:pStyle w:val="ListParagraph"/>
              <w:numPr>
                <w:ilvl w:val="0"/>
                <w:numId w:val="30"/>
              </w:numPr>
            </w:pPr>
            <w:r>
              <w:t>Click on “Deactivate Profile”.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Exceptions: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pPr>
              <w:ind w:left="342" w:hanging="342"/>
            </w:pPr>
            <w:r>
              <w:t>None</w:t>
            </w:r>
          </w:p>
        </w:tc>
      </w:tr>
      <w:tr w:rsidR="004C63D0"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Includes: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Priority:</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Medium</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Frequency of Use: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Not more frequently (Assumption 2 per day).Depends on the hiring people for that department.</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Business Rules: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Special Requirements: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Assumptions: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6C27E6">
            <w:pPr>
              <w:pStyle w:val="ListParagraph"/>
              <w:widowControl w:val="0"/>
              <w:numPr>
                <w:ilvl w:val="0"/>
                <w:numId w:val="31"/>
              </w:numPr>
            </w:pPr>
            <w:r>
              <w:t>Student worker is hired by that department manager according to the department hiring requirements.</w:t>
            </w:r>
          </w:p>
          <w:p w:rsidR="004C63D0" w:rsidRDefault="004C63D0" w:rsidP="006C27E6">
            <w:pPr>
              <w:pStyle w:val="ListParagraph"/>
              <w:widowControl w:val="0"/>
              <w:numPr>
                <w:ilvl w:val="0"/>
                <w:numId w:val="31"/>
              </w:numPr>
            </w:pPr>
            <w:r>
              <w:t xml:space="preserve">During Deactivation state student worker is not authorized to use the Timesheet &amp; Leave management system as he is not working for a </w:t>
            </w:r>
            <w:r>
              <w:lastRenderedPageBreak/>
              <w:t>particular period of time.</w:t>
            </w:r>
          </w:p>
        </w:tc>
      </w:tr>
      <w:tr w:rsidR="004C63D0" w:rsidTr="004C63D0">
        <w:trPr>
          <w:trHeight w:val="738"/>
        </w:trPr>
        <w:tc>
          <w:tcPr>
            <w:tcW w:w="2196" w:type="dxa"/>
            <w:tcBorders>
              <w:top w:val="single" w:sz="6" w:space="0" w:color="auto"/>
              <w:left w:val="single" w:sz="12" w:space="0" w:color="auto"/>
              <w:bottom w:val="single" w:sz="12" w:space="0" w:color="auto"/>
              <w:right w:val="single" w:sz="6" w:space="0" w:color="auto"/>
            </w:tcBorders>
            <w:hideMark/>
          </w:tcPr>
          <w:p w:rsidR="004C63D0" w:rsidRDefault="004C63D0" w:rsidP="004C63D0">
            <w:pPr>
              <w:jc w:val="right"/>
            </w:pPr>
            <w:r>
              <w:lastRenderedPageBreak/>
              <w:t>Notes and Issues:</w:t>
            </w:r>
          </w:p>
        </w:tc>
        <w:tc>
          <w:tcPr>
            <w:tcW w:w="7061" w:type="dxa"/>
            <w:gridSpan w:val="3"/>
            <w:tcBorders>
              <w:top w:val="single" w:sz="6" w:space="0" w:color="auto"/>
              <w:left w:val="single" w:sz="6" w:space="0" w:color="auto"/>
              <w:bottom w:val="single" w:sz="12" w:space="0" w:color="auto"/>
              <w:right w:val="single" w:sz="12" w:space="0" w:color="auto"/>
            </w:tcBorders>
          </w:tcPr>
          <w:p w:rsidR="004C63D0" w:rsidRDefault="004C63D0" w:rsidP="006C27E6">
            <w:pPr>
              <w:pStyle w:val="ListParagraph"/>
              <w:numPr>
                <w:ilvl w:val="0"/>
                <w:numId w:val="32"/>
              </w:numPr>
            </w:pPr>
            <w:r>
              <w:t>Activation State: Student worker is working</w:t>
            </w:r>
          </w:p>
          <w:p w:rsidR="004C63D0" w:rsidRDefault="004C63D0" w:rsidP="006C27E6">
            <w:pPr>
              <w:pStyle w:val="ListParagraph"/>
              <w:numPr>
                <w:ilvl w:val="0"/>
                <w:numId w:val="32"/>
              </w:numPr>
            </w:pPr>
            <w:r>
              <w:t>Deactivation State: Student worker is not working for a particular period of time like summer session and willing to work after that period of time.</w:t>
            </w:r>
          </w:p>
        </w:tc>
      </w:tr>
    </w:tbl>
    <w:p w:rsidR="00D94EB1" w:rsidRDefault="00D94EB1" w:rsidP="00D94EB1"/>
    <w:p w:rsidR="00693512" w:rsidRDefault="00693512" w:rsidP="00693512">
      <w:pPr>
        <w:pStyle w:val="Heading2"/>
        <w:rPr>
          <w:noProof/>
        </w:rPr>
      </w:pPr>
      <w:bookmarkStart w:id="7" w:name="_Toc390337419"/>
      <w:r>
        <w:rPr>
          <w:noProof/>
        </w:rPr>
        <w:t>Module 1– Login</w:t>
      </w:r>
      <w:bookmarkEnd w:id="7"/>
    </w:p>
    <w:p w:rsidR="004C63D0" w:rsidRPr="004C63D0" w:rsidRDefault="004C63D0" w:rsidP="004C63D0">
      <w:pPr>
        <w:pStyle w:val="Subtitle"/>
      </w:pPr>
    </w:p>
    <w:p w:rsidR="004C63D0" w:rsidRDefault="004C63D0" w:rsidP="000718C1">
      <w:pPr>
        <w:pStyle w:val="Heading3"/>
        <w:rPr>
          <w:noProof/>
        </w:rPr>
      </w:pPr>
      <w:bookmarkStart w:id="8" w:name="_Toc390337420"/>
      <w:r>
        <w:rPr>
          <w:noProof/>
        </w:rPr>
        <w:t>Usecase 5-</w:t>
      </w:r>
      <w:r w:rsidRPr="004C63D0">
        <w:t xml:space="preserve"> </w:t>
      </w:r>
      <w:r>
        <w:t>Login</w:t>
      </w:r>
      <w:bookmarkEnd w:id="8"/>
    </w:p>
    <w:p w:rsidR="004C63D0" w:rsidRDefault="004C63D0" w:rsidP="004C63D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2196"/>
        <w:gridCol w:w="2127"/>
        <w:gridCol w:w="2127"/>
        <w:gridCol w:w="2807"/>
      </w:tblGrid>
      <w:tr w:rsidR="004C63D0" w:rsidTr="004C63D0">
        <w:trPr>
          <w:trHeight w:val="738"/>
        </w:trPr>
        <w:tc>
          <w:tcPr>
            <w:tcW w:w="2196" w:type="dxa"/>
            <w:tcBorders>
              <w:top w:val="single" w:sz="12" w:space="0" w:color="auto"/>
              <w:left w:val="single" w:sz="12" w:space="0" w:color="auto"/>
              <w:bottom w:val="single" w:sz="6" w:space="0" w:color="auto"/>
              <w:right w:val="single" w:sz="6" w:space="0" w:color="auto"/>
            </w:tcBorders>
            <w:hideMark/>
          </w:tcPr>
          <w:p w:rsidR="004C63D0" w:rsidRDefault="004C63D0" w:rsidP="004C63D0">
            <w:pPr>
              <w:jc w:val="right"/>
            </w:pPr>
            <w:r>
              <w:t>Use Case ID:</w:t>
            </w:r>
          </w:p>
        </w:tc>
        <w:tc>
          <w:tcPr>
            <w:tcW w:w="7061" w:type="dxa"/>
            <w:gridSpan w:val="3"/>
            <w:tcBorders>
              <w:top w:val="single" w:sz="12" w:space="0" w:color="auto"/>
              <w:left w:val="single" w:sz="6" w:space="0" w:color="auto"/>
              <w:bottom w:val="single" w:sz="6" w:space="0" w:color="auto"/>
              <w:right w:val="single" w:sz="12" w:space="0" w:color="auto"/>
            </w:tcBorders>
          </w:tcPr>
          <w:p w:rsidR="004C63D0" w:rsidRDefault="004C63D0" w:rsidP="004C63D0">
            <w:r>
              <w:t>5</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Use Case Name: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Login</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Use Case Diagram Reference: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Module 1- Login</w:t>
            </w:r>
          </w:p>
        </w:tc>
      </w:tr>
      <w:tr w:rsidR="004C63D0"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Date Created:</w:t>
            </w:r>
          </w:p>
        </w:tc>
        <w:tc>
          <w:tcPr>
            <w:tcW w:w="2127" w:type="dxa"/>
            <w:tcBorders>
              <w:top w:val="single" w:sz="6" w:space="0" w:color="auto"/>
              <w:left w:val="single" w:sz="6" w:space="0" w:color="auto"/>
              <w:bottom w:val="single" w:sz="6" w:space="0" w:color="auto"/>
              <w:right w:val="single" w:sz="6" w:space="0" w:color="auto"/>
            </w:tcBorders>
          </w:tcPr>
          <w:p w:rsidR="004C63D0" w:rsidRDefault="004C63D0" w:rsidP="004C63D0">
            <w:r>
              <w:t>11/06/2014</w:t>
            </w:r>
          </w:p>
        </w:tc>
        <w:tc>
          <w:tcPr>
            <w:tcW w:w="2127" w:type="dxa"/>
            <w:tcBorders>
              <w:top w:val="single" w:sz="6" w:space="0" w:color="auto"/>
              <w:left w:val="single" w:sz="6" w:space="0" w:color="auto"/>
              <w:bottom w:val="single" w:sz="6" w:space="0" w:color="auto"/>
              <w:right w:val="single" w:sz="6" w:space="0" w:color="auto"/>
            </w:tcBorders>
          </w:tcPr>
          <w:p w:rsidR="004C63D0" w:rsidRDefault="004C63D0" w:rsidP="004C63D0">
            <w:pPr>
              <w:jc w:val="right"/>
            </w:pPr>
            <w:r>
              <w:t>Date Last Updated:</w:t>
            </w:r>
          </w:p>
        </w:tc>
        <w:tc>
          <w:tcPr>
            <w:tcW w:w="2807" w:type="dxa"/>
            <w:tcBorders>
              <w:top w:val="single" w:sz="6" w:space="0" w:color="auto"/>
              <w:left w:val="single" w:sz="6" w:space="0" w:color="auto"/>
              <w:bottom w:val="single" w:sz="6" w:space="0" w:color="auto"/>
              <w:right w:val="single" w:sz="12" w:space="0" w:color="auto"/>
            </w:tcBorders>
          </w:tcPr>
          <w:p w:rsidR="004C63D0" w:rsidRDefault="004C63D0" w:rsidP="004C63D0">
            <w:r>
              <w:t>N/A</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Actors: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6C27E6">
            <w:pPr>
              <w:pStyle w:val="ListParagraph"/>
              <w:numPr>
                <w:ilvl w:val="0"/>
                <w:numId w:val="11"/>
              </w:numPr>
            </w:pPr>
            <w:r>
              <w:t>Manager</w:t>
            </w:r>
          </w:p>
          <w:p w:rsidR="004C63D0" w:rsidRDefault="004C63D0" w:rsidP="006C27E6">
            <w:pPr>
              <w:pStyle w:val="ListParagraph"/>
              <w:numPr>
                <w:ilvl w:val="0"/>
                <w:numId w:val="11"/>
              </w:numPr>
            </w:pPr>
            <w:r>
              <w:t>Student Worker</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Description:</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6C27E6">
            <w:pPr>
              <w:pStyle w:val="ListParagraph"/>
              <w:numPr>
                <w:ilvl w:val="0"/>
                <w:numId w:val="12"/>
              </w:numPr>
              <w:ind w:left="360"/>
            </w:pPr>
            <w:r>
              <w:t>Manager: Manager can use designated username and password that are already set to access the system.</w:t>
            </w:r>
          </w:p>
          <w:p w:rsidR="004C63D0" w:rsidRDefault="004C63D0" w:rsidP="004C63D0"/>
          <w:p w:rsidR="004C63D0" w:rsidRDefault="004C63D0" w:rsidP="006C27E6">
            <w:pPr>
              <w:pStyle w:val="ListParagraph"/>
              <w:numPr>
                <w:ilvl w:val="0"/>
                <w:numId w:val="12"/>
              </w:numPr>
              <w:ind w:left="360"/>
            </w:pPr>
            <w:r>
              <w:t>Student worker: Student worker can use his/her NEIU port username and a default password that will be sent to him by manager for the first time access. After that he can change the password using “Change Password “feature in student worker profile.</w:t>
            </w:r>
          </w:p>
          <w:p w:rsidR="004C63D0" w:rsidRDefault="004C63D0" w:rsidP="004C63D0"/>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Preconditions: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6C27E6">
            <w:pPr>
              <w:pStyle w:val="ListParagraph"/>
              <w:widowControl w:val="0"/>
              <w:numPr>
                <w:ilvl w:val="0"/>
                <w:numId w:val="33"/>
              </w:numPr>
            </w:pPr>
            <w:r>
              <w:t>Manager profiles are created already by an administrator i.e. his/her username and password are set.</w:t>
            </w:r>
          </w:p>
          <w:p w:rsidR="004C63D0" w:rsidRDefault="004C63D0" w:rsidP="006C27E6">
            <w:pPr>
              <w:pStyle w:val="ListParagraph"/>
              <w:widowControl w:val="0"/>
              <w:numPr>
                <w:ilvl w:val="0"/>
                <w:numId w:val="33"/>
              </w:numPr>
            </w:pPr>
            <w:r>
              <w:t>Student worker is hired by that department manager according to the department hiring requirements and default password is sent to him/her for the first time users.</w:t>
            </w:r>
          </w:p>
          <w:p w:rsidR="004C63D0" w:rsidRDefault="004C63D0" w:rsidP="006C27E6">
            <w:pPr>
              <w:pStyle w:val="ListParagraph"/>
              <w:widowControl w:val="0"/>
              <w:numPr>
                <w:ilvl w:val="0"/>
                <w:numId w:val="33"/>
              </w:numPr>
            </w:pPr>
            <w:r>
              <w:t>Student worker profile is created and has his/her own user name and password.</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Post conditions: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pPr>
              <w:widowControl w:val="0"/>
            </w:pPr>
            <w:r>
              <w:t>After logging to the system successfully, users are redirected to their specific home pages with menu intended to them according to the operations that can perform using the system.</w:t>
            </w:r>
          </w:p>
          <w:p w:rsidR="004C63D0" w:rsidRDefault="004C63D0" w:rsidP="004C63D0"/>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Normal Flow:</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1.0.Login</w:t>
            </w:r>
          </w:p>
          <w:p w:rsidR="004C63D0" w:rsidRDefault="004C63D0" w:rsidP="006C27E6">
            <w:pPr>
              <w:pStyle w:val="ListParagraph"/>
              <w:numPr>
                <w:ilvl w:val="0"/>
                <w:numId w:val="13"/>
              </w:numPr>
            </w:pPr>
            <w:r>
              <w:t>Go to the system home page, where login is provided.</w:t>
            </w:r>
          </w:p>
          <w:p w:rsidR="004C63D0" w:rsidRDefault="004C63D0" w:rsidP="006C27E6">
            <w:pPr>
              <w:pStyle w:val="ListParagraph"/>
              <w:numPr>
                <w:ilvl w:val="0"/>
                <w:numId w:val="13"/>
              </w:numPr>
            </w:pPr>
            <w:r>
              <w:t>Enter Username</w:t>
            </w:r>
          </w:p>
          <w:p w:rsidR="004C63D0" w:rsidRDefault="004C63D0" w:rsidP="006C27E6">
            <w:pPr>
              <w:pStyle w:val="ListParagraph"/>
              <w:numPr>
                <w:ilvl w:val="0"/>
                <w:numId w:val="13"/>
              </w:numPr>
            </w:pPr>
            <w:r>
              <w:lastRenderedPageBreak/>
              <w:t>Enter Password</w:t>
            </w:r>
          </w:p>
          <w:p w:rsidR="004C63D0" w:rsidRDefault="004C63D0" w:rsidP="006C27E6">
            <w:pPr>
              <w:pStyle w:val="ListParagraph"/>
              <w:numPr>
                <w:ilvl w:val="0"/>
                <w:numId w:val="13"/>
              </w:numPr>
            </w:pPr>
            <w:r>
              <w:t>Click on “Submit”.</w:t>
            </w:r>
          </w:p>
          <w:p w:rsidR="004C63D0" w:rsidRDefault="004C63D0" w:rsidP="004C63D0">
            <w:r>
              <w:t xml:space="preserve"> </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lastRenderedPageBreak/>
              <w:t>Alternative Flows: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Exceptions: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pPr>
              <w:ind w:left="342" w:hanging="342"/>
            </w:pPr>
            <w:r>
              <w:t>1.0.E.1.Invalid username</w:t>
            </w:r>
          </w:p>
          <w:p w:rsidR="004C63D0" w:rsidRDefault="004C63D0" w:rsidP="006C27E6">
            <w:pPr>
              <w:pStyle w:val="ListParagraph"/>
              <w:numPr>
                <w:ilvl w:val="0"/>
                <w:numId w:val="14"/>
              </w:numPr>
            </w:pPr>
            <w:r>
              <w:t>System informs user if the username is incorrect or unavailable.</w:t>
            </w:r>
          </w:p>
          <w:p w:rsidR="004C63D0" w:rsidRDefault="004C63D0" w:rsidP="006C27E6">
            <w:pPr>
              <w:pStyle w:val="ListParagraph"/>
              <w:numPr>
                <w:ilvl w:val="0"/>
                <w:numId w:val="14"/>
              </w:numPr>
            </w:pPr>
            <w:r>
              <w:t>Returns to the login page (Step 1) by resetting the fields.</w:t>
            </w:r>
          </w:p>
          <w:p w:rsidR="004C63D0" w:rsidRDefault="004C63D0" w:rsidP="004C63D0">
            <w:pPr>
              <w:ind w:left="342" w:hanging="342"/>
            </w:pPr>
            <w:r>
              <w:t>1.0.E.1.Invalid password</w:t>
            </w:r>
          </w:p>
          <w:p w:rsidR="004C63D0" w:rsidRDefault="004C63D0" w:rsidP="006C27E6">
            <w:pPr>
              <w:pStyle w:val="ListParagraph"/>
              <w:numPr>
                <w:ilvl w:val="0"/>
                <w:numId w:val="15"/>
              </w:numPr>
            </w:pPr>
            <w:r>
              <w:t>System informs user if the password is incorrect.</w:t>
            </w:r>
          </w:p>
          <w:p w:rsidR="004C63D0" w:rsidRDefault="004C63D0" w:rsidP="006C27E6">
            <w:pPr>
              <w:pStyle w:val="ListParagraph"/>
              <w:numPr>
                <w:ilvl w:val="0"/>
                <w:numId w:val="15"/>
              </w:numPr>
            </w:pPr>
            <w:r>
              <w:t>Returns to the login page (Step 1) by resetting the fields.</w:t>
            </w:r>
          </w:p>
        </w:tc>
      </w:tr>
      <w:tr w:rsidR="004C63D0"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Includes: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Priority:</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High</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Frequency of Use: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Frequently (Assumption 100 per day).</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Business Rules: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Special Requirements: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Assumptions: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6C27E6">
            <w:pPr>
              <w:pStyle w:val="ListParagraph"/>
              <w:widowControl w:val="0"/>
              <w:numPr>
                <w:ilvl w:val="0"/>
                <w:numId w:val="16"/>
              </w:numPr>
            </w:pPr>
            <w:r>
              <w:t>Manager profiles are created already by an administrator i.e. his/her username and password are set.</w:t>
            </w:r>
          </w:p>
          <w:p w:rsidR="004C63D0" w:rsidRDefault="004C63D0" w:rsidP="006C27E6">
            <w:pPr>
              <w:pStyle w:val="ListParagraph"/>
              <w:widowControl w:val="0"/>
              <w:numPr>
                <w:ilvl w:val="0"/>
                <w:numId w:val="16"/>
              </w:numPr>
            </w:pPr>
            <w:r>
              <w:t>Student worker is hired by that department manager according to the department hiring requirements and a profile is created for hm/her by the manager..</w:t>
            </w:r>
          </w:p>
        </w:tc>
      </w:tr>
      <w:tr w:rsidR="004C63D0" w:rsidTr="004C63D0">
        <w:trPr>
          <w:trHeight w:val="738"/>
        </w:trPr>
        <w:tc>
          <w:tcPr>
            <w:tcW w:w="2196" w:type="dxa"/>
            <w:tcBorders>
              <w:top w:val="single" w:sz="6" w:space="0" w:color="auto"/>
              <w:left w:val="single" w:sz="12" w:space="0" w:color="auto"/>
              <w:bottom w:val="single" w:sz="12" w:space="0" w:color="auto"/>
              <w:right w:val="single" w:sz="6" w:space="0" w:color="auto"/>
            </w:tcBorders>
            <w:hideMark/>
          </w:tcPr>
          <w:p w:rsidR="004C63D0" w:rsidRDefault="004C63D0" w:rsidP="004C63D0">
            <w:pPr>
              <w:jc w:val="right"/>
            </w:pPr>
            <w:r>
              <w:t>Notes and Issues:</w:t>
            </w:r>
          </w:p>
        </w:tc>
        <w:tc>
          <w:tcPr>
            <w:tcW w:w="7061" w:type="dxa"/>
            <w:gridSpan w:val="3"/>
            <w:tcBorders>
              <w:top w:val="single" w:sz="6" w:space="0" w:color="auto"/>
              <w:left w:val="single" w:sz="6" w:space="0" w:color="auto"/>
              <w:bottom w:val="single" w:sz="12" w:space="0" w:color="auto"/>
              <w:right w:val="single" w:sz="12" w:space="0" w:color="auto"/>
            </w:tcBorders>
          </w:tcPr>
          <w:p w:rsidR="004C63D0" w:rsidRDefault="004C63D0" w:rsidP="004C63D0">
            <w:r>
              <w:t>None</w:t>
            </w:r>
          </w:p>
        </w:tc>
      </w:tr>
    </w:tbl>
    <w:p w:rsidR="004C63D0" w:rsidRDefault="004C63D0" w:rsidP="004C63D0"/>
    <w:p w:rsidR="004C63D0" w:rsidRDefault="004C63D0" w:rsidP="000718C1">
      <w:pPr>
        <w:pStyle w:val="Heading3"/>
      </w:pPr>
      <w:bookmarkStart w:id="9" w:name="_Toc390337421"/>
      <w:r>
        <w:rPr>
          <w:noProof/>
        </w:rPr>
        <w:t>Usecase 6-</w:t>
      </w:r>
      <w:r w:rsidRPr="004C63D0">
        <w:t xml:space="preserve"> </w:t>
      </w:r>
      <w:r>
        <w:t>Forget password</w:t>
      </w:r>
      <w:bookmarkEnd w:id="9"/>
    </w:p>
    <w:p w:rsidR="004C63D0" w:rsidRDefault="004C63D0" w:rsidP="004C63D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2196"/>
        <w:gridCol w:w="2127"/>
        <w:gridCol w:w="2127"/>
        <w:gridCol w:w="2807"/>
      </w:tblGrid>
      <w:tr w:rsidR="004C63D0" w:rsidTr="004C63D0">
        <w:trPr>
          <w:trHeight w:val="738"/>
        </w:trPr>
        <w:tc>
          <w:tcPr>
            <w:tcW w:w="2196" w:type="dxa"/>
            <w:tcBorders>
              <w:top w:val="single" w:sz="12" w:space="0" w:color="auto"/>
              <w:left w:val="single" w:sz="12" w:space="0" w:color="auto"/>
              <w:bottom w:val="single" w:sz="6" w:space="0" w:color="auto"/>
              <w:right w:val="single" w:sz="6" w:space="0" w:color="auto"/>
            </w:tcBorders>
            <w:hideMark/>
          </w:tcPr>
          <w:p w:rsidR="004C63D0" w:rsidRDefault="004C63D0" w:rsidP="004C63D0">
            <w:pPr>
              <w:jc w:val="right"/>
            </w:pPr>
            <w:r>
              <w:t>Use Case ID:</w:t>
            </w:r>
          </w:p>
        </w:tc>
        <w:tc>
          <w:tcPr>
            <w:tcW w:w="7061" w:type="dxa"/>
            <w:gridSpan w:val="3"/>
            <w:tcBorders>
              <w:top w:val="single" w:sz="12" w:space="0" w:color="auto"/>
              <w:left w:val="single" w:sz="6" w:space="0" w:color="auto"/>
              <w:bottom w:val="single" w:sz="6" w:space="0" w:color="auto"/>
              <w:right w:val="single" w:sz="12" w:space="0" w:color="auto"/>
            </w:tcBorders>
          </w:tcPr>
          <w:p w:rsidR="004C63D0" w:rsidRDefault="004C63D0" w:rsidP="004C63D0">
            <w:r>
              <w:t>6</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Use Case Name: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Forget password</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Use Case Diagram Reference: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Module 1 - Login</w:t>
            </w:r>
          </w:p>
        </w:tc>
      </w:tr>
      <w:tr w:rsidR="004C63D0"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Date Created:</w:t>
            </w:r>
          </w:p>
        </w:tc>
        <w:tc>
          <w:tcPr>
            <w:tcW w:w="2127" w:type="dxa"/>
            <w:tcBorders>
              <w:top w:val="single" w:sz="6" w:space="0" w:color="auto"/>
              <w:left w:val="single" w:sz="6" w:space="0" w:color="auto"/>
              <w:bottom w:val="single" w:sz="6" w:space="0" w:color="auto"/>
              <w:right w:val="single" w:sz="6" w:space="0" w:color="auto"/>
            </w:tcBorders>
          </w:tcPr>
          <w:p w:rsidR="004C63D0" w:rsidRDefault="004C63D0" w:rsidP="004C63D0">
            <w:r>
              <w:t>11/06/2014</w:t>
            </w:r>
          </w:p>
        </w:tc>
        <w:tc>
          <w:tcPr>
            <w:tcW w:w="2127" w:type="dxa"/>
            <w:tcBorders>
              <w:top w:val="single" w:sz="6" w:space="0" w:color="auto"/>
              <w:left w:val="single" w:sz="6" w:space="0" w:color="auto"/>
              <w:bottom w:val="single" w:sz="6" w:space="0" w:color="auto"/>
              <w:right w:val="single" w:sz="6" w:space="0" w:color="auto"/>
            </w:tcBorders>
          </w:tcPr>
          <w:p w:rsidR="004C63D0" w:rsidRDefault="004C63D0" w:rsidP="004C63D0">
            <w:pPr>
              <w:jc w:val="right"/>
            </w:pPr>
            <w:r>
              <w:t>Date Last Updated:</w:t>
            </w:r>
          </w:p>
        </w:tc>
        <w:tc>
          <w:tcPr>
            <w:tcW w:w="2807" w:type="dxa"/>
            <w:tcBorders>
              <w:top w:val="single" w:sz="6" w:space="0" w:color="auto"/>
              <w:left w:val="single" w:sz="6" w:space="0" w:color="auto"/>
              <w:bottom w:val="single" w:sz="6" w:space="0" w:color="auto"/>
              <w:right w:val="single" w:sz="12" w:space="0" w:color="auto"/>
            </w:tcBorders>
          </w:tcPr>
          <w:p w:rsidR="004C63D0" w:rsidRDefault="004C63D0" w:rsidP="004C63D0">
            <w:r>
              <w:t>N/A</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lastRenderedPageBreak/>
              <w:t>Actors: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6C27E6">
            <w:pPr>
              <w:pStyle w:val="ListParagraph"/>
              <w:numPr>
                <w:ilvl w:val="0"/>
                <w:numId w:val="34"/>
              </w:numPr>
            </w:pPr>
            <w:r>
              <w:t>Manager</w:t>
            </w:r>
          </w:p>
          <w:p w:rsidR="004C63D0" w:rsidRDefault="004C63D0" w:rsidP="006C27E6">
            <w:pPr>
              <w:pStyle w:val="ListParagraph"/>
              <w:numPr>
                <w:ilvl w:val="0"/>
                <w:numId w:val="34"/>
              </w:numPr>
            </w:pPr>
            <w:r>
              <w:t>Student Worker</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Description:</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pPr>
              <w:widowControl w:val="0"/>
            </w:pPr>
            <w:r>
              <w:t>Both the student worker and manager can use this feature to reset their passwords if they forgot at any time. which should follow below restrictions:</w:t>
            </w:r>
          </w:p>
          <w:p w:rsidR="004C63D0" w:rsidRDefault="004C63D0" w:rsidP="004C63D0">
            <w:pPr>
              <w:widowControl w:val="0"/>
            </w:pP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Preconditions: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pPr>
              <w:widowControl w:val="0"/>
            </w:pPr>
            <w:r>
              <w:t>For this they have to provide their NEIU Username which is unique.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Post conditions: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New Password is updated and user can login using new password.</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Normal Flow:</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1.0.Forgot Password</w:t>
            </w:r>
          </w:p>
          <w:p w:rsidR="004C63D0" w:rsidRDefault="004C63D0" w:rsidP="006C27E6">
            <w:pPr>
              <w:pStyle w:val="ListParagraph"/>
              <w:numPr>
                <w:ilvl w:val="0"/>
                <w:numId w:val="35"/>
              </w:numPr>
            </w:pPr>
            <w:r>
              <w:t>Go to the system home page, where login is provided.</w:t>
            </w:r>
          </w:p>
          <w:p w:rsidR="004C63D0" w:rsidRDefault="004C63D0" w:rsidP="006C27E6">
            <w:pPr>
              <w:pStyle w:val="ListParagraph"/>
              <w:numPr>
                <w:ilvl w:val="0"/>
                <w:numId w:val="35"/>
              </w:numPr>
            </w:pPr>
            <w:r>
              <w:t>Click on “Forgot Password” link.</w:t>
            </w:r>
          </w:p>
          <w:p w:rsidR="004C63D0" w:rsidRDefault="004C63D0" w:rsidP="006C27E6">
            <w:pPr>
              <w:pStyle w:val="ListParagraph"/>
              <w:numPr>
                <w:ilvl w:val="0"/>
                <w:numId w:val="35"/>
              </w:numPr>
            </w:pPr>
            <w:r>
              <w:t>In the new window enter username.</w:t>
            </w:r>
          </w:p>
          <w:p w:rsidR="004C63D0" w:rsidRDefault="004C63D0" w:rsidP="006C27E6">
            <w:pPr>
              <w:pStyle w:val="ListParagraph"/>
              <w:numPr>
                <w:ilvl w:val="0"/>
                <w:numId w:val="35"/>
              </w:numPr>
            </w:pPr>
            <w:r>
              <w:t>Click on “Submit”.</w:t>
            </w:r>
          </w:p>
          <w:p w:rsidR="004C63D0" w:rsidRDefault="004C63D0" w:rsidP="006C27E6">
            <w:pPr>
              <w:pStyle w:val="ListParagraph"/>
              <w:numPr>
                <w:ilvl w:val="0"/>
                <w:numId w:val="35"/>
              </w:numPr>
            </w:pPr>
            <w:r>
              <w:t>If the user name is available, user is asked to enter new password and confirm new password.</w:t>
            </w:r>
          </w:p>
          <w:p w:rsidR="004C63D0" w:rsidRDefault="004C63D0" w:rsidP="006C27E6">
            <w:pPr>
              <w:pStyle w:val="ListParagraph"/>
              <w:numPr>
                <w:ilvl w:val="0"/>
                <w:numId w:val="35"/>
              </w:numPr>
            </w:pPr>
            <w:r>
              <w:t>After entering the new password, click on “Submit”</w:t>
            </w:r>
          </w:p>
          <w:p w:rsidR="004C63D0" w:rsidRDefault="004C63D0" w:rsidP="004C63D0">
            <w:r>
              <w:t xml:space="preserve"> </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Alternative Flows: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Exceptions: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pPr>
              <w:ind w:left="342" w:hanging="342"/>
            </w:pPr>
            <w:r>
              <w:t>1.0.E.1.Invalid username</w:t>
            </w:r>
          </w:p>
          <w:p w:rsidR="004C63D0" w:rsidRDefault="004C63D0" w:rsidP="006C27E6">
            <w:pPr>
              <w:pStyle w:val="ListParagraph"/>
              <w:numPr>
                <w:ilvl w:val="0"/>
                <w:numId w:val="36"/>
              </w:numPr>
            </w:pPr>
            <w:r>
              <w:t>System informs user if the username is incorrect.</w:t>
            </w:r>
          </w:p>
          <w:p w:rsidR="004C63D0" w:rsidRDefault="004C63D0" w:rsidP="006C27E6">
            <w:pPr>
              <w:pStyle w:val="ListParagraph"/>
              <w:numPr>
                <w:ilvl w:val="0"/>
                <w:numId w:val="36"/>
              </w:numPr>
            </w:pPr>
            <w:r>
              <w:t>Returns to the forgot password page (Step 3) by resetting the fields.</w:t>
            </w:r>
          </w:p>
          <w:p w:rsidR="004C63D0" w:rsidRDefault="004C63D0" w:rsidP="004C63D0">
            <w:pPr>
              <w:ind w:left="342" w:hanging="342"/>
            </w:pPr>
            <w:r>
              <w:t>1.0.E.2.Invalid password</w:t>
            </w:r>
          </w:p>
          <w:p w:rsidR="004C63D0" w:rsidRDefault="004C63D0" w:rsidP="006C27E6">
            <w:pPr>
              <w:pStyle w:val="ListParagraph"/>
              <w:numPr>
                <w:ilvl w:val="0"/>
                <w:numId w:val="37"/>
              </w:numPr>
            </w:pPr>
            <w:r>
              <w:t>System informs user if the password does not meet the system criteria.</w:t>
            </w:r>
          </w:p>
          <w:p w:rsidR="004C63D0" w:rsidRDefault="004C63D0" w:rsidP="006C27E6">
            <w:pPr>
              <w:pStyle w:val="ListParagraph"/>
              <w:numPr>
                <w:ilvl w:val="0"/>
                <w:numId w:val="37"/>
              </w:numPr>
            </w:pPr>
            <w:r>
              <w:t>Returns to the reset password page (Step 5) by resetting the fields.</w:t>
            </w:r>
          </w:p>
        </w:tc>
      </w:tr>
      <w:tr w:rsidR="004C63D0"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Includes: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Priority:</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Medium</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Frequency of Use: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Moderate Frequently (Assumption 20 per day).</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Business Rules: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Special Requirements: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User has to give the password based on the following conditions:</w:t>
            </w:r>
          </w:p>
          <w:p w:rsidR="004C63D0" w:rsidRDefault="004C63D0" w:rsidP="004C63D0">
            <w:pPr>
              <w:widowControl w:val="0"/>
            </w:pPr>
            <w:r>
              <w:t>1) Password</w:t>
            </w:r>
          </w:p>
          <w:p w:rsidR="004C63D0" w:rsidRDefault="004C63D0" w:rsidP="004C63D0">
            <w:pPr>
              <w:widowControl w:val="0"/>
            </w:pPr>
            <w:r>
              <w:tab/>
              <w:t>1. a) Minimum of seven characters</w:t>
            </w:r>
          </w:p>
          <w:p w:rsidR="004C63D0" w:rsidRDefault="004C63D0" w:rsidP="004C63D0">
            <w:pPr>
              <w:widowControl w:val="0"/>
            </w:pPr>
            <w:r>
              <w:tab/>
              <w:t>1. b) Must contain at least one number and one special character (i.e.: #, &amp;, $, etc.)</w:t>
            </w:r>
          </w:p>
          <w:p w:rsidR="004C63D0" w:rsidRDefault="004C63D0" w:rsidP="004C63D0"/>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lastRenderedPageBreak/>
              <w:t>Assumptions: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6C27E6">
            <w:pPr>
              <w:pStyle w:val="ListParagraph"/>
              <w:widowControl w:val="0"/>
              <w:numPr>
                <w:ilvl w:val="0"/>
                <w:numId w:val="38"/>
              </w:numPr>
            </w:pPr>
            <w:r>
              <w:t>Manager profiles are created already by an administrator i.e. his/her username and password are set.</w:t>
            </w:r>
          </w:p>
          <w:p w:rsidR="004C63D0" w:rsidRDefault="004C63D0" w:rsidP="006C27E6">
            <w:pPr>
              <w:pStyle w:val="ListParagraph"/>
              <w:widowControl w:val="0"/>
              <w:numPr>
                <w:ilvl w:val="0"/>
                <w:numId w:val="38"/>
              </w:numPr>
            </w:pPr>
            <w:r>
              <w:t>Student worker is hired by that department manager according to the department hiring requirements and a profile is created for him/her by the manager.</w:t>
            </w:r>
          </w:p>
        </w:tc>
      </w:tr>
      <w:tr w:rsidR="004C63D0" w:rsidTr="004C63D0">
        <w:trPr>
          <w:trHeight w:val="738"/>
        </w:trPr>
        <w:tc>
          <w:tcPr>
            <w:tcW w:w="2196" w:type="dxa"/>
            <w:tcBorders>
              <w:top w:val="single" w:sz="6" w:space="0" w:color="auto"/>
              <w:left w:val="single" w:sz="12" w:space="0" w:color="auto"/>
              <w:bottom w:val="single" w:sz="12" w:space="0" w:color="auto"/>
              <w:right w:val="single" w:sz="6" w:space="0" w:color="auto"/>
            </w:tcBorders>
            <w:hideMark/>
          </w:tcPr>
          <w:p w:rsidR="004C63D0" w:rsidRDefault="004C63D0" w:rsidP="004C63D0">
            <w:pPr>
              <w:jc w:val="right"/>
            </w:pPr>
            <w:r>
              <w:t>Notes and Issues:</w:t>
            </w:r>
          </w:p>
        </w:tc>
        <w:tc>
          <w:tcPr>
            <w:tcW w:w="7061" w:type="dxa"/>
            <w:gridSpan w:val="3"/>
            <w:tcBorders>
              <w:top w:val="single" w:sz="6" w:space="0" w:color="auto"/>
              <w:left w:val="single" w:sz="6" w:space="0" w:color="auto"/>
              <w:bottom w:val="single" w:sz="12" w:space="0" w:color="auto"/>
              <w:right w:val="single" w:sz="12" w:space="0" w:color="auto"/>
            </w:tcBorders>
          </w:tcPr>
          <w:p w:rsidR="004C63D0" w:rsidRDefault="004C63D0" w:rsidP="004C63D0">
            <w:r>
              <w:t>None</w:t>
            </w:r>
          </w:p>
        </w:tc>
      </w:tr>
    </w:tbl>
    <w:p w:rsidR="004C63D0" w:rsidRDefault="004C63D0" w:rsidP="004C63D0"/>
    <w:p w:rsidR="004C63D0" w:rsidRDefault="004C63D0" w:rsidP="000718C1">
      <w:pPr>
        <w:pStyle w:val="Heading3"/>
      </w:pPr>
      <w:bookmarkStart w:id="10" w:name="_Toc390337422"/>
      <w:r>
        <w:rPr>
          <w:noProof/>
        </w:rPr>
        <w:t>Usecase 7-</w:t>
      </w:r>
      <w:r w:rsidRPr="004C63D0">
        <w:t xml:space="preserve"> </w:t>
      </w:r>
      <w:r>
        <w:t>Change password</w:t>
      </w:r>
      <w:bookmarkEnd w:id="10"/>
    </w:p>
    <w:p w:rsidR="004C63D0" w:rsidRDefault="004C63D0" w:rsidP="004C63D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2196"/>
        <w:gridCol w:w="2127"/>
        <w:gridCol w:w="2127"/>
        <w:gridCol w:w="2807"/>
      </w:tblGrid>
      <w:tr w:rsidR="004C63D0" w:rsidTr="004C63D0">
        <w:trPr>
          <w:trHeight w:val="738"/>
        </w:trPr>
        <w:tc>
          <w:tcPr>
            <w:tcW w:w="2196" w:type="dxa"/>
            <w:tcBorders>
              <w:top w:val="single" w:sz="12" w:space="0" w:color="auto"/>
              <w:left w:val="single" w:sz="12" w:space="0" w:color="auto"/>
              <w:bottom w:val="single" w:sz="6" w:space="0" w:color="auto"/>
              <w:right w:val="single" w:sz="6" w:space="0" w:color="auto"/>
            </w:tcBorders>
            <w:hideMark/>
          </w:tcPr>
          <w:p w:rsidR="004C63D0" w:rsidRDefault="004C63D0" w:rsidP="004C63D0">
            <w:pPr>
              <w:jc w:val="right"/>
            </w:pPr>
            <w:r>
              <w:t>Use Case ID:</w:t>
            </w:r>
          </w:p>
        </w:tc>
        <w:tc>
          <w:tcPr>
            <w:tcW w:w="7061" w:type="dxa"/>
            <w:gridSpan w:val="3"/>
            <w:tcBorders>
              <w:top w:val="single" w:sz="12" w:space="0" w:color="auto"/>
              <w:left w:val="single" w:sz="6" w:space="0" w:color="auto"/>
              <w:bottom w:val="single" w:sz="6" w:space="0" w:color="auto"/>
              <w:right w:val="single" w:sz="12" w:space="0" w:color="auto"/>
            </w:tcBorders>
          </w:tcPr>
          <w:p w:rsidR="004C63D0" w:rsidRDefault="004C63D0" w:rsidP="004C63D0">
            <w:r>
              <w:t>7</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Use Case Name: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Change password</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Use Case Diagram Reference: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Module 1 - Login</w:t>
            </w:r>
          </w:p>
        </w:tc>
      </w:tr>
      <w:tr w:rsidR="004C63D0"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Date Created:</w:t>
            </w:r>
          </w:p>
        </w:tc>
        <w:tc>
          <w:tcPr>
            <w:tcW w:w="2127" w:type="dxa"/>
            <w:tcBorders>
              <w:top w:val="single" w:sz="6" w:space="0" w:color="auto"/>
              <w:left w:val="single" w:sz="6" w:space="0" w:color="auto"/>
              <w:bottom w:val="single" w:sz="6" w:space="0" w:color="auto"/>
              <w:right w:val="single" w:sz="6" w:space="0" w:color="auto"/>
            </w:tcBorders>
          </w:tcPr>
          <w:p w:rsidR="004C63D0" w:rsidRDefault="004C63D0" w:rsidP="004C63D0">
            <w:r>
              <w:t>11/06/2014</w:t>
            </w:r>
          </w:p>
        </w:tc>
        <w:tc>
          <w:tcPr>
            <w:tcW w:w="2127" w:type="dxa"/>
            <w:tcBorders>
              <w:top w:val="single" w:sz="6" w:space="0" w:color="auto"/>
              <w:left w:val="single" w:sz="6" w:space="0" w:color="auto"/>
              <w:bottom w:val="single" w:sz="6" w:space="0" w:color="auto"/>
              <w:right w:val="single" w:sz="6" w:space="0" w:color="auto"/>
            </w:tcBorders>
          </w:tcPr>
          <w:p w:rsidR="004C63D0" w:rsidRDefault="004C63D0" w:rsidP="004C63D0">
            <w:pPr>
              <w:jc w:val="right"/>
            </w:pPr>
            <w:r>
              <w:t>Date Last Updated:</w:t>
            </w:r>
          </w:p>
        </w:tc>
        <w:tc>
          <w:tcPr>
            <w:tcW w:w="2807" w:type="dxa"/>
            <w:tcBorders>
              <w:top w:val="single" w:sz="6" w:space="0" w:color="auto"/>
              <w:left w:val="single" w:sz="6" w:space="0" w:color="auto"/>
              <w:bottom w:val="single" w:sz="6" w:space="0" w:color="auto"/>
              <w:right w:val="single" w:sz="12" w:space="0" w:color="auto"/>
            </w:tcBorders>
          </w:tcPr>
          <w:p w:rsidR="004C63D0" w:rsidRDefault="004C63D0" w:rsidP="004C63D0">
            <w:r>
              <w:t>N/A</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Actors: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6C27E6">
            <w:pPr>
              <w:pStyle w:val="ListParagraph"/>
              <w:numPr>
                <w:ilvl w:val="0"/>
                <w:numId w:val="39"/>
              </w:numPr>
            </w:pPr>
            <w:r>
              <w:t>Manager</w:t>
            </w:r>
          </w:p>
          <w:p w:rsidR="004C63D0" w:rsidRDefault="004C63D0" w:rsidP="006C27E6">
            <w:pPr>
              <w:pStyle w:val="ListParagraph"/>
              <w:numPr>
                <w:ilvl w:val="0"/>
                <w:numId w:val="39"/>
              </w:numPr>
            </w:pPr>
            <w:r>
              <w:t>Student Worker</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Description:</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pPr>
              <w:widowControl w:val="0"/>
            </w:pPr>
            <w:r>
              <w:t xml:space="preserve">After logging in to the system both the student worker and manager can use this feature to change their passwords if they want at any time. </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Preconditions: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pPr>
              <w:widowControl w:val="0"/>
            </w:pPr>
            <w:r>
              <w:t>Manager or a student worker has to be logged into the system using username and password.</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Post conditions: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New Password is updated and user can login using new password.</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Normal Flow:</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1.0.Change Password</w:t>
            </w:r>
          </w:p>
          <w:p w:rsidR="004C63D0" w:rsidRDefault="004C63D0" w:rsidP="006C27E6">
            <w:pPr>
              <w:pStyle w:val="ListParagraph"/>
              <w:numPr>
                <w:ilvl w:val="0"/>
                <w:numId w:val="40"/>
              </w:numPr>
            </w:pPr>
            <w:r>
              <w:t>Login to the Timesheet &amp; Leave Management system using username and password provided to the manager.</w:t>
            </w:r>
          </w:p>
          <w:p w:rsidR="004C63D0" w:rsidRDefault="004C63D0" w:rsidP="006C27E6">
            <w:pPr>
              <w:pStyle w:val="ListParagraph"/>
              <w:numPr>
                <w:ilvl w:val="0"/>
                <w:numId w:val="40"/>
              </w:numPr>
            </w:pPr>
            <w:r>
              <w:t>Click on “Change Password” link.</w:t>
            </w:r>
          </w:p>
          <w:p w:rsidR="004C63D0" w:rsidRDefault="004C63D0" w:rsidP="006C27E6">
            <w:pPr>
              <w:pStyle w:val="ListParagraph"/>
              <w:numPr>
                <w:ilvl w:val="0"/>
                <w:numId w:val="40"/>
              </w:numPr>
            </w:pPr>
            <w:r>
              <w:t>A new window is displayed asking user to enter new password and confirm new password.</w:t>
            </w:r>
          </w:p>
          <w:p w:rsidR="004C63D0" w:rsidRDefault="004C63D0" w:rsidP="006C27E6">
            <w:pPr>
              <w:pStyle w:val="ListParagraph"/>
              <w:numPr>
                <w:ilvl w:val="0"/>
                <w:numId w:val="40"/>
              </w:numPr>
            </w:pPr>
            <w:r>
              <w:t>After entering the new password, click on “Submit”</w:t>
            </w:r>
          </w:p>
          <w:p w:rsidR="004C63D0" w:rsidRDefault="004C63D0" w:rsidP="004C63D0">
            <w:r>
              <w:t xml:space="preserve"> </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Alternative Flows: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Exceptions: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1.0.E.1.Invalid password</w:t>
            </w:r>
          </w:p>
          <w:p w:rsidR="004C63D0" w:rsidRDefault="004C63D0" w:rsidP="006C27E6">
            <w:pPr>
              <w:pStyle w:val="ListParagraph"/>
              <w:numPr>
                <w:ilvl w:val="0"/>
                <w:numId w:val="41"/>
              </w:numPr>
            </w:pPr>
            <w:r>
              <w:t>System informs user if the password does not meet the system criteria.</w:t>
            </w:r>
          </w:p>
          <w:p w:rsidR="004C63D0" w:rsidRDefault="004C63D0" w:rsidP="006C27E6">
            <w:pPr>
              <w:pStyle w:val="ListParagraph"/>
              <w:numPr>
                <w:ilvl w:val="0"/>
                <w:numId w:val="41"/>
              </w:numPr>
            </w:pPr>
            <w:r>
              <w:t>Returns to the reset password page (Step 3) by resetting the fields.</w:t>
            </w:r>
          </w:p>
        </w:tc>
      </w:tr>
      <w:tr w:rsidR="004C63D0"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lastRenderedPageBreak/>
              <w:t>Includes: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Priority:</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Medium</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Frequency of Use: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Moderate Frequently (Assumption 20 per day).</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Business Rules: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Special Requirements: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User has to give the password based on the following conditions:</w:t>
            </w:r>
          </w:p>
          <w:p w:rsidR="004C63D0" w:rsidRDefault="004C63D0" w:rsidP="004C63D0">
            <w:pPr>
              <w:widowControl w:val="0"/>
            </w:pPr>
            <w:r>
              <w:t>1) Password</w:t>
            </w:r>
          </w:p>
          <w:p w:rsidR="004C63D0" w:rsidRDefault="004C63D0" w:rsidP="004C63D0">
            <w:pPr>
              <w:widowControl w:val="0"/>
            </w:pPr>
            <w:r>
              <w:tab/>
              <w:t>1. a) Minimum of seven characters</w:t>
            </w:r>
          </w:p>
          <w:p w:rsidR="004C63D0" w:rsidRDefault="004C63D0" w:rsidP="004C63D0">
            <w:pPr>
              <w:widowControl w:val="0"/>
            </w:pPr>
            <w:r>
              <w:tab/>
              <w:t>1. b) Must contain at least one number and one special character (i.e.: #, &amp;, $, etc.)</w:t>
            </w:r>
          </w:p>
          <w:p w:rsidR="004C63D0" w:rsidRDefault="004C63D0" w:rsidP="004C63D0"/>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Assumptions: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6C27E6">
            <w:pPr>
              <w:pStyle w:val="ListParagraph"/>
              <w:widowControl w:val="0"/>
              <w:numPr>
                <w:ilvl w:val="0"/>
                <w:numId w:val="42"/>
              </w:numPr>
            </w:pPr>
            <w:r>
              <w:t>Manager profiles are created already by an administrator i.e. his/her username and password are set.</w:t>
            </w:r>
          </w:p>
          <w:p w:rsidR="004C63D0" w:rsidRDefault="004C63D0" w:rsidP="006C27E6">
            <w:pPr>
              <w:pStyle w:val="ListParagraph"/>
              <w:widowControl w:val="0"/>
              <w:numPr>
                <w:ilvl w:val="0"/>
                <w:numId w:val="42"/>
              </w:numPr>
            </w:pPr>
            <w:r>
              <w:t>Student worker is hired by that department manager according to the department hiring requirements and a profile is created for him/her by the manager.</w:t>
            </w:r>
          </w:p>
        </w:tc>
      </w:tr>
      <w:tr w:rsidR="004C63D0" w:rsidTr="004C63D0">
        <w:trPr>
          <w:trHeight w:val="738"/>
        </w:trPr>
        <w:tc>
          <w:tcPr>
            <w:tcW w:w="2196" w:type="dxa"/>
            <w:tcBorders>
              <w:top w:val="single" w:sz="6" w:space="0" w:color="auto"/>
              <w:left w:val="single" w:sz="12" w:space="0" w:color="auto"/>
              <w:bottom w:val="single" w:sz="12" w:space="0" w:color="auto"/>
              <w:right w:val="single" w:sz="6" w:space="0" w:color="auto"/>
            </w:tcBorders>
            <w:hideMark/>
          </w:tcPr>
          <w:p w:rsidR="004C63D0" w:rsidRDefault="004C63D0" w:rsidP="004C63D0">
            <w:pPr>
              <w:jc w:val="right"/>
            </w:pPr>
            <w:r>
              <w:t>Notes and Issues:</w:t>
            </w:r>
          </w:p>
        </w:tc>
        <w:tc>
          <w:tcPr>
            <w:tcW w:w="7061" w:type="dxa"/>
            <w:gridSpan w:val="3"/>
            <w:tcBorders>
              <w:top w:val="single" w:sz="6" w:space="0" w:color="auto"/>
              <w:left w:val="single" w:sz="6" w:space="0" w:color="auto"/>
              <w:bottom w:val="single" w:sz="12" w:space="0" w:color="auto"/>
              <w:right w:val="single" w:sz="12" w:space="0" w:color="auto"/>
            </w:tcBorders>
          </w:tcPr>
          <w:p w:rsidR="004C63D0" w:rsidRDefault="004C63D0" w:rsidP="004C63D0">
            <w:r>
              <w:t>None</w:t>
            </w:r>
          </w:p>
        </w:tc>
      </w:tr>
    </w:tbl>
    <w:p w:rsidR="00E064A0" w:rsidRDefault="00E064A0" w:rsidP="00E064A0">
      <w:pPr>
        <w:rPr>
          <w:noProof/>
        </w:rPr>
      </w:pPr>
    </w:p>
    <w:p w:rsidR="004B62A4" w:rsidRDefault="004B62A4" w:rsidP="004B62A4">
      <w:pPr>
        <w:pStyle w:val="Heading2"/>
        <w:rPr>
          <w:noProof/>
        </w:rPr>
      </w:pPr>
      <w:r>
        <w:rPr>
          <w:noProof/>
        </w:rPr>
        <w:t>Module 2 – Student Timesheets</w:t>
      </w:r>
    </w:p>
    <w:p w:rsidR="004B62A4" w:rsidRDefault="004B62A4" w:rsidP="004B62A4">
      <w:pPr>
        <w:pStyle w:val="Heading3"/>
        <w:rPr>
          <w:noProof/>
        </w:rPr>
      </w:pPr>
      <w:r>
        <w:rPr>
          <w:noProof/>
        </w:rPr>
        <w:t>Usecase</w:t>
      </w:r>
      <w:r w:rsidR="005607C9">
        <w:rPr>
          <w:noProof/>
        </w:rPr>
        <w:t xml:space="preserve"> 8</w:t>
      </w:r>
      <w:r>
        <w:rPr>
          <w:noProof/>
        </w:rPr>
        <w:t xml:space="preserve"> – Submit Timehseets</w:t>
      </w:r>
    </w:p>
    <w:p w:rsidR="004B62A4" w:rsidRDefault="004B62A4" w:rsidP="004B62A4"/>
    <w:tbl>
      <w:tblPr>
        <w:tblW w:w="99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2145"/>
        <w:gridCol w:w="2505"/>
        <w:gridCol w:w="2288"/>
        <w:gridCol w:w="3020"/>
      </w:tblGrid>
      <w:tr w:rsidR="004B62A4" w:rsidTr="000C5774">
        <w:trPr>
          <w:trHeight w:val="691"/>
        </w:trPr>
        <w:tc>
          <w:tcPr>
            <w:tcW w:w="2145" w:type="dxa"/>
            <w:tcBorders>
              <w:top w:val="single" w:sz="12" w:space="0" w:color="auto"/>
              <w:left w:val="single" w:sz="12" w:space="0" w:color="auto"/>
              <w:bottom w:val="single" w:sz="6" w:space="0" w:color="auto"/>
              <w:right w:val="single" w:sz="6" w:space="0" w:color="auto"/>
            </w:tcBorders>
            <w:hideMark/>
          </w:tcPr>
          <w:p w:rsidR="004B62A4" w:rsidRDefault="004B62A4" w:rsidP="000C5774">
            <w:pPr>
              <w:jc w:val="right"/>
            </w:pPr>
            <w:r>
              <w:t>Use Case ID:</w:t>
            </w:r>
          </w:p>
        </w:tc>
        <w:tc>
          <w:tcPr>
            <w:tcW w:w="7813" w:type="dxa"/>
            <w:gridSpan w:val="3"/>
            <w:tcBorders>
              <w:top w:val="single" w:sz="12" w:space="0" w:color="auto"/>
              <w:left w:val="single" w:sz="6" w:space="0" w:color="auto"/>
              <w:bottom w:val="single" w:sz="6" w:space="0" w:color="auto"/>
              <w:right w:val="single" w:sz="12" w:space="0" w:color="auto"/>
            </w:tcBorders>
          </w:tcPr>
          <w:p w:rsidR="004B62A4" w:rsidRDefault="005607C9" w:rsidP="000C5774">
            <w:r>
              <w:t>8</w:t>
            </w:r>
          </w:p>
        </w:tc>
      </w:tr>
      <w:tr w:rsidR="004B62A4"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4B62A4" w:rsidRDefault="004B62A4" w:rsidP="000C5774">
            <w:pPr>
              <w:jc w:val="right"/>
            </w:pPr>
            <w:r>
              <w:t>Use Case Name:</w:t>
            </w:r>
          </w:p>
        </w:tc>
        <w:tc>
          <w:tcPr>
            <w:tcW w:w="7813" w:type="dxa"/>
            <w:gridSpan w:val="3"/>
            <w:tcBorders>
              <w:top w:val="single" w:sz="6" w:space="0" w:color="auto"/>
              <w:left w:val="single" w:sz="6" w:space="0" w:color="auto"/>
              <w:bottom w:val="single" w:sz="6" w:space="0" w:color="auto"/>
              <w:right w:val="single" w:sz="12" w:space="0" w:color="auto"/>
            </w:tcBorders>
          </w:tcPr>
          <w:p w:rsidR="004B62A4" w:rsidRDefault="004B62A4" w:rsidP="000C5774">
            <w:r>
              <w:t>Submit TimeSheet</w:t>
            </w:r>
          </w:p>
        </w:tc>
      </w:tr>
      <w:tr w:rsidR="00E67718" w:rsidTr="000C5774">
        <w:trPr>
          <w:trHeight w:val="691"/>
        </w:trPr>
        <w:tc>
          <w:tcPr>
            <w:tcW w:w="2145" w:type="dxa"/>
            <w:tcBorders>
              <w:top w:val="single" w:sz="6" w:space="0" w:color="auto"/>
              <w:left w:val="single" w:sz="12" w:space="0" w:color="auto"/>
              <w:bottom w:val="single" w:sz="6" w:space="0" w:color="auto"/>
              <w:right w:val="single" w:sz="6" w:space="0" w:color="auto"/>
            </w:tcBorders>
          </w:tcPr>
          <w:p w:rsidR="00E67718" w:rsidRDefault="00E67718" w:rsidP="00E67718">
            <w:pPr>
              <w:jc w:val="right"/>
            </w:pPr>
            <w:r>
              <w:t>Use Case Diagram Reference:</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Module 2 –Timesheet</w:t>
            </w:r>
          </w:p>
        </w:tc>
      </w:tr>
      <w:tr w:rsidR="00E67718" w:rsidTr="000C5774">
        <w:trPr>
          <w:trHeight w:val="651"/>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Date Created:</w:t>
            </w:r>
          </w:p>
        </w:tc>
        <w:tc>
          <w:tcPr>
            <w:tcW w:w="2505" w:type="dxa"/>
            <w:tcBorders>
              <w:top w:val="single" w:sz="6" w:space="0" w:color="auto"/>
              <w:left w:val="single" w:sz="6" w:space="0" w:color="auto"/>
              <w:bottom w:val="single" w:sz="6" w:space="0" w:color="auto"/>
              <w:right w:val="single" w:sz="6" w:space="0" w:color="auto"/>
            </w:tcBorders>
          </w:tcPr>
          <w:p w:rsidR="00E67718" w:rsidRDefault="00E67718" w:rsidP="00E67718">
            <w:r>
              <w:t>06/10/2014</w:t>
            </w:r>
          </w:p>
        </w:tc>
        <w:tc>
          <w:tcPr>
            <w:tcW w:w="2288" w:type="dxa"/>
            <w:tcBorders>
              <w:top w:val="single" w:sz="6" w:space="0" w:color="auto"/>
              <w:left w:val="single" w:sz="6" w:space="0" w:color="auto"/>
              <w:bottom w:val="single" w:sz="6" w:space="0" w:color="auto"/>
              <w:right w:val="single" w:sz="6" w:space="0" w:color="auto"/>
            </w:tcBorders>
          </w:tcPr>
          <w:p w:rsidR="00E67718" w:rsidRDefault="00E67718" w:rsidP="00E67718">
            <w:pPr>
              <w:jc w:val="right"/>
            </w:pPr>
            <w:r>
              <w:t>Date Last Updated:</w:t>
            </w:r>
          </w:p>
        </w:tc>
        <w:tc>
          <w:tcPr>
            <w:tcW w:w="3020" w:type="dxa"/>
            <w:tcBorders>
              <w:top w:val="single" w:sz="6" w:space="0" w:color="auto"/>
              <w:left w:val="single" w:sz="6" w:space="0" w:color="auto"/>
              <w:bottom w:val="single" w:sz="6" w:space="0" w:color="auto"/>
              <w:right w:val="single" w:sz="12" w:space="0" w:color="auto"/>
            </w:tcBorders>
          </w:tcPr>
          <w:p w:rsidR="00E67718" w:rsidRDefault="00E67718" w:rsidP="00E67718">
            <w:r>
              <w:t>06/11/2014</w:t>
            </w:r>
          </w:p>
        </w:tc>
      </w:tr>
      <w:tr w:rsidR="00E67718"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Trigger:</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User Invokes Submit Timesheet module.</w:t>
            </w:r>
          </w:p>
        </w:tc>
      </w:tr>
      <w:tr w:rsidR="00E67718" w:rsidTr="000C5774">
        <w:trPr>
          <w:trHeight w:val="691"/>
        </w:trPr>
        <w:tc>
          <w:tcPr>
            <w:tcW w:w="2145" w:type="dxa"/>
            <w:tcBorders>
              <w:top w:val="single" w:sz="6" w:space="0" w:color="auto"/>
              <w:left w:val="single" w:sz="12" w:space="0" w:color="auto"/>
              <w:bottom w:val="single" w:sz="6" w:space="0" w:color="auto"/>
              <w:right w:val="single" w:sz="6" w:space="0" w:color="auto"/>
            </w:tcBorders>
          </w:tcPr>
          <w:p w:rsidR="00E67718" w:rsidRDefault="00E67718" w:rsidP="00E67718">
            <w:pPr>
              <w:jc w:val="right"/>
            </w:pPr>
            <w:r>
              <w:t>Actors:</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Student Employee</w:t>
            </w:r>
          </w:p>
        </w:tc>
      </w:tr>
      <w:tr w:rsidR="00E67718"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lastRenderedPageBreak/>
              <w:t>Description:</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A user access TLM system via Web Browser and requests a timesheet to submit for a particular pay period. User can Save for later submission or submit it or Delete.</w:t>
            </w:r>
          </w:p>
        </w:tc>
      </w:tr>
      <w:tr w:rsidR="00E67718"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Preconditions:</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User is logged into TLM system</w:t>
            </w:r>
          </w:p>
        </w:tc>
      </w:tr>
      <w:tr w:rsidR="00E67718"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Post conditions:</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Based on User Actions the status of timesheet is changed to Saved, Deleted or Submitted.</w:t>
            </w:r>
          </w:p>
        </w:tc>
      </w:tr>
      <w:tr w:rsidR="00E67718"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Normal Flow:</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pPr>
              <w:pStyle w:val="ListParagraph"/>
              <w:numPr>
                <w:ilvl w:val="0"/>
                <w:numId w:val="49"/>
              </w:numPr>
            </w:pPr>
            <w:r>
              <w:t>User requests to submit timesheet.</w:t>
            </w:r>
          </w:p>
          <w:p w:rsidR="00E67718" w:rsidRDefault="00E67718" w:rsidP="00E67718">
            <w:pPr>
              <w:pStyle w:val="ListParagraph"/>
              <w:numPr>
                <w:ilvl w:val="0"/>
                <w:numId w:val="49"/>
              </w:numPr>
            </w:pPr>
            <w:r>
              <w:t>System displays all timesheets currently unsubmitted.</w:t>
            </w:r>
          </w:p>
          <w:p w:rsidR="00E67718" w:rsidRDefault="00E67718" w:rsidP="00E67718">
            <w:pPr>
              <w:pStyle w:val="ListParagraph"/>
              <w:numPr>
                <w:ilvl w:val="0"/>
                <w:numId w:val="49"/>
              </w:numPr>
            </w:pPr>
            <w:r>
              <w:t>User selects timesheet to be submitted or create new timesheet.</w:t>
            </w:r>
          </w:p>
          <w:p w:rsidR="00E67718" w:rsidRDefault="00E67718" w:rsidP="00E67718">
            <w:pPr>
              <w:pStyle w:val="ListParagraph"/>
              <w:numPr>
                <w:ilvl w:val="0"/>
                <w:numId w:val="49"/>
              </w:numPr>
            </w:pPr>
            <w:r>
              <w:t>User confirms or cancels timesheet submission. (Return to Step 2)</w:t>
            </w:r>
          </w:p>
          <w:p w:rsidR="00E67718" w:rsidRDefault="00E67718" w:rsidP="00E67718">
            <w:pPr>
              <w:pStyle w:val="ListParagraph"/>
              <w:numPr>
                <w:ilvl w:val="0"/>
                <w:numId w:val="49"/>
              </w:numPr>
            </w:pPr>
            <w:r>
              <w:t>Updates status for selected timesheet to status “submitted” or “Unsubmitted”.</w:t>
            </w:r>
          </w:p>
        </w:tc>
      </w:tr>
      <w:tr w:rsidR="00E67718"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Alternative Flows:</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pPr>
              <w:pStyle w:val="ListParagraph"/>
              <w:numPr>
                <w:ilvl w:val="0"/>
                <w:numId w:val="48"/>
              </w:numPr>
            </w:pPr>
            <w:r>
              <w:t xml:space="preserve">User selects multiple Timesheet to submit. </w:t>
            </w:r>
          </w:p>
          <w:p w:rsidR="00E67718" w:rsidRDefault="00E67718" w:rsidP="00E67718">
            <w:pPr>
              <w:pStyle w:val="ListParagraph"/>
              <w:numPr>
                <w:ilvl w:val="0"/>
                <w:numId w:val="48"/>
              </w:numPr>
            </w:pPr>
            <w:r>
              <w:t>Return to step 4.</w:t>
            </w:r>
          </w:p>
        </w:tc>
      </w:tr>
      <w:tr w:rsidR="00E67718"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Exceptions:</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pPr>
              <w:pStyle w:val="ListParagraph"/>
              <w:numPr>
                <w:ilvl w:val="0"/>
                <w:numId w:val="50"/>
              </w:numPr>
            </w:pPr>
            <w:r>
              <w:t>System informs user if there are no timesheets to be submit.</w:t>
            </w:r>
          </w:p>
          <w:p w:rsidR="00E67718" w:rsidRDefault="00E67718" w:rsidP="00E67718">
            <w:pPr>
              <w:pStyle w:val="ListParagraph"/>
              <w:numPr>
                <w:ilvl w:val="0"/>
                <w:numId w:val="50"/>
              </w:numPr>
            </w:pPr>
            <w:r>
              <w:t>System provides option to create new Timesheet.</w:t>
            </w:r>
          </w:p>
        </w:tc>
      </w:tr>
      <w:tr w:rsidR="00E67718" w:rsidTr="000C5774">
        <w:trPr>
          <w:trHeight w:val="651"/>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Includes:</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Create Timesheet, View Timesheet, Edit Timesheet</w:t>
            </w:r>
          </w:p>
        </w:tc>
      </w:tr>
      <w:tr w:rsidR="00E67718"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Priority:</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High</w:t>
            </w:r>
          </w:p>
        </w:tc>
      </w:tr>
    </w:tbl>
    <w:p w:rsidR="004B62A4" w:rsidRPr="004B62A4" w:rsidRDefault="004B62A4" w:rsidP="004B62A4"/>
    <w:p w:rsidR="00623DA9" w:rsidRDefault="00623DA9" w:rsidP="00623DA9">
      <w:pPr>
        <w:pStyle w:val="Heading3"/>
        <w:rPr>
          <w:noProof/>
        </w:rPr>
      </w:pPr>
      <w:r>
        <w:rPr>
          <w:noProof/>
        </w:rPr>
        <w:t xml:space="preserve">Usecase </w:t>
      </w:r>
      <w:r w:rsidR="005607C9">
        <w:rPr>
          <w:noProof/>
        </w:rPr>
        <w:t xml:space="preserve">9 </w:t>
      </w:r>
      <w:r>
        <w:rPr>
          <w:noProof/>
        </w:rPr>
        <w:t>– Create Timehseets</w:t>
      </w:r>
    </w:p>
    <w:p w:rsidR="00623DA9" w:rsidRDefault="00623DA9" w:rsidP="00623DA9"/>
    <w:tbl>
      <w:tblPr>
        <w:tblW w:w="99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2145"/>
        <w:gridCol w:w="2505"/>
        <w:gridCol w:w="2288"/>
        <w:gridCol w:w="3020"/>
      </w:tblGrid>
      <w:tr w:rsidR="00623DA9" w:rsidTr="000C5774">
        <w:trPr>
          <w:trHeight w:val="330"/>
        </w:trPr>
        <w:tc>
          <w:tcPr>
            <w:tcW w:w="2145" w:type="dxa"/>
            <w:tcBorders>
              <w:top w:val="single" w:sz="12" w:space="0" w:color="auto"/>
              <w:left w:val="single" w:sz="12" w:space="0" w:color="auto"/>
              <w:bottom w:val="single" w:sz="6" w:space="0" w:color="auto"/>
              <w:right w:val="single" w:sz="6" w:space="0" w:color="auto"/>
            </w:tcBorders>
            <w:hideMark/>
          </w:tcPr>
          <w:p w:rsidR="00623DA9" w:rsidRDefault="00623DA9" w:rsidP="000C5774">
            <w:pPr>
              <w:jc w:val="right"/>
            </w:pPr>
            <w:r>
              <w:t>Use Case ID:</w:t>
            </w:r>
          </w:p>
        </w:tc>
        <w:tc>
          <w:tcPr>
            <w:tcW w:w="7813" w:type="dxa"/>
            <w:gridSpan w:val="3"/>
            <w:tcBorders>
              <w:top w:val="single" w:sz="12" w:space="0" w:color="auto"/>
              <w:left w:val="single" w:sz="6" w:space="0" w:color="auto"/>
              <w:bottom w:val="single" w:sz="6" w:space="0" w:color="auto"/>
              <w:right w:val="single" w:sz="12" w:space="0" w:color="auto"/>
            </w:tcBorders>
          </w:tcPr>
          <w:p w:rsidR="00623DA9" w:rsidRDefault="005607C9" w:rsidP="000C5774">
            <w:r>
              <w:t>9</w:t>
            </w:r>
          </w:p>
        </w:tc>
      </w:tr>
      <w:tr w:rsidR="00623DA9" w:rsidTr="000C5774">
        <w:trPr>
          <w:trHeight w:val="345"/>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Use Case Name:</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0C5774">
            <w:r>
              <w:t>Create Timesheet</w:t>
            </w:r>
          </w:p>
        </w:tc>
      </w:tr>
      <w:tr w:rsidR="00E67718" w:rsidTr="000C5774">
        <w:trPr>
          <w:trHeight w:val="345"/>
        </w:trPr>
        <w:tc>
          <w:tcPr>
            <w:tcW w:w="2145" w:type="dxa"/>
            <w:tcBorders>
              <w:top w:val="single" w:sz="6" w:space="0" w:color="auto"/>
              <w:left w:val="single" w:sz="12" w:space="0" w:color="auto"/>
              <w:bottom w:val="single" w:sz="6" w:space="0" w:color="auto"/>
              <w:right w:val="single" w:sz="6" w:space="0" w:color="auto"/>
            </w:tcBorders>
          </w:tcPr>
          <w:p w:rsidR="00E67718" w:rsidRDefault="00E67718" w:rsidP="00E67718">
            <w:pPr>
              <w:jc w:val="right"/>
            </w:pPr>
            <w:r>
              <w:t>Use Case Diagram Reference:</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Module 2 –Timesheet</w:t>
            </w:r>
          </w:p>
        </w:tc>
      </w:tr>
      <w:tr w:rsidR="00E67718" w:rsidTr="000C5774">
        <w:trPr>
          <w:trHeight w:val="462"/>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Date Created:</w:t>
            </w:r>
          </w:p>
        </w:tc>
        <w:tc>
          <w:tcPr>
            <w:tcW w:w="2505" w:type="dxa"/>
            <w:tcBorders>
              <w:top w:val="single" w:sz="6" w:space="0" w:color="auto"/>
              <w:left w:val="single" w:sz="6" w:space="0" w:color="auto"/>
              <w:bottom w:val="single" w:sz="6" w:space="0" w:color="auto"/>
              <w:right w:val="single" w:sz="6" w:space="0" w:color="auto"/>
            </w:tcBorders>
          </w:tcPr>
          <w:p w:rsidR="00E67718" w:rsidRDefault="00E67718" w:rsidP="00E67718">
            <w:r>
              <w:t>06/10/2014</w:t>
            </w:r>
          </w:p>
        </w:tc>
        <w:tc>
          <w:tcPr>
            <w:tcW w:w="2288" w:type="dxa"/>
            <w:tcBorders>
              <w:top w:val="single" w:sz="6" w:space="0" w:color="auto"/>
              <w:left w:val="single" w:sz="6" w:space="0" w:color="auto"/>
              <w:bottom w:val="single" w:sz="6" w:space="0" w:color="auto"/>
              <w:right w:val="single" w:sz="6" w:space="0" w:color="auto"/>
            </w:tcBorders>
          </w:tcPr>
          <w:p w:rsidR="00E67718" w:rsidRDefault="00E67718" w:rsidP="00E67718">
            <w:pPr>
              <w:jc w:val="right"/>
            </w:pPr>
            <w:r>
              <w:t>Date Last Updated:</w:t>
            </w:r>
          </w:p>
        </w:tc>
        <w:tc>
          <w:tcPr>
            <w:tcW w:w="3020" w:type="dxa"/>
            <w:tcBorders>
              <w:top w:val="single" w:sz="6" w:space="0" w:color="auto"/>
              <w:left w:val="single" w:sz="6" w:space="0" w:color="auto"/>
              <w:bottom w:val="single" w:sz="6" w:space="0" w:color="auto"/>
              <w:right w:val="single" w:sz="12" w:space="0" w:color="auto"/>
            </w:tcBorders>
          </w:tcPr>
          <w:p w:rsidR="00E67718" w:rsidRDefault="00E67718" w:rsidP="00E67718">
            <w:r>
              <w:t>06/11/2014</w:t>
            </w:r>
          </w:p>
        </w:tc>
      </w:tr>
      <w:tr w:rsidR="00E67718" w:rsidTr="000C5774">
        <w:trPr>
          <w:trHeight w:val="435"/>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Trigger:</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User Invokes Create Timesheet.</w:t>
            </w:r>
          </w:p>
        </w:tc>
      </w:tr>
      <w:tr w:rsidR="00E67718" w:rsidTr="000C5774">
        <w:trPr>
          <w:trHeight w:val="300"/>
        </w:trPr>
        <w:tc>
          <w:tcPr>
            <w:tcW w:w="2145" w:type="dxa"/>
            <w:tcBorders>
              <w:top w:val="single" w:sz="6" w:space="0" w:color="auto"/>
              <w:left w:val="single" w:sz="12" w:space="0" w:color="auto"/>
              <w:bottom w:val="single" w:sz="6" w:space="0" w:color="auto"/>
              <w:right w:val="single" w:sz="6" w:space="0" w:color="auto"/>
            </w:tcBorders>
          </w:tcPr>
          <w:p w:rsidR="00E67718" w:rsidRDefault="00E67718" w:rsidP="00E67718">
            <w:pPr>
              <w:jc w:val="right"/>
            </w:pPr>
            <w:r>
              <w:t>Actors:</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Student Employee</w:t>
            </w:r>
          </w:p>
        </w:tc>
      </w:tr>
      <w:tr w:rsidR="00E67718" w:rsidTr="000C5774">
        <w:trPr>
          <w:trHeight w:val="345"/>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Description:</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A user access TLM system via Web Browser and requests create timesheet.</w:t>
            </w:r>
          </w:p>
        </w:tc>
      </w:tr>
      <w:tr w:rsidR="00E67718" w:rsidTr="000C5774">
        <w:trPr>
          <w:trHeight w:val="363"/>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Preconditions:</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User is logged into TLM system</w:t>
            </w:r>
          </w:p>
        </w:tc>
      </w:tr>
      <w:tr w:rsidR="00E67718" w:rsidTr="000C5774">
        <w:trPr>
          <w:trHeight w:val="327"/>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Post conditions:</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Based on User Action the status of timesheet is changed to Saved or Submitted.</w:t>
            </w:r>
          </w:p>
        </w:tc>
      </w:tr>
      <w:tr w:rsidR="00E67718"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Normal Flow:</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5607C9">
            <w:pPr>
              <w:pStyle w:val="ListParagraph"/>
              <w:numPr>
                <w:ilvl w:val="0"/>
                <w:numId w:val="63"/>
              </w:numPr>
            </w:pPr>
            <w:r>
              <w:t>User creates a new Time sheet</w:t>
            </w:r>
          </w:p>
          <w:p w:rsidR="00E67718" w:rsidRDefault="00E67718" w:rsidP="005607C9">
            <w:pPr>
              <w:pStyle w:val="ListParagraph"/>
              <w:numPr>
                <w:ilvl w:val="0"/>
                <w:numId w:val="63"/>
              </w:numPr>
            </w:pPr>
            <w:r>
              <w:t>User fills in the hours.</w:t>
            </w:r>
          </w:p>
          <w:p w:rsidR="00E67718" w:rsidRDefault="00E67718" w:rsidP="005607C9">
            <w:pPr>
              <w:pStyle w:val="ListParagraph"/>
              <w:numPr>
                <w:ilvl w:val="0"/>
                <w:numId w:val="63"/>
              </w:numPr>
            </w:pPr>
            <w:r>
              <w:t>User confirms or can save for later submission or cancels timesheet submission. (Return to Step 1)</w:t>
            </w:r>
          </w:p>
          <w:p w:rsidR="00E67718" w:rsidRDefault="00E67718" w:rsidP="005607C9">
            <w:pPr>
              <w:pStyle w:val="ListParagraph"/>
              <w:numPr>
                <w:ilvl w:val="0"/>
                <w:numId w:val="63"/>
              </w:numPr>
            </w:pPr>
            <w:r>
              <w:t>Updates timesheet to status “submitted” or “Unsubmitted”.</w:t>
            </w:r>
          </w:p>
        </w:tc>
      </w:tr>
      <w:tr w:rsidR="00E67718" w:rsidTr="000C5774">
        <w:trPr>
          <w:trHeight w:val="462"/>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Alternative Flows:</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5607C9" w:rsidP="005607C9">
            <w:pPr>
              <w:ind w:left="360"/>
            </w:pPr>
            <w:r>
              <w:t xml:space="preserve">1.    </w:t>
            </w:r>
            <w:r w:rsidR="00E67718">
              <w:t>If user deletes the timesheet.</w:t>
            </w:r>
          </w:p>
          <w:p w:rsidR="00E67718" w:rsidRDefault="005607C9" w:rsidP="005607C9">
            <w:pPr>
              <w:ind w:left="360"/>
            </w:pPr>
            <w:r>
              <w:t xml:space="preserve">2.   </w:t>
            </w:r>
            <w:r w:rsidR="00E67718">
              <w:t>Return to Create Timesheets.</w:t>
            </w:r>
          </w:p>
        </w:tc>
      </w:tr>
      <w:tr w:rsidR="00E67718"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lastRenderedPageBreak/>
              <w:t>Exceptions:</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5607C9">
            <w:pPr>
              <w:pStyle w:val="ListParagraph"/>
              <w:numPr>
                <w:ilvl w:val="0"/>
                <w:numId w:val="48"/>
              </w:numPr>
            </w:pPr>
            <w:r>
              <w:t>System informs user if he cancels Timesheet submission to save or delete.</w:t>
            </w:r>
          </w:p>
          <w:p w:rsidR="00E67718" w:rsidRDefault="00E67718" w:rsidP="005607C9">
            <w:pPr>
              <w:pStyle w:val="ListParagraph"/>
              <w:numPr>
                <w:ilvl w:val="0"/>
                <w:numId w:val="48"/>
              </w:numPr>
            </w:pPr>
            <w:r>
              <w:t>System return to Step 1.</w:t>
            </w:r>
          </w:p>
        </w:tc>
      </w:tr>
      <w:tr w:rsidR="00E67718" w:rsidTr="000C5774">
        <w:trPr>
          <w:trHeight w:val="651"/>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Includes:</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Submit Timesheet.</w:t>
            </w:r>
          </w:p>
        </w:tc>
      </w:tr>
      <w:tr w:rsidR="00E67718"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Priority:</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High</w:t>
            </w:r>
          </w:p>
        </w:tc>
      </w:tr>
      <w:tr w:rsidR="00E67718"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jc w:val="right"/>
            </w:pPr>
            <w:r>
              <w:t>Assumptions:</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 xml:space="preserve">User Job code and University Id generated automatically directly. </w:t>
            </w:r>
          </w:p>
        </w:tc>
      </w:tr>
    </w:tbl>
    <w:p w:rsidR="00623DA9" w:rsidRPr="00623DA9" w:rsidRDefault="00623DA9" w:rsidP="00623DA9"/>
    <w:p w:rsidR="004B62A4" w:rsidRDefault="004B62A4" w:rsidP="00E064A0">
      <w:pPr>
        <w:rPr>
          <w:noProof/>
        </w:rPr>
      </w:pPr>
    </w:p>
    <w:p w:rsidR="00623DA9" w:rsidRDefault="00623DA9" w:rsidP="00623DA9">
      <w:pPr>
        <w:pStyle w:val="Heading3"/>
        <w:rPr>
          <w:noProof/>
        </w:rPr>
      </w:pPr>
      <w:r>
        <w:rPr>
          <w:noProof/>
        </w:rPr>
        <w:t>Usecase</w:t>
      </w:r>
      <w:r w:rsidR="00B22105">
        <w:rPr>
          <w:noProof/>
        </w:rPr>
        <w:t xml:space="preserve"> 10</w:t>
      </w:r>
      <w:r>
        <w:rPr>
          <w:noProof/>
        </w:rPr>
        <w:t xml:space="preserve"> – Edit Timehseets</w:t>
      </w:r>
    </w:p>
    <w:p w:rsidR="00623DA9" w:rsidRDefault="00623DA9" w:rsidP="00623DA9"/>
    <w:tbl>
      <w:tblPr>
        <w:tblW w:w="99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2145"/>
        <w:gridCol w:w="2505"/>
        <w:gridCol w:w="2288"/>
        <w:gridCol w:w="3020"/>
      </w:tblGrid>
      <w:tr w:rsidR="00623DA9" w:rsidTr="000C5774">
        <w:trPr>
          <w:trHeight w:val="330"/>
        </w:trPr>
        <w:tc>
          <w:tcPr>
            <w:tcW w:w="2145" w:type="dxa"/>
            <w:tcBorders>
              <w:top w:val="single" w:sz="12" w:space="0" w:color="auto"/>
              <w:left w:val="single" w:sz="12" w:space="0" w:color="auto"/>
              <w:bottom w:val="single" w:sz="6" w:space="0" w:color="auto"/>
              <w:right w:val="single" w:sz="6" w:space="0" w:color="auto"/>
            </w:tcBorders>
            <w:hideMark/>
          </w:tcPr>
          <w:p w:rsidR="00623DA9" w:rsidRDefault="00623DA9" w:rsidP="000C5774">
            <w:pPr>
              <w:jc w:val="right"/>
            </w:pPr>
            <w:r>
              <w:t>Use Case ID:</w:t>
            </w:r>
          </w:p>
        </w:tc>
        <w:tc>
          <w:tcPr>
            <w:tcW w:w="7813" w:type="dxa"/>
            <w:gridSpan w:val="3"/>
            <w:tcBorders>
              <w:top w:val="single" w:sz="12" w:space="0" w:color="auto"/>
              <w:left w:val="single" w:sz="6" w:space="0" w:color="auto"/>
              <w:bottom w:val="single" w:sz="6" w:space="0" w:color="auto"/>
              <w:right w:val="single" w:sz="12" w:space="0" w:color="auto"/>
            </w:tcBorders>
          </w:tcPr>
          <w:p w:rsidR="00623DA9" w:rsidRDefault="00B22105" w:rsidP="000C5774">
            <w:r>
              <w:t>10</w:t>
            </w:r>
          </w:p>
        </w:tc>
      </w:tr>
      <w:tr w:rsidR="00623DA9" w:rsidTr="000C5774">
        <w:trPr>
          <w:trHeight w:val="345"/>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Use Case Name:</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0C5774">
            <w:r>
              <w:t>Edit  Timesheet</w:t>
            </w:r>
          </w:p>
          <w:p w:rsidR="00623DA9" w:rsidRDefault="00623DA9" w:rsidP="000C5774"/>
        </w:tc>
      </w:tr>
      <w:tr w:rsidR="00E67718" w:rsidTr="000C5774">
        <w:trPr>
          <w:trHeight w:val="345"/>
        </w:trPr>
        <w:tc>
          <w:tcPr>
            <w:tcW w:w="2145" w:type="dxa"/>
            <w:tcBorders>
              <w:top w:val="single" w:sz="6" w:space="0" w:color="auto"/>
              <w:left w:val="single" w:sz="12" w:space="0" w:color="auto"/>
              <w:bottom w:val="single" w:sz="6" w:space="0" w:color="auto"/>
              <w:right w:val="single" w:sz="6" w:space="0" w:color="auto"/>
            </w:tcBorders>
          </w:tcPr>
          <w:p w:rsidR="00E67718" w:rsidRDefault="00E67718" w:rsidP="00E67718">
            <w:pPr>
              <w:jc w:val="right"/>
            </w:pPr>
            <w:r>
              <w:t>Use Case Diagram Reference:</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Module 2 - Timesheet</w:t>
            </w:r>
          </w:p>
        </w:tc>
      </w:tr>
      <w:tr w:rsidR="00623DA9" w:rsidTr="000C5774">
        <w:trPr>
          <w:trHeight w:val="462"/>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Date Created:</w:t>
            </w:r>
          </w:p>
        </w:tc>
        <w:tc>
          <w:tcPr>
            <w:tcW w:w="2505" w:type="dxa"/>
            <w:tcBorders>
              <w:top w:val="single" w:sz="6" w:space="0" w:color="auto"/>
              <w:left w:val="single" w:sz="6" w:space="0" w:color="auto"/>
              <w:bottom w:val="single" w:sz="6" w:space="0" w:color="auto"/>
              <w:right w:val="single" w:sz="6" w:space="0" w:color="auto"/>
            </w:tcBorders>
          </w:tcPr>
          <w:p w:rsidR="00623DA9" w:rsidRDefault="00623DA9" w:rsidP="000C5774">
            <w:r>
              <w:t>06/10/2014</w:t>
            </w:r>
          </w:p>
        </w:tc>
        <w:tc>
          <w:tcPr>
            <w:tcW w:w="2288" w:type="dxa"/>
            <w:tcBorders>
              <w:top w:val="single" w:sz="6" w:space="0" w:color="auto"/>
              <w:left w:val="single" w:sz="6" w:space="0" w:color="auto"/>
              <w:bottom w:val="single" w:sz="6" w:space="0" w:color="auto"/>
              <w:right w:val="single" w:sz="6" w:space="0" w:color="auto"/>
            </w:tcBorders>
          </w:tcPr>
          <w:p w:rsidR="00623DA9" w:rsidRDefault="00623DA9" w:rsidP="000C5774">
            <w:pPr>
              <w:jc w:val="right"/>
            </w:pPr>
            <w:r>
              <w:t>Date Last Updated:</w:t>
            </w:r>
          </w:p>
        </w:tc>
        <w:tc>
          <w:tcPr>
            <w:tcW w:w="3020" w:type="dxa"/>
            <w:tcBorders>
              <w:top w:val="single" w:sz="6" w:space="0" w:color="auto"/>
              <w:left w:val="single" w:sz="6" w:space="0" w:color="auto"/>
              <w:bottom w:val="single" w:sz="6" w:space="0" w:color="auto"/>
              <w:right w:val="single" w:sz="12" w:space="0" w:color="auto"/>
            </w:tcBorders>
          </w:tcPr>
          <w:p w:rsidR="00623DA9" w:rsidRDefault="00623DA9" w:rsidP="000C5774">
            <w:r>
              <w:t>06/11/2014</w:t>
            </w:r>
          </w:p>
        </w:tc>
      </w:tr>
      <w:tr w:rsidR="00623DA9" w:rsidTr="000C5774">
        <w:trPr>
          <w:trHeight w:val="435"/>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Trigger:</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0C5774">
            <w:r>
              <w:t>User Invokes View Timesheet.</w:t>
            </w:r>
          </w:p>
        </w:tc>
      </w:tr>
      <w:tr w:rsidR="00623DA9" w:rsidTr="000C5774">
        <w:trPr>
          <w:trHeight w:val="300"/>
        </w:trPr>
        <w:tc>
          <w:tcPr>
            <w:tcW w:w="2145" w:type="dxa"/>
            <w:tcBorders>
              <w:top w:val="single" w:sz="6" w:space="0" w:color="auto"/>
              <w:left w:val="single" w:sz="12" w:space="0" w:color="auto"/>
              <w:bottom w:val="single" w:sz="6" w:space="0" w:color="auto"/>
              <w:right w:val="single" w:sz="6" w:space="0" w:color="auto"/>
            </w:tcBorders>
          </w:tcPr>
          <w:p w:rsidR="00623DA9" w:rsidRDefault="00623DA9" w:rsidP="000C5774">
            <w:pPr>
              <w:jc w:val="right"/>
            </w:pPr>
            <w:r>
              <w:t>Actors:</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0C5774">
            <w:r>
              <w:t>Student Employee</w:t>
            </w:r>
          </w:p>
          <w:p w:rsidR="00623DA9" w:rsidRDefault="00623DA9" w:rsidP="000C5774"/>
        </w:tc>
      </w:tr>
      <w:tr w:rsidR="00623DA9" w:rsidTr="000C5774">
        <w:trPr>
          <w:trHeight w:val="345"/>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Description:</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0C5774">
            <w:r>
              <w:t>A user access TLM system via Web Browser and requests View timesheet.</w:t>
            </w:r>
          </w:p>
          <w:p w:rsidR="00623DA9" w:rsidRDefault="00623DA9" w:rsidP="000C5774"/>
        </w:tc>
      </w:tr>
      <w:tr w:rsidR="00623DA9" w:rsidTr="000C5774">
        <w:trPr>
          <w:trHeight w:val="363"/>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Preconditions:</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0C5774">
            <w:r>
              <w:t>User is logged into TLM system</w:t>
            </w:r>
          </w:p>
          <w:p w:rsidR="00623DA9" w:rsidRDefault="00623DA9" w:rsidP="000C5774"/>
        </w:tc>
      </w:tr>
      <w:tr w:rsidR="00623DA9" w:rsidTr="000C5774">
        <w:trPr>
          <w:trHeight w:val="327"/>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Post conditions:</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0C5774">
            <w:r>
              <w:t>Based on User Action the information of timesheet is changed and status is changed to Saved or Submitted.</w:t>
            </w:r>
          </w:p>
          <w:p w:rsidR="00623DA9" w:rsidRDefault="00623DA9" w:rsidP="000C5774"/>
        </w:tc>
      </w:tr>
      <w:tr w:rsidR="00623DA9"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Normal Flow:</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623DA9">
            <w:pPr>
              <w:pStyle w:val="ListParagraph"/>
              <w:numPr>
                <w:ilvl w:val="0"/>
                <w:numId w:val="51"/>
              </w:numPr>
            </w:pPr>
            <w:r>
              <w:t>User invokes View timesheet.</w:t>
            </w:r>
          </w:p>
          <w:p w:rsidR="00623DA9" w:rsidRDefault="00623DA9" w:rsidP="00623DA9">
            <w:pPr>
              <w:pStyle w:val="ListParagraph"/>
              <w:numPr>
                <w:ilvl w:val="0"/>
                <w:numId w:val="51"/>
              </w:numPr>
            </w:pPr>
            <w:r>
              <w:t>User Selects Timesheet for a particular Week.</w:t>
            </w:r>
          </w:p>
          <w:p w:rsidR="00623DA9" w:rsidRDefault="00623DA9" w:rsidP="00623DA9">
            <w:pPr>
              <w:pStyle w:val="ListParagraph"/>
              <w:numPr>
                <w:ilvl w:val="0"/>
                <w:numId w:val="51"/>
              </w:numPr>
            </w:pPr>
            <w:r>
              <w:t>User updates information in Timesheet.</w:t>
            </w:r>
          </w:p>
          <w:p w:rsidR="00623DA9" w:rsidRDefault="00623DA9" w:rsidP="00623DA9">
            <w:pPr>
              <w:pStyle w:val="ListParagraph"/>
              <w:numPr>
                <w:ilvl w:val="0"/>
                <w:numId w:val="51"/>
              </w:numPr>
            </w:pPr>
            <w:r>
              <w:t>User confirms or cancels timesheet Changes. (Return to Step 1)</w:t>
            </w:r>
          </w:p>
          <w:p w:rsidR="00623DA9" w:rsidRDefault="00623DA9" w:rsidP="00623DA9">
            <w:pPr>
              <w:pStyle w:val="ListParagraph"/>
              <w:numPr>
                <w:ilvl w:val="0"/>
                <w:numId w:val="51"/>
              </w:numPr>
            </w:pPr>
            <w:r>
              <w:t>System confirms Timesheet updated and status to Saved.</w:t>
            </w:r>
          </w:p>
          <w:p w:rsidR="00623DA9" w:rsidRDefault="00623DA9" w:rsidP="000C5774"/>
        </w:tc>
      </w:tr>
      <w:tr w:rsidR="00623DA9"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Priority:</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0C5774">
            <w:r>
              <w:t>High</w:t>
            </w:r>
          </w:p>
        </w:tc>
      </w:tr>
    </w:tbl>
    <w:p w:rsidR="00623DA9" w:rsidRDefault="00623DA9" w:rsidP="00623DA9"/>
    <w:p w:rsidR="00623DA9" w:rsidRDefault="00623DA9" w:rsidP="00623DA9"/>
    <w:p w:rsidR="00623DA9" w:rsidRPr="00623DA9" w:rsidRDefault="00623DA9" w:rsidP="00623DA9"/>
    <w:p w:rsidR="00E67718" w:rsidRDefault="00E67718" w:rsidP="00623DA9">
      <w:pPr>
        <w:pStyle w:val="Heading3"/>
        <w:rPr>
          <w:noProof/>
        </w:rPr>
      </w:pPr>
    </w:p>
    <w:p w:rsidR="00E67718" w:rsidRDefault="00E67718" w:rsidP="00623DA9">
      <w:pPr>
        <w:pStyle w:val="Heading3"/>
        <w:rPr>
          <w:noProof/>
        </w:rPr>
      </w:pPr>
    </w:p>
    <w:p w:rsidR="00623DA9" w:rsidRDefault="00623DA9" w:rsidP="00623DA9">
      <w:pPr>
        <w:pStyle w:val="Heading3"/>
        <w:rPr>
          <w:noProof/>
        </w:rPr>
      </w:pPr>
      <w:r>
        <w:rPr>
          <w:noProof/>
        </w:rPr>
        <w:t xml:space="preserve">Usecase </w:t>
      </w:r>
      <w:r w:rsidR="000B30D2">
        <w:rPr>
          <w:noProof/>
        </w:rPr>
        <w:t>11</w:t>
      </w:r>
      <w:r>
        <w:rPr>
          <w:noProof/>
        </w:rPr>
        <w:t>– View Timehseets</w:t>
      </w:r>
    </w:p>
    <w:p w:rsidR="00623DA9" w:rsidRDefault="00623DA9" w:rsidP="00623DA9"/>
    <w:p w:rsidR="00E67718" w:rsidRDefault="00E67718" w:rsidP="00623DA9"/>
    <w:tbl>
      <w:tblPr>
        <w:tblW w:w="99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2145"/>
        <w:gridCol w:w="2506"/>
        <w:gridCol w:w="2288"/>
        <w:gridCol w:w="3021"/>
      </w:tblGrid>
      <w:tr w:rsidR="00623DA9" w:rsidTr="00E67718">
        <w:trPr>
          <w:trHeight w:val="330"/>
        </w:trPr>
        <w:tc>
          <w:tcPr>
            <w:tcW w:w="2145" w:type="dxa"/>
            <w:tcBorders>
              <w:top w:val="single" w:sz="12" w:space="0" w:color="auto"/>
              <w:left w:val="single" w:sz="12" w:space="0" w:color="auto"/>
              <w:bottom w:val="single" w:sz="6" w:space="0" w:color="auto"/>
              <w:right w:val="single" w:sz="6" w:space="0" w:color="auto"/>
            </w:tcBorders>
            <w:hideMark/>
          </w:tcPr>
          <w:p w:rsidR="00623DA9" w:rsidRDefault="00623DA9">
            <w:pPr>
              <w:spacing w:line="256" w:lineRule="auto"/>
              <w:jc w:val="right"/>
            </w:pPr>
            <w:r>
              <w:t>Use Case ID:</w:t>
            </w:r>
          </w:p>
        </w:tc>
        <w:tc>
          <w:tcPr>
            <w:tcW w:w="7815" w:type="dxa"/>
            <w:gridSpan w:val="3"/>
            <w:tcBorders>
              <w:top w:val="single" w:sz="12" w:space="0" w:color="auto"/>
              <w:left w:val="single" w:sz="6" w:space="0" w:color="auto"/>
              <w:bottom w:val="single" w:sz="6" w:space="0" w:color="auto"/>
              <w:right w:val="single" w:sz="12" w:space="0" w:color="auto"/>
            </w:tcBorders>
            <w:hideMark/>
          </w:tcPr>
          <w:p w:rsidR="00623DA9" w:rsidRDefault="000B30D2">
            <w:pPr>
              <w:spacing w:line="256" w:lineRule="auto"/>
            </w:pPr>
            <w:r>
              <w:t>11</w:t>
            </w:r>
          </w:p>
        </w:tc>
      </w:tr>
      <w:tr w:rsidR="00623DA9" w:rsidTr="00623DA9">
        <w:trPr>
          <w:trHeight w:val="345"/>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pPr>
              <w:spacing w:line="256" w:lineRule="auto"/>
              <w:jc w:val="right"/>
            </w:pPr>
            <w:r>
              <w:t>Use Case Name:</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pPr>
              <w:spacing w:line="256" w:lineRule="auto"/>
            </w:pPr>
            <w:r>
              <w:t>View Timesheet</w:t>
            </w:r>
          </w:p>
          <w:p w:rsidR="00623DA9" w:rsidRDefault="00623DA9">
            <w:pPr>
              <w:spacing w:line="256" w:lineRule="auto"/>
            </w:pPr>
          </w:p>
        </w:tc>
      </w:tr>
      <w:tr w:rsidR="00E67718" w:rsidTr="00623DA9">
        <w:trPr>
          <w:trHeight w:val="345"/>
        </w:trPr>
        <w:tc>
          <w:tcPr>
            <w:tcW w:w="2145" w:type="dxa"/>
            <w:tcBorders>
              <w:top w:val="single" w:sz="6" w:space="0" w:color="auto"/>
              <w:left w:val="single" w:sz="12" w:space="0" w:color="auto"/>
              <w:bottom w:val="single" w:sz="6" w:space="0" w:color="auto"/>
              <w:right w:val="single" w:sz="6" w:space="0" w:color="auto"/>
            </w:tcBorders>
          </w:tcPr>
          <w:p w:rsidR="00E67718" w:rsidRDefault="00E67718" w:rsidP="00E67718">
            <w:pPr>
              <w:jc w:val="right"/>
            </w:pPr>
            <w:r>
              <w:t>Use Case Diagram Reference:</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Module 2 - Timesheet</w:t>
            </w:r>
          </w:p>
        </w:tc>
      </w:tr>
      <w:tr w:rsidR="00E67718" w:rsidTr="00E67718">
        <w:trPr>
          <w:trHeight w:val="462"/>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spacing w:line="256" w:lineRule="auto"/>
              <w:jc w:val="right"/>
            </w:pPr>
            <w:r>
              <w:t>Date Created:</w:t>
            </w:r>
          </w:p>
        </w:tc>
        <w:tc>
          <w:tcPr>
            <w:tcW w:w="2506" w:type="dxa"/>
            <w:tcBorders>
              <w:top w:val="single" w:sz="6" w:space="0" w:color="auto"/>
              <w:left w:val="single" w:sz="6" w:space="0" w:color="auto"/>
              <w:bottom w:val="single" w:sz="6" w:space="0" w:color="auto"/>
              <w:right w:val="single" w:sz="6" w:space="0" w:color="auto"/>
            </w:tcBorders>
            <w:hideMark/>
          </w:tcPr>
          <w:p w:rsidR="00E67718" w:rsidRDefault="00E67718" w:rsidP="00E67718">
            <w:pPr>
              <w:spacing w:line="256" w:lineRule="auto"/>
            </w:pPr>
            <w:r>
              <w:t>06/10/2014</w:t>
            </w:r>
          </w:p>
        </w:tc>
        <w:tc>
          <w:tcPr>
            <w:tcW w:w="2288" w:type="dxa"/>
            <w:tcBorders>
              <w:top w:val="single" w:sz="6" w:space="0" w:color="auto"/>
              <w:left w:val="single" w:sz="6" w:space="0" w:color="auto"/>
              <w:bottom w:val="single" w:sz="6" w:space="0" w:color="auto"/>
              <w:right w:val="single" w:sz="6" w:space="0" w:color="auto"/>
            </w:tcBorders>
            <w:hideMark/>
          </w:tcPr>
          <w:p w:rsidR="00E67718" w:rsidRDefault="00E67718" w:rsidP="00E67718">
            <w:pPr>
              <w:spacing w:line="256" w:lineRule="auto"/>
              <w:jc w:val="right"/>
            </w:pPr>
            <w:r>
              <w:t>Date Last Updated:</w:t>
            </w:r>
          </w:p>
        </w:tc>
        <w:tc>
          <w:tcPr>
            <w:tcW w:w="3021" w:type="dxa"/>
            <w:tcBorders>
              <w:top w:val="single" w:sz="6" w:space="0" w:color="auto"/>
              <w:left w:val="single" w:sz="6" w:space="0" w:color="auto"/>
              <w:bottom w:val="single" w:sz="6" w:space="0" w:color="auto"/>
              <w:right w:val="single" w:sz="12" w:space="0" w:color="auto"/>
            </w:tcBorders>
            <w:hideMark/>
          </w:tcPr>
          <w:p w:rsidR="00E67718" w:rsidRDefault="00E67718" w:rsidP="00E67718">
            <w:pPr>
              <w:spacing w:line="256" w:lineRule="auto"/>
            </w:pPr>
            <w:r>
              <w:t>06/11/2014</w:t>
            </w:r>
          </w:p>
        </w:tc>
      </w:tr>
      <w:tr w:rsidR="00E67718" w:rsidTr="00E67718">
        <w:trPr>
          <w:trHeight w:val="435"/>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spacing w:line="256" w:lineRule="auto"/>
              <w:jc w:val="right"/>
            </w:pPr>
            <w:r>
              <w:t>Trigger:</w:t>
            </w:r>
          </w:p>
        </w:tc>
        <w:tc>
          <w:tcPr>
            <w:tcW w:w="7815" w:type="dxa"/>
            <w:gridSpan w:val="3"/>
            <w:tcBorders>
              <w:top w:val="single" w:sz="6" w:space="0" w:color="auto"/>
              <w:left w:val="single" w:sz="6" w:space="0" w:color="auto"/>
              <w:bottom w:val="single" w:sz="6" w:space="0" w:color="auto"/>
              <w:right w:val="single" w:sz="12" w:space="0" w:color="auto"/>
            </w:tcBorders>
            <w:hideMark/>
          </w:tcPr>
          <w:p w:rsidR="00E67718" w:rsidRDefault="00E67718" w:rsidP="00E67718">
            <w:pPr>
              <w:spacing w:line="256" w:lineRule="auto"/>
            </w:pPr>
            <w:r>
              <w:t>User Invokes View Timesheets.</w:t>
            </w:r>
          </w:p>
        </w:tc>
      </w:tr>
      <w:tr w:rsidR="00E67718" w:rsidTr="00E67718">
        <w:trPr>
          <w:trHeight w:val="300"/>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spacing w:line="256" w:lineRule="auto"/>
              <w:jc w:val="right"/>
            </w:pPr>
            <w:r>
              <w:t>Actors:</w:t>
            </w:r>
          </w:p>
        </w:tc>
        <w:tc>
          <w:tcPr>
            <w:tcW w:w="7815" w:type="dxa"/>
            <w:gridSpan w:val="3"/>
            <w:tcBorders>
              <w:top w:val="single" w:sz="6" w:space="0" w:color="auto"/>
              <w:left w:val="single" w:sz="6" w:space="0" w:color="auto"/>
              <w:bottom w:val="single" w:sz="6" w:space="0" w:color="auto"/>
              <w:right w:val="single" w:sz="12" w:space="0" w:color="auto"/>
            </w:tcBorders>
          </w:tcPr>
          <w:p w:rsidR="00E67718" w:rsidRDefault="00E67718" w:rsidP="00E67718">
            <w:pPr>
              <w:spacing w:line="256" w:lineRule="auto"/>
            </w:pPr>
            <w:r>
              <w:t>Student Employee</w:t>
            </w:r>
          </w:p>
          <w:p w:rsidR="00E67718" w:rsidRDefault="00E67718" w:rsidP="00E67718">
            <w:pPr>
              <w:spacing w:line="256" w:lineRule="auto"/>
            </w:pPr>
          </w:p>
        </w:tc>
      </w:tr>
      <w:tr w:rsidR="00E67718" w:rsidTr="00E67718">
        <w:trPr>
          <w:trHeight w:val="345"/>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spacing w:line="256" w:lineRule="auto"/>
              <w:jc w:val="right"/>
            </w:pPr>
            <w:r>
              <w:t>Description:</w:t>
            </w:r>
          </w:p>
        </w:tc>
        <w:tc>
          <w:tcPr>
            <w:tcW w:w="7815" w:type="dxa"/>
            <w:gridSpan w:val="3"/>
            <w:tcBorders>
              <w:top w:val="single" w:sz="6" w:space="0" w:color="auto"/>
              <w:left w:val="single" w:sz="6" w:space="0" w:color="auto"/>
              <w:bottom w:val="single" w:sz="6" w:space="0" w:color="auto"/>
              <w:right w:val="single" w:sz="12" w:space="0" w:color="auto"/>
            </w:tcBorders>
          </w:tcPr>
          <w:p w:rsidR="00E67718" w:rsidRDefault="00E67718" w:rsidP="00E67718">
            <w:pPr>
              <w:spacing w:line="256" w:lineRule="auto"/>
            </w:pPr>
            <w:r>
              <w:t>A user access TLM system via Web Browser and requests view timesheet.</w:t>
            </w:r>
          </w:p>
          <w:p w:rsidR="00E67718" w:rsidRDefault="00E67718" w:rsidP="00E67718">
            <w:pPr>
              <w:spacing w:line="256" w:lineRule="auto"/>
            </w:pPr>
          </w:p>
        </w:tc>
      </w:tr>
      <w:tr w:rsidR="00E67718" w:rsidTr="00E67718">
        <w:trPr>
          <w:trHeight w:val="363"/>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spacing w:line="256" w:lineRule="auto"/>
              <w:jc w:val="right"/>
            </w:pPr>
            <w:r>
              <w:t>Preconditions:</w:t>
            </w:r>
          </w:p>
        </w:tc>
        <w:tc>
          <w:tcPr>
            <w:tcW w:w="7815" w:type="dxa"/>
            <w:gridSpan w:val="3"/>
            <w:tcBorders>
              <w:top w:val="single" w:sz="6" w:space="0" w:color="auto"/>
              <w:left w:val="single" w:sz="6" w:space="0" w:color="auto"/>
              <w:bottom w:val="single" w:sz="6" w:space="0" w:color="auto"/>
              <w:right w:val="single" w:sz="12" w:space="0" w:color="auto"/>
            </w:tcBorders>
          </w:tcPr>
          <w:p w:rsidR="00E67718" w:rsidRDefault="00E67718" w:rsidP="00E67718">
            <w:pPr>
              <w:spacing w:line="256" w:lineRule="auto"/>
            </w:pPr>
            <w:r>
              <w:t>User is logged into TLM system. User has atleast one day loged Timesheet time.</w:t>
            </w:r>
          </w:p>
          <w:p w:rsidR="00E67718" w:rsidRDefault="00E67718" w:rsidP="00E67718">
            <w:pPr>
              <w:spacing w:line="256" w:lineRule="auto"/>
            </w:pPr>
          </w:p>
        </w:tc>
      </w:tr>
      <w:tr w:rsidR="00E67718" w:rsidTr="00E67718">
        <w:trPr>
          <w:trHeight w:val="327"/>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spacing w:line="256" w:lineRule="auto"/>
              <w:jc w:val="right"/>
            </w:pPr>
            <w:r>
              <w:t>Post conditions:</w:t>
            </w:r>
          </w:p>
        </w:tc>
        <w:tc>
          <w:tcPr>
            <w:tcW w:w="7815" w:type="dxa"/>
            <w:gridSpan w:val="3"/>
            <w:tcBorders>
              <w:top w:val="single" w:sz="6" w:space="0" w:color="auto"/>
              <w:left w:val="single" w:sz="6" w:space="0" w:color="auto"/>
              <w:bottom w:val="single" w:sz="6" w:space="0" w:color="auto"/>
              <w:right w:val="single" w:sz="12" w:space="0" w:color="auto"/>
            </w:tcBorders>
          </w:tcPr>
          <w:p w:rsidR="00E67718" w:rsidRDefault="00E67718" w:rsidP="00E67718">
            <w:pPr>
              <w:spacing w:line="256" w:lineRule="auto"/>
            </w:pPr>
            <w:r>
              <w:t>User has been displayed selected timesheet information.</w:t>
            </w:r>
          </w:p>
          <w:p w:rsidR="00E67718" w:rsidRDefault="00E67718" w:rsidP="00E67718">
            <w:pPr>
              <w:spacing w:line="256" w:lineRule="auto"/>
            </w:pPr>
          </w:p>
        </w:tc>
      </w:tr>
      <w:tr w:rsidR="00E67718" w:rsidTr="00E67718">
        <w:trPr>
          <w:trHeight w:val="525"/>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spacing w:line="256" w:lineRule="auto"/>
              <w:jc w:val="right"/>
            </w:pPr>
            <w:r>
              <w:t>Normal Flow:</w:t>
            </w:r>
          </w:p>
        </w:tc>
        <w:tc>
          <w:tcPr>
            <w:tcW w:w="7815" w:type="dxa"/>
            <w:gridSpan w:val="3"/>
            <w:tcBorders>
              <w:top w:val="single" w:sz="6" w:space="0" w:color="auto"/>
              <w:left w:val="single" w:sz="6" w:space="0" w:color="auto"/>
              <w:bottom w:val="single" w:sz="6" w:space="0" w:color="auto"/>
              <w:right w:val="single" w:sz="12" w:space="0" w:color="auto"/>
            </w:tcBorders>
          </w:tcPr>
          <w:p w:rsidR="00E67718" w:rsidRDefault="00E67718" w:rsidP="00E67718">
            <w:pPr>
              <w:numPr>
                <w:ilvl w:val="0"/>
                <w:numId w:val="52"/>
              </w:numPr>
              <w:spacing w:line="256" w:lineRule="auto"/>
            </w:pPr>
            <w:r>
              <w:t>User requests to view timesheet for particular week.</w:t>
            </w:r>
          </w:p>
          <w:p w:rsidR="00E67718" w:rsidRDefault="00E67718" w:rsidP="00E67718">
            <w:pPr>
              <w:pStyle w:val="ListParagraph"/>
              <w:numPr>
                <w:ilvl w:val="0"/>
                <w:numId w:val="52"/>
              </w:numPr>
              <w:spacing w:line="256" w:lineRule="auto"/>
            </w:pPr>
            <w:r>
              <w:t>System displays timesheet for selected week with total hours and Timesheet status of Approved, Unsubmitted or Rejected.</w:t>
            </w:r>
          </w:p>
          <w:p w:rsidR="00E67718" w:rsidRDefault="00E67718" w:rsidP="00E67718">
            <w:pPr>
              <w:pStyle w:val="ListParagraph"/>
              <w:numPr>
                <w:ilvl w:val="0"/>
                <w:numId w:val="52"/>
              </w:numPr>
              <w:spacing w:line="256" w:lineRule="auto"/>
            </w:pPr>
          </w:p>
        </w:tc>
      </w:tr>
      <w:tr w:rsidR="00E67718" w:rsidTr="00E67718">
        <w:trPr>
          <w:trHeight w:val="462"/>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spacing w:line="256" w:lineRule="auto"/>
              <w:jc w:val="right"/>
            </w:pPr>
            <w:r>
              <w:t>Alternative Flows:</w:t>
            </w:r>
          </w:p>
        </w:tc>
        <w:tc>
          <w:tcPr>
            <w:tcW w:w="7815" w:type="dxa"/>
            <w:gridSpan w:val="3"/>
            <w:tcBorders>
              <w:top w:val="single" w:sz="6" w:space="0" w:color="auto"/>
              <w:left w:val="single" w:sz="6" w:space="0" w:color="auto"/>
              <w:bottom w:val="single" w:sz="6" w:space="0" w:color="auto"/>
              <w:right w:val="single" w:sz="12" w:space="0" w:color="auto"/>
            </w:tcBorders>
            <w:hideMark/>
          </w:tcPr>
          <w:p w:rsidR="00E67718" w:rsidRDefault="00E67718" w:rsidP="00E67718">
            <w:pPr>
              <w:spacing w:line="256" w:lineRule="auto"/>
            </w:pPr>
            <w:r>
              <w:t>None</w:t>
            </w:r>
          </w:p>
        </w:tc>
      </w:tr>
      <w:tr w:rsidR="00E67718" w:rsidTr="00E67718">
        <w:trPr>
          <w:trHeight w:val="768"/>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spacing w:line="256" w:lineRule="auto"/>
              <w:jc w:val="right"/>
            </w:pPr>
            <w:r>
              <w:t>Exceptions:</w:t>
            </w:r>
          </w:p>
        </w:tc>
        <w:tc>
          <w:tcPr>
            <w:tcW w:w="7815" w:type="dxa"/>
            <w:gridSpan w:val="3"/>
            <w:tcBorders>
              <w:top w:val="single" w:sz="6" w:space="0" w:color="auto"/>
              <w:left w:val="single" w:sz="6" w:space="0" w:color="auto"/>
              <w:bottom w:val="single" w:sz="6" w:space="0" w:color="auto"/>
              <w:right w:val="single" w:sz="12" w:space="0" w:color="auto"/>
            </w:tcBorders>
          </w:tcPr>
          <w:p w:rsidR="00E67718" w:rsidRDefault="00E67718" w:rsidP="00E67718">
            <w:pPr>
              <w:pStyle w:val="ListParagraph"/>
              <w:numPr>
                <w:ilvl w:val="0"/>
                <w:numId w:val="53"/>
              </w:numPr>
              <w:spacing w:line="256" w:lineRule="auto"/>
            </w:pPr>
            <w:r>
              <w:t>User Selects Invalid Week.</w:t>
            </w:r>
          </w:p>
          <w:p w:rsidR="00E67718" w:rsidRDefault="00E67718" w:rsidP="00E67718">
            <w:pPr>
              <w:pStyle w:val="ListParagraph"/>
              <w:numPr>
                <w:ilvl w:val="0"/>
                <w:numId w:val="53"/>
              </w:numPr>
              <w:spacing w:line="256" w:lineRule="auto"/>
            </w:pPr>
            <w:r>
              <w:t>System informs User that there is no Time Sheet associated with selected week.</w:t>
            </w:r>
          </w:p>
          <w:p w:rsidR="00E67718" w:rsidRDefault="00E67718" w:rsidP="00E67718">
            <w:pPr>
              <w:spacing w:line="256" w:lineRule="auto"/>
            </w:pPr>
          </w:p>
        </w:tc>
      </w:tr>
      <w:tr w:rsidR="00E67718" w:rsidTr="00E67718">
        <w:trPr>
          <w:trHeight w:val="390"/>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spacing w:line="256" w:lineRule="auto"/>
              <w:jc w:val="right"/>
            </w:pPr>
            <w:r>
              <w:t>Includes:</w:t>
            </w:r>
          </w:p>
        </w:tc>
        <w:tc>
          <w:tcPr>
            <w:tcW w:w="7815" w:type="dxa"/>
            <w:gridSpan w:val="3"/>
            <w:tcBorders>
              <w:top w:val="single" w:sz="6" w:space="0" w:color="auto"/>
              <w:left w:val="single" w:sz="6" w:space="0" w:color="auto"/>
              <w:bottom w:val="single" w:sz="6" w:space="0" w:color="auto"/>
              <w:right w:val="single" w:sz="12" w:space="0" w:color="auto"/>
            </w:tcBorders>
            <w:hideMark/>
          </w:tcPr>
          <w:p w:rsidR="00E67718" w:rsidRDefault="00E67718" w:rsidP="00E67718">
            <w:pPr>
              <w:spacing w:line="256" w:lineRule="auto"/>
            </w:pPr>
            <w:r>
              <w:t>Submit Timesheet</w:t>
            </w:r>
          </w:p>
        </w:tc>
      </w:tr>
      <w:tr w:rsidR="00E67718" w:rsidTr="00E67718">
        <w:trPr>
          <w:trHeight w:val="345"/>
        </w:trPr>
        <w:tc>
          <w:tcPr>
            <w:tcW w:w="2145" w:type="dxa"/>
            <w:tcBorders>
              <w:top w:val="single" w:sz="6" w:space="0" w:color="auto"/>
              <w:left w:val="single" w:sz="12" w:space="0" w:color="auto"/>
              <w:bottom w:val="single" w:sz="6" w:space="0" w:color="auto"/>
              <w:right w:val="single" w:sz="6" w:space="0" w:color="auto"/>
            </w:tcBorders>
            <w:hideMark/>
          </w:tcPr>
          <w:p w:rsidR="00E67718" w:rsidRDefault="00E67718" w:rsidP="00E67718">
            <w:pPr>
              <w:spacing w:line="256" w:lineRule="auto"/>
              <w:jc w:val="right"/>
            </w:pPr>
            <w:r>
              <w:t>Priority:</w:t>
            </w:r>
          </w:p>
        </w:tc>
        <w:tc>
          <w:tcPr>
            <w:tcW w:w="7815" w:type="dxa"/>
            <w:gridSpan w:val="3"/>
            <w:tcBorders>
              <w:top w:val="single" w:sz="6" w:space="0" w:color="auto"/>
              <w:left w:val="single" w:sz="6" w:space="0" w:color="auto"/>
              <w:bottom w:val="single" w:sz="6" w:space="0" w:color="auto"/>
              <w:right w:val="single" w:sz="12" w:space="0" w:color="auto"/>
            </w:tcBorders>
          </w:tcPr>
          <w:p w:rsidR="00E67718" w:rsidRDefault="00E67718" w:rsidP="00E67718">
            <w:pPr>
              <w:spacing w:line="256" w:lineRule="auto"/>
            </w:pPr>
            <w:r>
              <w:t>High</w:t>
            </w:r>
          </w:p>
          <w:p w:rsidR="00E67718" w:rsidRDefault="00E67718" w:rsidP="00E67718">
            <w:pPr>
              <w:spacing w:line="256" w:lineRule="auto"/>
            </w:pPr>
          </w:p>
        </w:tc>
      </w:tr>
    </w:tbl>
    <w:p w:rsidR="00623DA9" w:rsidRDefault="00623DA9" w:rsidP="00623DA9"/>
    <w:p w:rsidR="00623DA9" w:rsidRPr="00623DA9" w:rsidRDefault="00623DA9" w:rsidP="00623DA9"/>
    <w:p w:rsidR="00623DA9" w:rsidRDefault="00623DA9" w:rsidP="00623DA9">
      <w:pPr>
        <w:pStyle w:val="Heading3"/>
        <w:rPr>
          <w:noProof/>
        </w:rPr>
      </w:pPr>
      <w:r>
        <w:rPr>
          <w:noProof/>
        </w:rPr>
        <w:t>Usecase</w:t>
      </w:r>
      <w:r w:rsidR="00707F21">
        <w:rPr>
          <w:noProof/>
        </w:rPr>
        <w:t xml:space="preserve"> 12</w:t>
      </w:r>
      <w:r>
        <w:rPr>
          <w:noProof/>
        </w:rPr>
        <w:t xml:space="preserve"> – Delete Timehseets</w:t>
      </w:r>
    </w:p>
    <w:p w:rsidR="00623DA9" w:rsidRDefault="00623DA9" w:rsidP="00623DA9"/>
    <w:tbl>
      <w:tblPr>
        <w:tblW w:w="99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2145"/>
        <w:gridCol w:w="2505"/>
        <w:gridCol w:w="2288"/>
        <w:gridCol w:w="3020"/>
      </w:tblGrid>
      <w:tr w:rsidR="00623DA9" w:rsidTr="000C5774">
        <w:trPr>
          <w:trHeight w:val="330"/>
        </w:trPr>
        <w:tc>
          <w:tcPr>
            <w:tcW w:w="2145" w:type="dxa"/>
            <w:tcBorders>
              <w:top w:val="single" w:sz="12" w:space="0" w:color="auto"/>
              <w:left w:val="single" w:sz="12" w:space="0" w:color="auto"/>
              <w:bottom w:val="single" w:sz="6" w:space="0" w:color="auto"/>
              <w:right w:val="single" w:sz="6" w:space="0" w:color="auto"/>
            </w:tcBorders>
            <w:hideMark/>
          </w:tcPr>
          <w:p w:rsidR="00623DA9" w:rsidRDefault="00623DA9" w:rsidP="000C5774">
            <w:pPr>
              <w:jc w:val="right"/>
            </w:pPr>
            <w:r>
              <w:t>Use Case ID:</w:t>
            </w:r>
          </w:p>
        </w:tc>
        <w:tc>
          <w:tcPr>
            <w:tcW w:w="7813" w:type="dxa"/>
            <w:gridSpan w:val="3"/>
            <w:tcBorders>
              <w:top w:val="single" w:sz="12" w:space="0" w:color="auto"/>
              <w:left w:val="single" w:sz="6" w:space="0" w:color="auto"/>
              <w:bottom w:val="single" w:sz="6" w:space="0" w:color="auto"/>
              <w:right w:val="single" w:sz="12" w:space="0" w:color="auto"/>
            </w:tcBorders>
          </w:tcPr>
          <w:p w:rsidR="00623DA9" w:rsidRDefault="00707F21" w:rsidP="000C5774">
            <w:r>
              <w:t>1</w:t>
            </w:r>
            <w:r w:rsidR="00623DA9">
              <w:t>2</w:t>
            </w:r>
          </w:p>
        </w:tc>
      </w:tr>
      <w:tr w:rsidR="00623DA9" w:rsidTr="000C5774">
        <w:trPr>
          <w:trHeight w:val="345"/>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Use Case Name:</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0C5774">
            <w:r>
              <w:t>Delete Timesheet</w:t>
            </w:r>
          </w:p>
          <w:p w:rsidR="00623DA9" w:rsidRDefault="00623DA9" w:rsidP="000C5774"/>
        </w:tc>
      </w:tr>
      <w:tr w:rsidR="00E67718" w:rsidTr="000C5774">
        <w:trPr>
          <w:trHeight w:val="345"/>
        </w:trPr>
        <w:tc>
          <w:tcPr>
            <w:tcW w:w="2145" w:type="dxa"/>
            <w:tcBorders>
              <w:top w:val="single" w:sz="6" w:space="0" w:color="auto"/>
              <w:left w:val="single" w:sz="12" w:space="0" w:color="auto"/>
              <w:bottom w:val="single" w:sz="6" w:space="0" w:color="auto"/>
              <w:right w:val="single" w:sz="6" w:space="0" w:color="auto"/>
            </w:tcBorders>
          </w:tcPr>
          <w:p w:rsidR="00E67718" w:rsidRDefault="00E67718" w:rsidP="00E67718">
            <w:pPr>
              <w:jc w:val="right"/>
            </w:pPr>
            <w:r>
              <w:t>Use Case Diagram Reference:</w:t>
            </w:r>
          </w:p>
        </w:tc>
        <w:tc>
          <w:tcPr>
            <w:tcW w:w="7813" w:type="dxa"/>
            <w:gridSpan w:val="3"/>
            <w:tcBorders>
              <w:top w:val="single" w:sz="6" w:space="0" w:color="auto"/>
              <w:left w:val="single" w:sz="6" w:space="0" w:color="auto"/>
              <w:bottom w:val="single" w:sz="6" w:space="0" w:color="auto"/>
              <w:right w:val="single" w:sz="12" w:space="0" w:color="auto"/>
            </w:tcBorders>
          </w:tcPr>
          <w:p w:rsidR="00E67718" w:rsidRDefault="00E67718" w:rsidP="00E67718">
            <w:r>
              <w:t>Module 2 -Timesheet</w:t>
            </w:r>
          </w:p>
        </w:tc>
      </w:tr>
      <w:tr w:rsidR="00623DA9" w:rsidTr="000C5774">
        <w:trPr>
          <w:trHeight w:val="462"/>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lastRenderedPageBreak/>
              <w:t>Date Created:</w:t>
            </w:r>
          </w:p>
        </w:tc>
        <w:tc>
          <w:tcPr>
            <w:tcW w:w="2505" w:type="dxa"/>
            <w:tcBorders>
              <w:top w:val="single" w:sz="6" w:space="0" w:color="auto"/>
              <w:left w:val="single" w:sz="6" w:space="0" w:color="auto"/>
              <w:bottom w:val="single" w:sz="6" w:space="0" w:color="auto"/>
              <w:right w:val="single" w:sz="6" w:space="0" w:color="auto"/>
            </w:tcBorders>
          </w:tcPr>
          <w:p w:rsidR="00623DA9" w:rsidRDefault="00623DA9" w:rsidP="000C5774">
            <w:r>
              <w:t>06/10/2014</w:t>
            </w:r>
          </w:p>
        </w:tc>
        <w:tc>
          <w:tcPr>
            <w:tcW w:w="2288" w:type="dxa"/>
            <w:tcBorders>
              <w:top w:val="single" w:sz="6" w:space="0" w:color="auto"/>
              <w:left w:val="single" w:sz="6" w:space="0" w:color="auto"/>
              <w:bottom w:val="single" w:sz="6" w:space="0" w:color="auto"/>
              <w:right w:val="single" w:sz="6" w:space="0" w:color="auto"/>
            </w:tcBorders>
          </w:tcPr>
          <w:p w:rsidR="00623DA9" w:rsidRDefault="00623DA9" w:rsidP="000C5774">
            <w:pPr>
              <w:jc w:val="right"/>
            </w:pPr>
            <w:r>
              <w:t>Date Last Updated:</w:t>
            </w:r>
          </w:p>
        </w:tc>
        <w:tc>
          <w:tcPr>
            <w:tcW w:w="3020" w:type="dxa"/>
            <w:tcBorders>
              <w:top w:val="single" w:sz="6" w:space="0" w:color="auto"/>
              <w:left w:val="single" w:sz="6" w:space="0" w:color="auto"/>
              <w:bottom w:val="single" w:sz="6" w:space="0" w:color="auto"/>
              <w:right w:val="single" w:sz="12" w:space="0" w:color="auto"/>
            </w:tcBorders>
          </w:tcPr>
          <w:p w:rsidR="00623DA9" w:rsidRDefault="00623DA9" w:rsidP="000C5774">
            <w:r>
              <w:t>06/11/2014</w:t>
            </w:r>
          </w:p>
        </w:tc>
      </w:tr>
      <w:tr w:rsidR="00623DA9" w:rsidTr="000C5774">
        <w:trPr>
          <w:trHeight w:val="435"/>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Trigger:</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0C5774">
            <w:r>
              <w:t>User Invokes View Timesheet.</w:t>
            </w:r>
          </w:p>
        </w:tc>
      </w:tr>
      <w:tr w:rsidR="00623DA9" w:rsidTr="000C5774">
        <w:trPr>
          <w:trHeight w:val="300"/>
        </w:trPr>
        <w:tc>
          <w:tcPr>
            <w:tcW w:w="2145" w:type="dxa"/>
            <w:tcBorders>
              <w:top w:val="single" w:sz="6" w:space="0" w:color="auto"/>
              <w:left w:val="single" w:sz="12" w:space="0" w:color="auto"/>
              <w:bottom w:val="single" w:sz="6" w:space="0" w:color="auto"/>
              <w:right w:val="single" w:sz="6" w:space="0" w:color="auto"/>
            </w:tcBorders>
          </w:tcPr>
          <w:p w:rsidR="00623DA9" w:rsidRDefault="00623DA9" w:rsidP="000C5774">
            <w:pPr>
              <w:jc w:val="right"/>
            </w:pPr>
            <w:r>
              <w:t>Actors:</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0C5774">
            <w:r>
              <w:t>Student Employee</w:t>
            </w:r>
          </w:p>
          <w:p w:rsidR="00623DA9" w:rsidRDefault="00623DA9" w:rsidP="000C5774"/>
        </w:tc>
      </w:tr>
      <w:tr w:rsidR="00623DA9" w:rsidTr="000C5774">
        <w:trPr>
          <w:trHeight w:val="345"/>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Description:</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0C5774">
            <w:r>
              <w:t>A user access TLM system via Web Browser and requests View timesheet.</w:t>
            </w:r>
          </w:p>
          <w:p w:rsidR="00623DA9" w:rsidRDefault="00623DA9" w:rsidP="000C5774"/>
        </w:tc>
      </w:tr>
      <w:tr w:rsidR="00623DA9" w:rsidTr="000C5774">
        <w:trPr>
          <w:trHeight w:val="363"/>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Preconditions:</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0C5774">
            <w:r>
              <w:t>User is logged into TLM system.</w:t>
            </w:r>
          </w:p>
          <w:p w:rsidR="00623DA9" w:rsidRDefault="00623DA9" w:rsidP="000C5774"/>
        </w:tc>
      </w:tr>
      <w:tr w:rsidR="00623DA9" w:rsidTr="000C5774">
        <w:trPr>
          <w:trHeight w:val="327"/>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Post conditions:</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0C5774">
            <w:r>
              <w:t>Based on User Action the information of timesheet is deleted.</w:t>
            </w:r>
          </w:p>
          <w:p w:rsidR="00623DA9" w:rsidRDefault="00623DA9" w:rsidP="000C5774"/>
        </w:tc>
      </w:tr>
      <w:tr w:rsidR="00623DA9"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Normal Flow:</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707F21">
            <w:pPr>
              <w:pStyle w:val="ListParagraph"/>
              <w:numPr>
                <w:ilvl w:val="0"/>
                <w:numId w:val="65"/>
              </w:numPr>
            </w:pPr>
            <w:r>
              <w:t>User requests View Time sheet for a specific Week.</w:t>
            </w:r>
          </w:p>
          <w:p w:rsidR="00623DA9" w:rsidRDefault="00623DA9" w:rsidP="00707F21">
            <w:pPr>
              <w:pStyle w:val="ListParagraph"/>
              <w:numPr>
                <w:ilvl w:val="0"/>
                <w:numId w:val="65"/>
              </w:numPr>
            </w:pPr>
            <w:r>
              <w:t>System Displays all Saved/Submitted Timesheet.</w:t>
            </w:r>
          </w:p>
          <w:p w:rsidR="00623DA9" w:rsidRDefault="00623DA9" w:rsidP="00707F21">
            <w:pPr>
              <w:pStyle w:val="ListParagraph"/>
              <w:numPr>
                <w:ilvl w:val="0"/>
                <w:numId w:val="65"/>
              </w:numPr>
            </w:pPr>
            <w:r>
              <w:t>User requests to delete specific Timesheet.</w:t>
            </w:r>
          </w:p>
          <w:p w:rsidR="00623DA9" w:rsidRDefault="00623DA9" w:rsidP="00707F21">
            <w:pPr>
              <w:pStyle w:val="ListParagraph"/>
              <w:numPr>
                <w:ilvl w:val="0"/>
                <w:numId w:val="65"/>
              </w:numPr>
            </w:pPr>
            <w:r>
              <w:t>User confirms or cancels timesheet deletion. (Return to Step 1)</w:t>
            </w:r>
          </w:p>
          <w:p w:rsidR="00623DA9" w:rsidRDefault="00623DA9" w:rsidP="00707F21">
            <w:pPr>
              <w:pStyle w:val="ListParagraph"/>
              <w:numPr>
                <w:ilvl w:val="0"/>
                <w:numId w:val="65"/>
              </w:numPr>
            </w:pPr>
            <w:r>
              <w:t>System deletes Timesheet.</w:t>
            </w:r>
          </w:p>
          <w:p w:rsidR="00623DA9" w:rsidRDefault="00623DA9" w:rsidP="000C5774">
            <w:pPr>
              <w:pStyle w:val="ListParagraph"/>
            </w:pPr>
          </w:p>
        </w:tc>
      </w:tr>
      <w:tr w:rsidR="00623DA9" w:rsidTr="000C5774">
        <w:trPr>
          <w:trHeight w:val="462"/>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Alternative Flows:</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707F21">
            <w:pPr>
              <w:pStyle w:val="ListParagraph"/>
              <w:numPr>
                <w:ilvl w:val="0"/>
                <w:numId w:val="66"/>
              </w:numPr>
            </w:pPr>
            <w:r>
              <w:t>If user Selects multiple timesheet.</w:t>
            </w:r>
          </w:p>
          <w:p w:rsidR="00623DA9" w:rsidRDefault="00623DA9" w:rsidP="00707F21">
            <w:pPr>
              <w:pStyle w:val="ListParagraph"/>
              <w:numPr>
                <w:ilvl w:val="0"/>
                <w:numId w:val="66"/>
              </w:numPr>
            </w:pPr>
            <w:r>
              <w:t>Return to Step 4.</w:t>
            </w:r>
          </w:p>
          <w:p w:rsidR="00623DA9" w:rsidRDefault="00623DA9" w:rsidP="000C5774">
            <w:pPr>
              <w:pStyle w:val="ListParagraph"/>
            </w:pPr>
          </w:p>
        </w:tc>
      </w:tr>
      <w:tr w:rsidR="00623DA9" w:rsidTr="000C5774">
        <w:trPr>
          <w:trHeight w:val="462"/>
        </w:trPr>
        <w:tc>
          <w:tcPr>
            <w:tcW w:w="2145" w:type="dxa"/>
            <w:tcBorders>
              <w:top w:val="single" w:sz="6" w:space="0" w:color="auto"/>
              <w:left w:val="single" w:sz="12" w:space="0" w:color="auto"/>
              <w:bottom w:val="single" w:sz="6" w:space="0" w:color="auto"/>
              <w:right w:val="single" w:sz="6" w:space="0" w:color="auto"/>
            </w:tcBorders>
          </w:tcPr>
          <w:p w:rsidR="00623DA9" w:rsidRDefault="00623DA9" w:rsidP="000C5774">
            <w:pPr>
              <w:jc w:val="right"/>
            </w:pPr>
            <w:r>
              <w:t>Exceptions</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623DA9">
            <w:pPr>
              <w:pStyle w:val="ListParagraph"/>
              <w:numPr>
                <w:ilvl w:val="0"/>
                <w:numId w:val="54"/>
              </w:numPr>
            </w:pPr>
            <w:r>
              <w:t>User selects the timesheet to delete which is approved.</w:t>
            </w:r>
          </w:p>
          <w:p w:rsidR="00623DA9" w:rsidRDefault="00623DA9" w:rsidP="00623DA9">
            <w:pPr>
              <w:pStyle w:val="ListParagraph"/>
              <w:numPr>
                <w:ilvl w:val="0"/>
                <w:numId w:val="54"/>
              </w:numPr>
            </w:pPr>
            <w:r>
              <w:t>System prompts user Approve Timesheet cannot be deleted.</w:t>
            </w:r>
          </w:p>
          <w:p w:rsidR="00623DA9" w:rsidRDefault="00623DA9" w:rsidP="00623DA9">
            <w:pPr>
              <w:pStyle w:val="ListParagraph"/>
              <w:numPr>
                <w:ilvl w:val="0"/>
                <w:numId w:val="54"/>
              </w:numPr>
            </w:pPr>
            <w:r>
              <w:t>System terminates the use case.</w:t>
            </w:r>
          </w:p>
          <w:p w:rsidR="00623DA9" w:rsidRDefault="00623DA9" w:rsidP="000C5774">
            <w:pPr>
              <w:pStyle w:val="ListParagraph"/>
            </w:pPr>
          </w:p>
        </w:tc>
      </w:tr>
      <w:tr w:rsidR="00623DA9" w:rsidTr="000C5774">
        <w:trPr>
          <w:trHeight w:val="691"/>
        </w:trPr>
        <w:tc>
          <w:tcPr>
            <w:tcW w:w="2145" w:type="dxa"/>
            <w:tcBorders>
              <w:top w:val="single" w:sz="6" w:space="0" w:color="auto"/>
              <w:left w:val="single" w:sz="12" w:space="0" w:color="auto"/>
              <w:bottom w:val="single" w:sz="6" w:space="0" w:color="auto"/>
              <w:right w:val="single" w:sz="6" w:space="0" w:color="auto"/>
            </w:tcBorders>
            <w:hideMark/>
          </w:tcPr>
          <w:p w:rsidR="00623DA9" w:rsidRDefault="00623DA9" w:rsidP="000C5774">
            <w:pPr>
              <w:jc w:val="right"/>
            </w:pPr>
            <w:r>
              <w:t>Priority:</w:t>
            </w:r>
          </w:p>
        </w:tc>
        <w:tc>
          <w:tcPr>
            <w:tcW w:w="7813" w:type="dxa"/>
            <w:gridSpan w:val="3"/>
            <w:tcBorders>
              <w:top w:val="single" w:sz="6" w:space="0" w:color="auto"/>
              <w:left w:val="single" w:sz="6" w:space="0" w:color="auto"/>
              <w:bottom w:val="single" w:sz="6" w:space="0" w:color="auto"/>
              <w:right w:val="single" w:sz="12" w:space="0" w:color="auto"/>
            </w:tcBorders>
          </w:tcPr>
          <w:p w:rsidR="00623DA9" w:rsidRDefault="00623DA9" w:rsidP="000C5774">
            <w:r>
              <w:t>High</w:t>
            </w:r>
          </w:p>
        </w:tc>
      </w:tr>
    </w:tbl>
    <w:p w:rsidR="00623DA9" w:rsidRDefault="00623DA9" w:rsidP="00623DA9"/>
    <w:p w:rsidR="000C5774" w:rsidRDefault="000C5774" w:rsidP="000C5774">
      <w:pPr>
        <w:pStyle w:val="Heading2"/>
        <w:rPr>
          <w:noProof/>
        </w:rPr>
      </w:pPr>
      <w:r>
        <w:rPr>
          <w:noProof/>
        </w:rPr>
        <w:t>Module 4 – Leave Request</w:t>
      </w:r>
    </w:p>
    <w:p w:rsidR="000C5774" w:rsidRDefault="000C5774" w:rsidP="000C5774">
      <w:pPr>
        <w:pStyle w:val="Heading3"/>
        <w:rPr>
          <w:noProof/>
        </w:rPr>
      </w:pPr>
      <w:r>
        <w:rPr>
          <w:noProof/>
        </w:rPr>
        <w:t>Usecase</w:t>
      </w:r>
      <w:r w:rsidR="006C0998">
        <w:rPr>
          <w:noProof/>
        </w:rPr>
        <w:t xml:space="preserve"> 13</w:t>
      </w:r>
      <w:r>
        <w:rPr>
          <w:noProof/>
        </w:rPr>
        <w:t xml:space="preserve"> – Request New Leave</w:t>
      </w:r>
    </w:p>
    <w:p w:rsidR="000C5774" w:rsidRDefault="000C5774" w:rsidP="000C5774"/>
    <w:tbl>
      <w:tblPr>
        <w:tblW w:w="0" w:type="auto"/>
        <w:tblInd w:w="25" w:type="dxa"/>
        <w:tblLayout w:type="fixed"/>
        <w:tblCellMar>
          <w:left w:w="0" w:type="dxa"/>
          <w:right w:w="0" w:type="dxa"/>
        </w:tblCellMar>
        <w:tblLook w:val="0000"/>
      </w:tblPr>
      <w:tblGrid>
        <w:gridCol w:w="2068"/>
        <w:gridCol w:w="2073"/>
        <w:gridCol w:w="2822"/>
        <w:gridCol w:w="2305"/>
        <w:gridCol w:w="79"/>
      </w:tblGrid>
      <w:tr w:rsidR="000C5774" w:rsidTr="000C5774">
        <w:trPr>
          <w:trHeight w:val="738"/>
        </w:trPr>
        <w:tc>
          <w:tcPr>
            <w:tcW w:w="2068" w:type="dxa"/>
            <w:tcBorders>
              <w:top w:val="single" w:sz="8" w:space="0" w:color="000000"/>
              <w:left w:val="single" w:sz="8" w:space="0" w:color="000000"/>
              <w:bottom w:val="single" w:sz="4" w:space="0" w:color="000000"/>
            </w:tcBorders>
            <w:shd w:val="clear" w:color="auto" w:fill="auto"/>
          </w:tcPr>
          <w:p w:rsidR="000C5774" w:rsidRDefault="000C5774" w:rsidP="000C5774">
            <w:pPr>
              <w:jc w:val="right"/>
            </w:pPr>
            <w:r>
              <w:rPr>
                <w:b/>
                <w:bCs/>
              </w:rPr>
              <w:t xml:space="preserve">Use Case ID:  </w:t>
            </w:r>
          </w:p>
        </w:tc>
        <w:tc>
          <w:tcPr>
            <w:tcW w:w="7200" w:type="dxa"/>
            <w:gridSpan w:val="3"/>
            <w:tcBorders>
              <w:top w:val="single" w:sz="8" w:space="0" w:color="000000"/>
              <w:left w:val="single" w:sz="4" w:space="0" w:color="000000"/>
              <w:bottom w:val="single" w:sz="4" w:space="0" w:color="000000"/>
            </w:tcBorders>
            <w:shd w:val="clear" w:color="auto" w:fill="auto"/>
          </w:tcPr>
          <w:p w:rsidR="000C5774" w:rsidRDefault="000C5774" w:rsidP="000C5774">
            <w:r>
              <w:t>1</w:t>
            </w:r>
            <w:r w:rsidR="006C0998">
              <w:t>3</w:t>
            </w:r>
          </w:p>
        </w:tc>
        <w:tc>
          <w:tcPr>
            <w:tcW w:w="79" w:type="dxa"/>
            <w:tcBorders>
              <w:left w:val="single" w:sz="8" w:space="0" w:color="000000"/>
            </w:tcBorders>
            <w:shd w:val="clear" w:color="auto" w:fill="auto"/>
          </w:tcPr>
          <w:p w:rsidR="000C5774" w:rsidRDefault="000C5774" w:rsidP="000C5774">
            <w:pPr>
              <w:snapToGrid w:val="0"/>
            </w:pPr>
          </w:p>
        </w:tc>
      </w:tr>
      <w:tr w:rsidR="000C5774" w:rsidTr="000C5774">
        <w:trPr>
          <w:trHeight w:val="738"/>
        </w:trPr>
        <w:tc>
          <w:tcPr>
            <w:tcW w:w="2068"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 xml:space="preserve">Use Case Name:  </w:t>
            </w:r>
          </w:p>
        </w:tc>
        <w:tc>
          <w:tcPr>
            <w:tcW w:w="7200" w:type="dxa"/>
            <w:gridSpan w:val="3"/>
            <w:tcBorders>
              <w:top w:val="single" w:sz="4" w:space="0" w:color="000000"/>
              <w:left w:val="single" w:sz="4" w:space="0" w:color="000000"/>
              <w:bottom w:val="single" w:sz="4" w:space="0" w:color="000000"/>
            </w:tcBorders>
            <w:shd w:val="clear" w:color="auto" w:fill="auto"/>
          </w:tcPr>
          <w:p w:rsidR="000C5774" w:rsidRDefault="000C5774" w:rsidP="000C5774">
            <w:pPr>
              <w:tabs>
                <w:tab w:val="left" w:pos="9300"/>
              </w:tabs>
            </w:pPr>
            <w:r>
              <w:t>Request New Leave</w:t>
            </w:r>
          </w:p>
        </w:tc>
        <w:tc>
          <w:tcPr>
            <w:tcW w:w="79" w:type="dxa"/>
            <w:tcBorders>
              <w:left w:val="single" w:sz="8" w:space="0" w:color="000000"/>
            </w:tcBorders>
            <w:shd w:val="clear" w:color="auto" w:fill="auto"/>
          </w:tcPr>
          <w:p w:rsidR="000C5774" w:rsidRDefault="000C5774" w:rsidP="000C5774">
            <w:pPr>
              <w:snapToGrid w:val="0"/>
            </w:pPr>
          </w:p>
        </w:tc>
      </w:tr>
      <w:tr w:rsidR="000C5774" w:rsidTr="000C5774">
        <w:tblPrEx>
          <w:tblCellMar>
            <w:left w:w="108" w:type="dxa"/>
            <w:right w:w="108" w:type="dxa"/>
          </w:tblCellMar>
        </w:tblPrEx>
        <w:trPr>
          <w:trHeight w:val="533"/>
        </w:trPr>
        <w:tc>
          <w:tcPr>
            <w:tcW w:w="2068"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Date Created:</w:t>
            </w:r>
          </w:p>
        </w:tc>
        <w:tc>
          <w:tcPr>
            <w:tcW w:w="2073" w:type="dxa"/>
            <w:tcBorders>
              <w:top w:val="single" w:sz="4" w:space="0" w:color="000000"/>
              <w:left w:val="single" w:sz="4" w:space="0" w:color="000000"/>
              <w:bottom w:val="single" w:sz="4" w:space="0" w:color="000000"/>
            </w:tcBorders>
            <w:shd w:val="clear" w:color="auto" w:fill="auto"/>
          </w:tcPr>
          <w:p w:rsidR="000C5774" w:rsidRDefault="000C5774" w:rsidP="000C5774">
            <w:r>
              <w:t>06/11/14</w:t>
            </w:r>
          </w:p>
        </w:tc>
        <w:tc>
          <w:tcPr>
            <w:tcW w:w="2822" w:type="dxa"/>
            <w:tcBorders>
              <w:top w:val="single" w:sz="4" w:space="0" w:color="000000"/>
              <w:left w:val="single" w:sz="4" w:space="0" w:color="000000"/>
              <w:bottom w:val="single" w:sz="4" w:space="0" w:color="000000"/>
            </w:tcBorders>
            <w:shd w:val="clear" w:color="auto" w:fill="auto"/>
          </w:tcPr>
          <w:p w:rsidR="000C5774" w:rsidRDefault="000C5774" w:rsidP="000C5774">
            <w:pPr>
              <w:jc w:val="center"/>
            </w:pPr>
            <w:r>
              <w:t>Date Last Updated</w:t>
            </w:r>
          </w:p>
        </w:tc>
        <w:tc>
          <w:tcPr>
            <w:tcW w:w="2384" w:type="dxa"/>
            <w:gridSpan w:val="2"/>
            <w:tcBorders>
              <w:top w:val="single" w:sz="4" w:space="0" w:color="000000"/>
              <w:left w:val="single" w:sz="4" w:space="0" w:color="000000"/>
              <w:bottom w:val="single" w:sz="4" w:space="0" w:color="000000"/>
              <w:right w:val="single" w:sz="8" w:space="0" w:color="000000"/>
            </w:tcBorders>
            <w:shd w:val="clear" w:color="auto" w:fill="auto"/>
          </w:tcPr>
          <w:p w:rsidR="000C5774" w:rsidRDefault="000C5774" w:rsidP="000C5774">
            <w:r>
              <w:t>N/A</w:t>
            </w:r>
          </w:p>
        </w:tc>
      </w:tr>
      <w:tr w:rsidR="000C5774" w:rsidTr="000C5774">
        <w:trPr>
          <w:trHeight w:val="738"/>
        </w:trPr>
        <w:tc>
          <w:tcPr>
            <w:tcW w:w="2068"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 xml:space="preserve">Actors:  </w:t>
            </w:r>
          </w:p>
        </w:tc>
        <w:tc>
          <w:tcPr>
            <w:tcW w:w="7200" w:type="dxa"/>
            <w:gridSpan w:val="3"/>
            <w:tcBorders>
              <w:top w:val="single" w:sz="4" w:space="0" w:color="000000"/>
              <w:left w:val="single" w:sz="4" w:space="0" w:color="000000"/>
              <w:bottom w:val="single" w:sz="4" w:space="0" w:color="000000"/>
            </w:tcBorders>
            <w:shd w:val="clear" w:color="auto" w:fill="auto"/>
          </w:tcPr>
          <w:p w:rsidR="000C5774" w:rsidRDefault="00EF762D" w:rsidP="00EF762D">
            <w:r>
              <w:t xml:space="preserve"> Student Workers</w:t>
            </w:r>
          </w:p>
        </w:tc>
        <w:tc>
          <w:tcPr>
            <w:tcW w:w="79" w:type="dxa"/>
            <w:tcBorders>
              <w:left w:val="single" w:sz="8" w:space="0" w:color="000000"/>
            </w:tcBorders>
            <w:shd w:val="clear" w:color="auto" w:fill="auto"/>
          </w:tcPr>
          <w:p w:rsidR="000C5774" w:rsidRDefault="000C5774" w:rsidP="000C5774">
            <w:pPr>
              <w:snapToGrid w:val="0"/>
            </w:pPr>
          </w:p>
        </w:tc>
      </w:tr>
      <w:tr w:rsidR="000C5774" w:rsidTr="000C5774">
        <w:trPr>
          <w:trHeight w:val="738"/>
        </w:trPr>
        <w:tc>
          <w:tcPr>
            <w:tcW w:w="2068"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 xml:space="preserve">Description:  </w:t>
            </w:r>
          </w:p>
        </w:tc>
        <w:tc>
          <w:tcPr>
            <w:tcW w:w="7200" w:type="dxa"/>
            <w:gridSpan w:val="3"/>
            <w:tcBorders>
              <w:top w:val="single" w:sz="4" w:space="0" w:color="000000"/>
              <w:left w:val="single" w:sz="4" w:space="0" w:color="000000"/>
              <w:bottom w:val="single" w:sz="4" w:space="0" w:color="000000"/>
            </w:tcBorders>
            <w:shd w:val="clear" w:color="auto" w:fill="auto"/>
          </w:tcPr>
          <w:p w:rsidR="000C5774" w:rsidRDefault="000C5774" w:rsidP="000C5774">
            <w:r>
              <w:t>Student Workers use this feature to raise a leave request to their manager. They can apply a single day leave or multiple days leave by selecting the from and to dates in the calender displayed below and have to specify the reason behind the leave. And the request will be then sent to the manager for  approval after submitting it.</w:t>
            </w:r>
          </w:p>
        </w:tc>
        <w:tc>
          <w:tcPr>
            <w:tcW w:w="79" w:type="dxa"/>
            <w:tcBorders>
              <w:left w:val="single" w:sz="8" w:space="0" w:color="000000"/>
            </w:tcBorders>
            <w:shd w:val="clear" w:color="auto" w:fill="auto"/>
          </w:tcPr>
          <w:p w:rsidR="000C5774" w:rsidRDefault="000C5774" w:rsidP="000C5774">
            <w:pPr>
              <w:snapToGrid w:val="0"/>
            </w:pPr>
          </w:p>
        </w:tc>
      </w:tr>
      <w:tr w:rsidR="000C5774" w:rsidTr="000C5774">
        <w:trPr>
          <w:trHeight w:val="738"/>
        </w:trPr>
        <w:tc>
          <w:tcPr>
            <w:tcW w:w="2068"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lastRenderedPageBreak/>
              <w:t xml:space="preserve">Preconditions:  </w:t>
            </w:r>
          </w:p>
        </w:tc>
        <w:tc>
          <w:tcPr>
            <w:tcW w:w="7200" w:type="dxa"/>
            <w:gridSpan w:val="3"/>
            <w:tcBorders>
              <w:top w:val="single" w:sz="4" w:space="0" w:color="000000"/>
              <w:left w:val="single" w:sz="4" w:space="0" w:color="000000"/>
              <w:bottom w:val="single" w:sz="4" w:space="0" w:color="000000"/>
            </w:tcBorders>
            <w:shd w:val="clear" w:color="auto" w:fill="auto"/>
          </w:tcPr>
          <w:p w:rsidR="000C5774" w:rsidRDefault="000C5774" w:rsidP="000C5774">
            <w:pPr>
              <w:numPr>
                <w:ilvl w:val="0"/>
                <w:numId w:val="55"/>
              </w:numPr>
              <w:suppressAutoHyphens/>
              <w:spacing w:line="100" w:lineRule="atLeast"/>
            </w:pPr>
            <w:r>
              <w:t>The student must be a student worker.</w:t>
            </w:r>
          </w:p>
          <w:p w:rsidR="000C5774" w:rsidRDefault="000C5774" w:rsidP="000C5774">
            <w:pPr>
              <w:numPr>
                <w:ilvl w:val="0"/>
                <w:numId w:val="55"/>
              </w:numPr>
              <w:suppressAutoHyphens/>
              <w:spacing w:line="100" w:lineRule="atLeast"/>
            </w:pPr>
            <w:r>
              <w:t xml:space="preserve">The student should log-in successfully by providing the user name and password.. </w:t>
            </w:r>
          </w:p>
          <w:p w:rsidR="000C5774" w:rsidRDefault="000C5774" w:rsidP="000C5774"/>
        </w:tc>
        <w:tc>
          <w:tcPr>
            <w:tcW w:w="79" w:type="dxa"/>
            <w:tcBorders>
              <w:left w:val="single" w:sz="8" w:space="0" w:color="000000"/>
            </w:tcBorders>
            <w:shd w:val="clear" w:color="auto" w:fill="auto"/>
          </w:tcPr>
          <w:p w:rsidR="000C5774" w:rsidRDefault="000C5774" w:rsidP="000C5774">
            <w:pPr>
              <w:snapToGrid w:val="0"/>
            </w:pPr>
          </w:p>
        </w:tc>
      </w:tr>
      <w:tr w:rsidR="000C5774" w:rsidTr="000C5774">
        <w:trPr>
          <w:trHeight w:val="738"/>
        </w:trPr>
        <w:tc>
          <w:tcPr>
            <w:tcW w:w="2068"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 xml:space="preserve">Post conditions:  </w:t>
            </w:r>
          </w:p>
        </w:tc>
        <w:tc>
          <w:tcPr>
            <w:tcW w:w="7200" w:type="dxa"/>
            <w:gridSpan w:val="3"/>
            <w:tcBorders>
              <w:top w:val="single" w:sz="4" w:space="0" w:color="000000"/>
              <w:left w:val="single" w:sz="4" w:space="0" w:color="000000"/>
              <w:bottom w:val="single" w:sz="4" w:space="0" w:color="000000"/>
            </w:tcBorders>
            <w:shd w:val="clear" w:color="auto" w:fill="auto"/>
          </w:tcPr>
          <w:p w:rsidR="000C5774" w:rsidRDefault="000C5774" w:rsidP="000C5774">
            <w:pPr>
              <w:numPr>
                <w:ilvl w:val="0"/>
                <w:numId w:val="56"/>
              </w:numPr>
              <w:suppressAutoHyphens/>
              <w:spacing w:line="100" w:lineRule="atLeast"/>
            </w:pPr>
            <w:r>
              <w:t>After filling the leave request page, it must be submitted without any fail so that it is sent for manager's approval.</w:t>
            </w:r>
          </w:p>
          <w:p w:rsidR="000C5774" w:rsidRDefault="000C5774" w:rsidP="000C5774">
            <w:pPr>
              <w:numPr>
                <w:ilvl w:val="0"/>
                <w:numId w:val="56"/>
              </w:numPr>
              <w:suppressAutoHyphens/>
              <w:spacing w:line="100" w:lineRule="atLeast"/>
            </w:pPr>
            <w:r>
              <w:t>The request can also be saved by opting the save option and later  submitted for sending it to the manager for approval.</w:t>
            </w:r>
          </w:p>
        </w:tc>
        <w:tc>
          <w:tcPr>
            <w:tcW w:w="79" w:type="dxa"/>
            <w:tcBorders>
              <w:left w:val="single" w:sz="8" w:space="0" w:color="000000"/>
            </w:tcBorders>
            <w:shd w:val="clear" w:color="auto" w:fill="auto"/>
          </w:tcPr>
          <w:p w:rsidR="000C5774" w:rsidRDefault="000C5774" w:rsidP="000C5774">
            <w:pPr>
              <w:snapToGrid w:val="0"/>
            </w:pPr>
          </w:p>
        </w:tc>
      </w:tr>
      <w:tr w:rsidR="000C5774" w:rsidTr="000C5774">
        <w:trPr>
          <w:trHeight w:val="738"/>
        </w:trPr>
        <w:tc>
          <w:tcPr>
            <w:tcW w:w="2068"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 xml:space="preserve">Normal Flow:  </w:t>
            </w:r>
          </w:p>
        </w:tc>
        <w:tc>
          <w:tcPr>
            <w:tcW w:w="7200" w:type="dxa"/>
            <w:gridSpan w:val="3"/>
            <w:tcBorders>
              <w:top w:val="single" w:sz="4" w:space="0" w:color="000000"/>
              <w:left w:val="single" w:sz="4" w:space="0" w:color="000000"/>
              <w:bottom w:val="single" w:sz="4" w:space="0" w:color="000000"/>
            </w:tcBorders>
            <w:shd w:val="clear" w:color="auto" w:fill="auto"/>
          </w:tcPr>
          <w:p w:rsidR="000C5774" w:rsidRDefault="000C5774" w:rsidP="000C5774">
            <w:pPr>
              <w:numPr>
                <w:ilvl w:val="0"/>
                <w:numId w:val="57"/>
              </w:numPr>
              <w:suppressAutoHyphens/>
              <w:spacing w:line="100" w:lineRule="atLeast"/>
            </w:pPr>
            <w:r>
              <w:t>User requests the page to apply for leave.</w:t>
            </w:r>
          </w:p>
          <w:p w:rsidR="000C5774" w:rsidRDefault="000C5774" w:rsidP="000C5774">
            <w:pPr>
              <w:numPr>
                <w:ilvl w:val="0"/>
                <w:numId w:val="57"/>
              </w:numPr>
              <w:suppressAutoHyphens/>
              <w:spacing w:line="100" w:lineRule="atLeast"/>
            </w:pPr>
            <w:r>
              <w:t>System displays the form for leave application.</w:t>
            </w:r>
          </w:p>
          <w:p w:rsidR="000C5774" w:rsidRDefault="000C5774" w:rsidP="000C5774">
            <w:pPr>
              <w:numPr>
                <w:ilvl w:val="0"/>
                <w:numId w:val="57"/>
              </w:numPr>
              <w:suppressAutoHyphens/>
              <w:spacing w:line="100" w:lineRule="atLeast"/>
            </w:pPr>
            <w:r>
              <w:t>After the form is filled,user submits it so that it is sent for manager's approval.</w:t>
            </w:r>
          </w:p>
        </w:tc>
        <w:tc>
          <w:tcPr>
            <w:tcW w:w="79" w:type="dxa"/>
            <w:tcBorders>
              <w:left w:val="single" w:sz="8" w:space="0" w:color="000000"/>
            </w:tcBorders>
            <w:shd w:val="clear" w:color="auto" w:fill="auto"/>
          </w:tcPr>
          <w:p w:rsidR="000C5774" w:rsidRDefault="000C5774" w:rsidP="000C5774">
            <w:pPr>
              <w:snapToGrid w:val="0"/>
            </w:pPr>
          </w:p>
        </w:tc>
      </w:tr>
      <w:tr w:rsidR="000C5774" w:rsidTr="000C5774">
        <w:trPr>
          <w:trHeight w:val="738"/>
        </w:trPr>
        <w:tc>
          <w:tcPr>
            <w:tcW w:w="2068"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 xml:space="preserve">Alternative Flows:  </w:t>
            </w:r>
          </w:p>
        </w:tc>
        <w:tc>
          <w:tcPr>
            <w:tcW w:w="7200" w:type="dxa"/>
            <w:gridSpan w:val="3"/>
            <w:tcBorders>
              <w:top w:val="single" w:sz="4" w:space="0" w:color="000000"/>
              <w:left w:val="single" w:sz="4" w:space="0" w:color="000000"/>
              <w:bottom w:val="single" w:sz="4" w:space="0" w:color="000000"/>
            </w:tcBorders>
            <w:shd w:val="clear" w:color="auto" w:fill="auto"/>
          </w:tcPr>
          <w:p w:rsidR="000C5774" w:rsidRDefault="000C5774" w:rsidP="000C5774">
            <w:pPr>
              <w:snapToGrid w:val="0"/>
            </w:pPr>
            <w:r>
              <w:t xml:space="preserve">  None</w:t>
            </w:r>
          </w:p>
        </w:tc>
        <w:tc>
          <w:tcPr>
            <w:tcW w:w="79" w:type="dxa"/>
            <w:tcBorders>
              <w:left w:val="single" w:sz="8" w:space="0" w:color="000000"/>
            </w:tcBorders>
            <w:shd w:val="clear" w:color="auto" w:fill="auto"/>
          </w:tcPr>
          <w:p w:rsidR="000C5774" w:rsidRDefault="000C5774" w:rsidP="000C5774">
            <w:pPr>
              <w:snapToGrid w:val="0"/>
            </w:pPr>
          </w:p>
        </w:tc>
      </w:tr>
      <w:tr w:rsidR="000C5774" w:rsidTr="000C5774">
        <w:trPr>
          <w:trHeight w:val="738"/>
        </w:trPr>
        <w:tc>
          <w:tcPr>
            <w:tcW w:w="2068"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 xml:space="preserve">Exceptions:  </w:t>
            </w:r>
          </w:p>
        </w:tc>
        <w:tc>
          <w:tcPr>
            <w:tcW w:w="7200" w:type="dxa"/>
            <w:gridSpan w:val="3"/>
            <w:tcBorders>
              <w:top w:val="single" w:sz="4" w:space="0" w:color="000000"/>
              <w:left w:val="single" w:sz="4" w:space="0" w:color="000000"/>
              <w:bottom w:val="single" w:sz="4" w:space="0" w:color="000000"/>
            </w:tcBorders>
            <w:shd w:val="clear" w:color="auto" w:fill="auto"/>
          </w:tcPr>
          <w:p w:rsidR="000C5774" w:rsidRDefault="000C5774" w:rsidP="000C5774">
            <w:pPr>
              <w:snapToGrid w:val="0"/>
              <w:ind w:left="342" w:hanging="342"/>
            </w:pPr>
            <w:r>
              <w:t xml:space="preserve"> None</w:t>
            </w:r>
          </w:p>
        </w:tc>
        <w:tc>
          <w:tcPr>
            <w:tcW w:w="79" w:type="dxa"/>
            <w:tcBorders>
              <w:left w:val="single" w:sz="8" w:space="0" w:color="000000"/>
            </w:tcBorders>
            <w:shd w:val="clear" w:color="auto" w:fill="auto"/>
          </w:tcPr>
          <w:p w:rsidR="000C5774" w:rsidRDefault="000C5774" w:rsidP="000C5774">
            <w:pPr>
              <w:snapToGrid w:val="0"/>
            </w:pPr>
          </w:p>
        </w:tc>
      </w:tr>
      <w:tr w:rsidR="000C5774" w:rsidTr="000C5774">
        <w:trPr>
          <w:trHeight w:val="695"/>
        </w:trPr>
        <w:tc>
          <w:tcPr>
            <w:tcW w:w="2068"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 xml:space="preserve">Includes:  </w:t>
            </w:r>
          </w:p>
        </w:tc>
        <w:tc>
          <w:tcPr>
            <w:tcW w:w="7200" w:type="dxa"/>
            <w:gridSpan w:val="3"/>
            <w:tcBorders>
              <w:top w:val="single" w:sz="4" w:space="0" w:color="000000"/>
              <w:left w:val="single" w:sz="4" w:space="0" w:color="000000"/>
              <w:bottom w:val="single" w:sz="4" w:space="0" w:color="000000"/>
            </w:tcBorders>
            <w:shd w:val="clear" w:color="auto" w:fill="auto"/>
          </w:tcPr>
          <w:p w:rsidR="000C5774" w:rsidRDefault="000C5774" w:rsidP="000C5774">
            <w:r>
              <w:t xml:space="preserve"> None.</w:t>
            </w:r>
          </w:p>
        </w:tc>
        <w:tc>
          <w:tcPr>
            <w:tcW w:w="79" w:type="dxa"/>
            <w:tcBorders>
              <w:left w:val="single" w:sz="8" w:space="0" w:color="000000"/>
            </w:tcBorders>
            <w:shd w:val="clear" w:color="auto" w:fill="auto"/>
          </w:tcPr>
          <w:p w:rsidR="000C5774" w:rsidRDefault="000C5774" w:rsidP="000C5774">
            <w:pPr>
              <w:snapToGrid w:val="0"/>
            </w:pPr>
          </w:p>
        </w:tc>
      </w:tr>
      <w:tr w:rsidR="000C5774" w:rsidTr="000C5774">
        <w:trPr>
          <w:trHeight w:val="738"/>
        </w:trPr>
        <w:tc>
          <w:tcPr>
            <w:tcW w:w="2068"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 xml:space="preserve">Priority:  </w:t>
            </w:r>
          </w:p>
        </w:tc>
        <w:tc>
          <w:tcPr>
            <w:tcW w:w="7200" w:type="dxa"/>
            <w:gridSpan w:val="3"/>
            <w:tcBorders>
              <w:top w:val="single" w:sz="4" w:space="0" w:color="000000"/>
              <w:left w:val="single" w:sz="4" w:space="0" w:color="000000"/>
              <w:bottom w:val="single" w:sz="4" w:space="0" w:color="000000"/>
            </w:tcBorders>
            <w:shd w:val="clear" w:color="auto" w:fill="auto"/>
          </w:tcPr>
          <w:p w:rsidR="000C5774" w:rsidRDefault="000C5774" w:rsidP="000C5774">
            <w:pPr>
              <w:snapToGrid w:val="0"/>
            </w:pPr>
            <w:r>
              <w:t xml:space="preserve"> Medium</w:t>
            </w:r>
          </w:p>
        </w:tc>
        <w:tc>
          <w:tcPr>
            <w:tcW w:w="79" w:type="dxa"/>
            <w:tcBorders>
              <w:left w:val="single" w:sz="8" w:space="0" w:color="000000"/>
            </w:tcBorders>
            <w:shd w:val="clear" w:color="auto" w:fill="auto"/>
          </w:tcPr>
          <w:p w:rsidR="000C5774" w:rsidRDefault="000C5774" w:rsidP="000C5774">
            <w:pPr>
              <w:snapToGrid w:val="0"/>
            </w:pPr>
          </w:p>
        </w:tc>
      </w:tr>
      <w:tr w:rsidR="000C5774" w:rsidTr="000C5774">
        <w:trPr>
          <w:trHeight w:val="738"/>
        </w:trPr>
        <w:tc>
          <w:tcPr>
            <w:tcW w:w="2068"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 xml:space="preserve">Frequency of Use:  </w:t>
            </w:r>
          </w:p>
        </w:tc>
        <w:tc>
          <w:tcPr>
            <w:tcW w:w="7200" w:type="dxa"/>
            <w:gridSpan w:val="3"/>
            <w:tcBorders>
              <w:top w:val="single" w:sz="4" w:space="0" w:color="000000"/>
              <w:left w:val="single" w:sz="4" w:space="0" w:color="000000"/>
              <w:bottom w:val="single" w:sz="4" w:space="0" w:color="000000"/>
            </w:tcBorders>
            <w:shd w:val="clear" w:color="auto" w:fill="auto"/>
          </w:tcPr>
          <w:p w:rsidR="000C5774" w:rsidRDefault="000C5774" w:rsidP="000C5774">
            <w:r>
              <w:t xml:space="preserve"> Unlimited.</w:t>
            </w:r>
          </w:p>
        </w:tc>
        <w:tc>
          <w:tcPr>
            <w:tcW w:w="79" w:type="dxa"/>
            <w:tcBorders>
              <w:left w:val="single" w:sz="8" w:space="0" w:color="000000"/>
            </w:tcBorders>
            <w:shd w:val="clear" w:color="auto" w:fill="auto"/>
          </w:tcPr>
          <w:p w:rsidR="000C5774" w:rsidRDefault="000C5774" w:rsidP="000C5774">
            <w:pPr>
              <w:snapToGrid w:val="0"/>
            </w:pPr>
          </w:p>
        </w:tc>
      </w:tr>
      <w:tr w:rsidR="000C5774" w:rsidTr="000C5774">
        <w:trPr>
          <w:trHeight w:val="738"/>
        </w:trPr>
        <w:tc>
          <w:tcPr>
            <w:tcW w:w="2068"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 xml:space="preserve">Business Rules:  </w:t>
            </w:r>
          </w:p>
        </w:tc>
        <w:tc>
          <w:tcPr>
            <w:tcW w:w="7200" w:type="dxa"/>
            <w:gridSpan w:val="3"/>
            <w:tcBorders>
              <w:top w:val="single" w:sz="4" w:space="0" w:color="000000"/>
              <w:left w:val="single" w:sz="4" w:space="0" w:color="000000"/>
              <w:bottom w:val="single" w:sz="4" w:space="0" w:color="000000"/>
            </w:tcBorders>
            <w:shd w:val="clear" w:color="auto" w:fill="auto"/>
          </w:tcPr>
          <w:p w:rsidR="000C5774" w:rsidRDefault="000C5774" w:rsidP="000C5774">
            <w:pPr>
              <w:snapToGrid w:val="0"/>
            </w:pPr>
            <w:r>
              <w:t xml:space="preserve"> None</w:t>
            </w:r>
          </w:p>
        </w:tc>
        <w:tc>
          <w:tcPr>
            <w:tcW w:w="79" w:type="dxa"/>
            <w:tcBorders>
              <w:left w:val="single" w:sz="8" w:space="0" w:color="000000"/>
            </w:tcBorders>
            <w:shd w:val="clear" w:color="auto" w:fill="auto"/>
          </w:tcPr>
          <w:p w:rsidR="000C5774" w:rsidRDefault="000C5774" w:rsidP="000C5774">
            <w:pPr>
              <w:snapToGrid w:val="0"/>
            </w:pPr>
          </w:p>
        </w:tc>
      </w:tr>
      <w:tr w:rsidR="000C5774" w:rsidTr="000C5774">
        <w:trPr>
          <w:trHeight w:val="738"/>
        </w:trPr>
        <w:tc>
          <w:tcPr>
            <w:tcW w:w="2068"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 xml:space="preserve">Special Requirements:      </w:t>
            </w:r>
          </w:p>
        </w:tc>
        <w:tc>
          <w:tcPr>
            <w:tcW w:w="7200" w:type="dxa"/>
            <w:gridSpan w:val="3"/>
            <w:tcBorders>
              <w:top w:val="single" w:sz="4" w:space="0" w:color="000000"/>
              <w:left w:val="single" w:sz="4" w:space="0" w:color="000000"/>
              <w:bottom w:val="single" w:sz="4" w:space="0" w:color="000000"/>
            </w:tcBorders>
            <w:shd w:val="clear" w:color="auto" w:fill="auto"/>
          </w:tcPr>
          <w:p w:rsidR="000C5774" w:rsidRDefault="000C5774" w:rsidP="000C5774">
            <w:pPr>
              <w:snapToGrid w:val="0"/>
            </w:pPr>
            <w:r>
              <w:t xml:space="preserve">  None</w:t>
            </w:r>
          </w:p>
        </w:tc>
        <w:tc>
          <w:tcPr>
            <w:tcW w:w="79" w:type="dxa"/>
            <w:tcBorders>
              <w:left w:val="single" w:sz="8" w:space="0" w:color="000000"/>
            </w:tcBorders>
            <w:shd w:val="clear" w:color="auto" w:fill="auto"/>
          </w:tcPr>
          <w:p w:rsidR="000C5774" w:rsidRDefault="000C5774" w:rsidP="000C5774">
            <w:pPr>
              <w:snapToGrid w:val="0"/>
            </w:pPr>
          </w:p>
        </w:tc>
      </w:tr>
      <w:tr w:rsidR="000C5774" w:rsidTr="000C5774">
        <w:trPr>
          <w:trHeight w:val="738"/>
        </w:trPr>
        <w:tc>
          <w:tcPr>
            <w:tcW w:w="2068"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 xml:space="preserve">Assumptions:  </w:t>
            </w:r>
          </w:p>
        </w:tc>
        <w:tc>
          <w:tcPr>
            <w:tcW w:w="7200" w:type="dxa"/>
            <w:gridSpan w:val="3"/>
            <w:tcBorders>
              <w:top w:val="single" w:sz="4" w:space="0" w:color="000000"/>
              <w:left w:val="single" w:sz="4" w:space="0" w:color="000000"/>
              <w:bottom w:val="single" w:sz="4" w:space="0" w:color="000000"/>
            </w:tcBorders>
            <w:shd w:val="clear" w:color="auto" w:fill="auto"/>
          </w:tcPr>
          <w:p w:rsidR="000C5774" w:rsidRDefault="000C5774" w:rsidP="000C5774">
            <w:pPr>
              <w:snapToGrid w:val="0"/>
            </w:pPr>
            <w:r>
              <w:t xml:space="preserve">  None</w:t>
            </w:r>
          </w:p>
        </w:tc>
        <w:tc>
          <w:tcPr>
            <w:tcW w:w="79" w:type="dxa"/>
            <w:tcBorders>
              <w:left w:val="single" w:sz="8" w:space="0" w:color="000000"/>
            </w:tcBorders>
            <w:shd w:val="clear" w:color="auto" w:fill="auto"/>
          </w:tcPr>
          <w:p w:rsidR="000C5774" w:rsidRDefault="000C5774" w:rsidP="000C5774">
            <w:pPr>
              <w:snapToGrid w:val="0"/>
            </w:pPr>
          </w:p>
        </w:tc>
      </w:tr>
      <w:tr w:rsidR="000C5774" w:rsidTr="000C5774">
        <w:trPr>
          <w:trHeight w:val="738"/>
        </w:trPr>
        <w:tc>
          <w:tcPr>
            <w:tcW w:w="2068" w:type="dxa"/>
            <w:tcBorders>
              <w:top w:val="single" w:sz="4" w:space="0" w:color="000000"/>
              <w:left w:val="single" w:sz="8" w:space="0" w:color="000000"/>
              <w:bottom w:val="single" w:sz="8" w:space="0" w:color="000000"/>
            </w:tcBorders>
            <w:shd w:val="clear" w:color="auto" w:fill="auto"/>
          </w:tcPr>
          <w:p w:rsidR="000C5774" w:rsidRDefault="000C5774" w:rsidP="000C5774">
            <w:pPr>
              <w:jc w:val="right"/>
            </w:pPr>
            <w:r>
              <w:t xml:space="preserve">Notes and Issues:  </w:t>
            </w:r>
          </w:p>
        </w:tc>
        <w:tc>
          <w:tcPr>
            <w:tcW w:w="7200" w:type="dxa"/>
            <w:gridSpan w:val="3"/>
            <w:tcBorders>
              <w:top w:val="single" w:sz="4" w:space="0" w:color="000000"/>
              <w:left w:val="single" w:sz="4" w:space="0" w:color="000000"/>
              <w:bottom w:val="single" w:sz="8" w:space="0" w:color="000000"/>
            </w:tcBorders>
            <w:shd w:val="clear" w:color="auto" w:fill="auto"/>
          </w:tcPr>
          <w:p w:rsidR="000C5774" w:rsidRDefault="000C5774" w:rsidP="000C5774">
            <w:pPr>
              <w:snapToGrid w:val="0"/>
            </w:pPr>
            <w:r>
              <w:t xml:space="preserve">  None</w:t>
            </w:r>
          </w:p>
        </w:tc>
        <w:tc>
          <w:tcPr>
            <w:tcW w:w="79" w:type="dxa"/>
            <w:tcBorders>
              <w:left w:val="single" w:sz="8" w:space="0" w:color="000000"/>
            </w:tcBorders>
            <w:shd w:val="clear" w:color="auto" w:fill="auto"/>
          </w:tcPr>
          <w:p w:rsidR="000C5774" w:rsidRDefault="000C5774" w:rsidP="000C5774">
            <w:pPr>
              <w:snapToGrid w:val="0"/>
            </w:pPr>
          </w:p>
        </w:tc>
      </w:tr>
    </w:tbl>
    <w:p w:rsidR="000C5774" w:rsidRDefault="000C5774" w:rsidP="000C5774"/>
    <w:p w:rsidR="000C5774" w:rsidRPr="000C5774" w:rsidRDefault="000C5774" w:rsidP="000C5774"/>
    <w:p w:rsidR="000C5774" w:rsidRPr="00623DA9" w:rsidRDefault="000C5774" w:rsidP="00623DA9"/>
    <w:p w:rsidR="000C5774" w:rsidRDefault="000C5774" w:rsidP="000C5774">
      <w:pPr>
        <w:pStyle w:val="Heading3"/>
        <w:rPr>
          <w:noProof/>
        </w:rPr>
      </w:pPr>
      <w:r>
        <w:rPr>
          <w:noProof/>
        </w:rPr>
        <w:t>Usecase</w:t>
      </w:r>
      <w:r w:rsidR="00B33CDD">
        <w:rPr>
          <w:noProof/>
        </w:rPr>
        <w:t xml:space="preserve"> 14</w:t>
      </w:r>
      <w:r>
        <w:rPr>
          <w:noProof/>
        </w:rPr>
        <w:t xml:space="preserve"> – View Leave Request</w:t>
      </w:r>
    </w:p>
    <w:p w:rsidR="000C5774" w:rsidRDefault="000C5774" w:rsidP="000C5774"/>
    <w:tbl>
      <w:tblPr>
        <w:tblW w:w="0" w:type="auto"/>
        <w:tblInd w:w="123" w:type="dxa"/>
        <w:tblLayout w:type="fixed"/>
        <w:tblLook w:val="0000"/>
      </w:tblPr>
      <w:tblGrid>
        <w:gridCol w:w="2100"/>
        <w:gridCol w:w="2353"/>
        <w:gridCol w:w="2431"/>
        <w:gridCol w:w="2461"/>
      </w:tblGrid>
      <w:tr w:rsidR="000C5774" w:rsidTr="000C5774">
        <w:trPr>
          <w:trHeight w:val="738"/>
        </w:trPr>
        <w:tc>
          <w:tcPr>
            <w:tcW w:w="2100" w:type="dxa"/>
            <w:tcBorders>
              <w:top w:val="single" w:sz="8" w:space="0" w:color="000000"/>
              <w:left w:val="single" w:sz="8" w:space="0" w:color="000000"/>
              <w:bottom w:val="single" w:sz="4" w:space="0" w:color="000000"/>
            </w:tcBorders>
            <w:shd w:val="clear" w:color="auto" w:fill="auto"/>
          </w:tcPr>
          <w:p w:rsidR="000C5774" w:rsidRDefault="000C5774" w:rsidP="000C5774">
            <w:pPr>
              <w:jc w:val="right"/>
            </w:pPr>
            <w:r>
              <w:rPr>
                <w:b/>
                <w:bCs/>
              </w:rPr>
              <w:t>Use Case ID:</w:t>
            </w:r>
          </w:p>
        </w:tc>
        <w:tc>
          <w:tcPr>
            <w:tcW w:w="7240" w:type="dxa"/>
            <w:gridSpan w:val="3"/>
            <w:tcBorders>
              <w:top w:val="single" w:sz="8" w:space="0" w:color="000000"/>
              <w:left w:val="single" w:sz="4" w:space="0" w:color="000000"/>
              <w:bottom w:val="single" w:sz="4" w:space="0" w:color="000000"/>
              <w:right w:val="single" w:sz="8" w:space="0" w:color="000000"/>
            </w:tcBorders>
            <w:shd w:val="clear" w:color="auto" w:fill="auto"/>
          </w:tcPr>
          <w:p w:rsidR="000C5774" w:rsidRDefault="00B33CDD" w:rsidP="000C5774">
            <w:r>
              <w:t>14</w:t>
            </w:r>
          </w:p>
        </w:tc>
      </w:tr>
      <w:tr w:rsidR="000C5774" w:rsidTr="000C5774">
        <w:trPr>
          <w:trHeight w:val="738"/>
        </w:trPr>
        <w:tc>
          <w:tcPr>
            <w:tcW w:w="2100"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lastRenderedPageBreak/>
              <w:t>Use Case Name:</w:t>
            </w:r>
          </w:p>
        </w:tc>
        <w:tc>
          <w:tcPr>
            <w:tcW w:w="7240" w:type="dxa"/>
            <w:gridSpan w:val="3"/>
            <w:tcBorders>
              <w:top w:val="single" w:sz="4" w:space="0" w:color="000000"/>
              <w:left w:val="single" w:sz="4" w:space="0" w:color="000000"/>
              <w:bottom w:val="single" w:sz="4" w:space="0" w:color="000000"/>
              <w:right w:val="single" w:sz="8" w:space="0" w:color="000000"/>
            </w:tcBorders>
            <w:shd w:val="clear" w:color="auto" w:fill="auto"/>
          </w:tcPr>
          <w:p w:rsidR="000C5774" w:rsidRDefault="000C5774" w:rsidP="000C5774">
            <w:r>
              <w:t>View Leave Request</w:t>
            </w:r>
          </w:p>
        </w:tc>
      </w:tr>
      <w:tr w:rsidR="000C5774" w:rsidTr="000C5774">
        <w:trPr>
          <w:trHeight w:val="533"/>
        </w:trPr>
        <w:tc>
          <w:tcPr>
            <w:tcW w:w="2100"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Date Created:</w:t>
            </w:r>
          </w:p>
        </w:tc>
        <w:tc>
          <w:tcPr>
            <w:tcW w:w="2353" w:type="dxa"/>
            <w:tcBorders>
              <w:top w:val="single" w:sz="4" w:space="0" w:color="000000"/>
              <w:left w:val="single" w:sz="4" w:space="0" w:color="000000"/>
              <w:bottom w:val="single" w:sz="4" w:space="0" w:color="000000"/>
            </w:tcBorders>
            <w:shd w:val="clear" w:color="auto" w:fill="auto"/>
          </w:tcPr>
          <w:p w:rsidR="000C5774" w:rsidRDefault="000C5774" w:rsidP="000C5774">
            <w:r>
              <w:t>06/11/14</w:t>
            </w:r>
          </w:p>
        </w:tc>
        <w:tc>
          <w:tcPr>
            <w:tcW w:w="2431" w:type="dxa"/>
            <w:tcBorders>
              <w:top w:val="single" w:sz="4" w:space="0" w:color="000000"/>
              <w:left w:val="single" w:sz="4" w:space="0" w:color="000000"/>
              <w:bottom w:val="single" w:sz="4" w:space="0" w:color="000000"/>
            </w:tcBorders>
            <w:shd w:val="clear" w:color="auto" w:fill="auto"/>
          </w:tcPr>
          <w:p w:rsidR="000C5774" w:rsidRDefault="000C5774" w:rsidP="000C5774">
            <w:pPr>
              <w:jc w:val="center"/>
            </w:pPr>
            <w:r>
              <w:t>Date Last Updated</w:t>
            </w:r>
          </w:p>
        </w:tc>
        <w:tc>
          <w:tcPr>
            <w:tcW w:w="2461" w:type="dxa"/>
            <w:tcBorders>
              <w:top w:val="single" w:sz="4" w:space="0" w:color="000000"/>
              <w:left w:val="single" w:sz="4" w:space="0" w:color="000000"/>
              <w:bottom w:val="single" w:sz="4" w:space="0" w:color="000000"/>
              <w:right w:val="single" w:sz="4" w:space="0" w:color="000000"/>
            </w:tcBorders>
            <w:shd w:val="clear" w:color="auto" w:fill="auto"/>
          </w:tcPr>
          <w:p w:rsidR="000C5774" w:rsidRDefault="000C5774" w:rsidP="000C5774">
            <w:pPr>
              <w:jc w:val="center"/>
            </w:pPr>
            <w:r>
              <w:t>N/A</w:t>
            </w:r>
          </w:p>
        </w:tc>
      </w:tr>
      <w:tr w:rsidR="000C5774" w:rsidTr="000C5774">
        <w:trPr>
          <w:trHeight w:val="738"/>
        </w:trPr>
        <w:tc>
          <w:tcPr>
            <w:tcW w:w="2100"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Actors:</w:t>
            </w:r>
          </w:p>
        </w:tc>
        <w:tc>
          <w:tcPr>
            <w:tcW w:w="7240" w:type="dxa"/>
            <w:gridSpan w:val="3"/>
            <w:tcBorders>
              <w:top w:val="single" w:sz="4" w:space="0" w:color="000000"/>
              <w:left w:val="single" w:sz="4" w:space="0" w:color="000000"/>
              <w:bottom w:val="single" w:sz="4" w:space="0" w:color="000000"/>
              <w:right w:val="single" w:sz="8" w:space="0" w:color="000000"/>
            </w:tcBorders>
            <w:shd w:val="clear" w:color="auto" w:fill="auto"/>
          </w:tcPr>
          <w:p w:rsidR="000C5774" w:rsidRDefault="00D654B2" w:rsidP="00D654B2">
            <w:r>
              <w:t>Student Workers</w:t>
            </w:r>
          </w:p>
        </w:tc>
      </w:tr>
      <w:tr w:rsidR="000C5774" w:rsidTr="000C5774">
        <w:trPr>
          <w:trHeight w:val="738"/>
        </w:trPr>
        <w:tc>
          <w:tcPr>
            <w:tcW w:w="2100"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Description:</w:t>
            </w:r>
          </w:p>
        </w:tc>
        <w:tc>
          <w:tcPr>
            <w:tcW w:w="7240" w:type="dxa"/>
            <w:gridSpan w:val="3"/>
            <w:tcBorders>
              <w:top w:val="single" w:sz="4" w:space="0" w:color="000000"/>
              <w:left w:val="single" w:sz="4" w:space="0" w:color="000000"/>
              <w:bottom w:val="single" w:sz="4" w:space="0" w:color="000000"/>
              <w:right w:val="single" w:sz="8" w:space="0" w:color="000000"/>
            </w:tcBorders>
            <w:shd w:val="clear" w:color="auto" w:fill="auto"/>
          </w:tcPr>
          <w:p w:rsidR="000C5774" w:rsidRDefault="000C5774" w:rsidP="000C5774">
            <w:r>
              <w:t xml:space="preserve">Student Workers use this feature to view the leave requested by them. They can view the status of all the leave requested by them whether they are approved, rejected or pending. </w:t>
            </w:r>
          </w:p>
        </w:tc>
      </w:tr>
      <w:tr w:rsidR="000C5774" w:rsidTr="000C5774">
        <w:trPr>
          <w:trHeight w:val="738"/>
        </w:trPr>
        <w:tc>
          <w:tcPr>
            <w:tcW w:w="2100"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Preconditions:</w:t>
            </w:r>
          </w:p>
        </w:tc>
        <w:tc>
          <w:tcPr>
            <w:tcW w:w="7240" w:type="dxa"/>
            <w:gridSpan w:val="3"/>
            <w:tcBorders>
              <w:top w:val="single" w:sz="4" w:space="0" w:color="000000"/>
              <w:left w:val="single" w:sz="4" w:space="0" w:color="000000"/>
              <w:bottom w:val="single" w:sz="4" w:space="0" w:color="000000"/>
              <w:right w:val="single" w:sz="8" w:space="0" w:color="000000"/>
            </w:tcBorders>
            <w:shd w:val="clear" w:color="auto" w:fill="auto"/>
          </w:tcPr>
          <w:p w:rsidR="000C5774" w:rsidRDefault="000C5774" w:rsidP="000C5774">
            <w:pPr>
              <w:numPr>
                <w:ilvl w:val="0"/>
                <w:numId w:val="59"/>
              </w:numPr>
              <w:suppressAutoHyphens/>
              <w:spacing w:line="100" w:lineRule="atLeast"/>
            </w:pPr>
            <w:r>
              <w:t>The student should log-in successfully by providing the user name and password.</w:t>
            </w:r>
          </w:p>
          <w:p w:rsidR="000C5774" w:rsidRDefault="000C5774" w:rsidP="000C5774">
            <w:pPr>
              <w:numPr>
                <w:ilvl w:val="0"/>
                <w:numId w:val="55"/>
              </w:numPr>
              <w:suppressAutoHyphens/>
              <w:spacing w:line="100" w:lineRule="atLeast"/>
            </w:pPr>
            <w:r>
              <w:t>The student must have applied for leave at least once.</w:t>
            </w:r>
          </w:p>
          <w:p w:rsidR="000C5774" w:rsidRDefault="000C5774" w:rsidP="000C5774"/>
        </w:tc>
      </w:tr>
      <w:tr w:rsidR="000C5774" w:rsidTr="000C5774">
        <w:trPr>
          <w:trHeight w:val="738"/>
        </w:trPr>
        <w:tc>
          <w:tcPr>
            <w:tcW w:w="2100"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Post conditions</w:t>
            </w:r>
            <w:bookmarkStart w:id="11" w:name="_GoBack1"/>
            <w:bookmarkEnd w:id="11"/>
            <w:r>
              <w:t>:</w:t>
            </w:r>
          </w:p>
        </w:tc>
        <w:tc>
          <w:tcPr>
            <w:tcW w:w="7240" w:type="dxa"/>
            <w:gridSpan w:val="3"/>
            <w:tcBorders>
              <w:top w:val="single" w:sz="4" w:space="0" w:color="000000"/>
              <w:left w:val="single" w:sz="4" w:space="0" w:color="000000"/>
              <w:bottom w:val="single" w:sz="4" w:space="0" w:color="000000"/>
              <w:right w:val="single" w:sz="8" w:space="0" w:color="000000"/>
            </w:tcBorders>
            <w:shd w:val="clear" w:color="auto" w:fill="auto"/>
          </w:tcPr>
          <w:p w:rsidR="000C5774" w:rsidRDefault="000C5774" w:rsidP="000C5774">
            <w:r>
              <w:t>None</w:t>
            </w:r>
          </w:p>
        </w:tc>
      </w:tr>
      <w:tr w:rsidR="000C5774" w:rsidTr="000C5774">
        <w:trPr>
          <w:trHeight w:val="738"/>
        </w:trPr>
        <w:tc>
          <w:tcPr>
            <w:tcW w:w="2100"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Normal Flow:</w:t>
            </w:r>
          </w:p>
        </w:tc>
        <w:tc>
          <w:tcPr>
            <w:tcW w:w="7240" w:type="dxa"/>
            <w:gridSpan w:val="3"/>
            <w:tcBorders>
              <w:top w:val="single" w:sz="4" w:space="0" w:color="000000"/>
              <w:left w:val="single" w:sz="4" w:space="0" w:color="000000"/>
              <w:bottom w:val="single" w:sz="4" w:space="0" w:color="000000"/>
              <w:right w:val="single" w:sz="8" w:space="0" w:color="000000"/>
            </w:tcBorders>
            <w:shd w:val="clear" w:color="auto" w:fill="auto"/>
          </w:tcPr>
          <w:p w:rsidR="000C5774" w:rsidRDefault="000C5774" w:rsidP="000C5774">
            <w:pPr>
              <w:numPr>
                <w:ilvl w:val="0"/>
                <w:numId w:val="58"/>
              </w:numPr>
              <w:suppressAutoHyphens/>
              <w:spacing w:line="100" w:lineRule="atLeast"/>
            </w:pPr>
            <w:r>
              <w:t>User requests the page to view the leave.</w:t>
            </w:r>
          </w:p>
          <w:p w:rsidR="000C5774" w:rsidRDefault="000C5774" w:rsidP="000C5774">
            <w:pPr>
              <w:numPr>
                <w:ilvl w:val="0"/>
                <w:numId w:val="58"/>
              </w:numPr>
              <w:suppressAutoHyphens/>
              <w:spacing w:line="100" w:lineRule="atLeast"/>
            </w:pPr>
            <w:r>
              <w:t>System displays the status of leave application whether it is approved,rejected or pending.</w:t>
            </w:r>
          </w:p>
          <w:p w:rsidR="000C5774" w:rsidRDefault="000C5774" w:rsidP="000C5774"/>
        </w:tc>
      </w:tr>
      <w:tr w:rsidR="000C5774" w:rsidTr="000C5774">
        <w:trPr>
          <w:trHeight w:val="738"/>
        </w:trPr>
        <w:tc>
          <w:tcPr>
            <w:tcW w:w="2100"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Alternative Flows:</w:t>
            </w:r>
          </w:p>
        </w:tc>
        <w:tc>
          <w:tcPr>
            <w:tcW w:w="7240" w:type="dxa"/>
            <w:gridSpan w:val="3"/>
            <w:tcBorders>
              <w:top w:val="single" w:sz="4" w:space="0" w:color="000000"/>
              <w:left w:val="single" w:sz="4" w:space="0" w:color="000000"/>
              <w:bottom w:val="single" w:sz="4" w:space="0" w:color="000000"/>
              <w:right w:val="single" w:sz="8" w:space="0" w:color="000000"/>
            </w:tcBorders>
            <w:shd w:val="clear" w:color="auto" w:fill="auto"/>
          </w:tcPr>
          <w:p w:rsidR="000C5774" w:rsidRDefault="000C5774" w:rsidP="000C5774">
            <w:pPr>
              <w:snapToGrid w:val="0"/>
            </w:pPr>
            <w:r>
              <w:t>None</w:t>
            </w:r>
          </w:p>
        </w:tc>
      </w:tr>
      <w:tr w:rsidR="000C5774" w:rsidTr="000C5774">
        <w:trPr>
          <w:trHeight w:val="738"/>
        </w:trPr>
        <w:tc>
          <w:tcPr>
            <w:tcW w:w="2100"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Exceptions:</w:t>
            </w:r>
          </w:p>
        </w:tc>
        <w:tc>
          <w:tcPr>
            <w:tcW w:w="7240" w:type="dxa"/>
            <w:gridSpan w:val="3"/>
            <w:tcBorders>
              <w:top w:val="single" w:sz="4" w:space="0" w:color="000000"/>
              <w:left w:val="single" w:sz="4" w:space="0" w:color="000000"/>
              <w:bottom w:val="single" w:sz="4" w:space="0" w:color="000000"/>
              <w:right w:val="single" w:sz="8" w:space="0" w:color="000000"/>
            </w:tcBorders>
            <w:shd w:val="clear" w:color="auto" w:fill="auto"/>
          </w:tcPr>
          <w:p w:rsidR="000C5774" w:rsidRDefault="000C5774" w:rsidP="000C5774">
            <w:pPr>
              <w:snapToGrid w:val="0"/>
              <w:ind w:left="342" w:hanging="342"/>
            </w:pPr>
            <w:r>
              <w:t>None</w:t>
            </w:r>
          </w:p>
        </w:tc>
      </w:tr>
      <w:tr w:rsidR="000C5774" w:rsidTr="000C5774">
        <w:trPr>
          <w:trHeight w:val="695"/>
        </w:trPr>
        <w:tc>
          <w:tcPr>
            <w:tcW w:w="2100"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Includes:</w:t>
            </w:r>
          </w:p>
        </w:tc>
        <w:tc>
          <w:tcPr>
            <w:tcW w:w="7240" w:type="dxa"/>
            <w:gridSpan w:val="3"/>
            <w:tcBorders>
              <w:top w:val="single" w:sz="4" w:space="0" w:color="000000"/>
              <w:left w:val="single" w:sz="4" w:space="0" w:color="000000"/>
              <w:bottom w:val="single" w:sz="4" w:space="0" w:color="000000"/>
              <w:right w:val="single" w:sz="8" w:space="0" w:color="000000"/>
            </w:tcBorders>
            <w:shd w:val="clear" w:color="auto" w:fill="auto"/>
          </w:tcPr>
          <w:p w:rsidR="000C5774" w:rsidRDefault="000C5774" w:rsidP="000C5774">
            <w:r>
              <w:t>None.</w:t>
            </w:r>
          </w:p>
        </w:tc>
      </w:tr>
      <w:tr w:rsidR="000C5774" w:rsidTr="000C5774">
        <w:trPr>
          <w:trHeight w:val="738"/>
        </w:trPr>
        <w:tc>
          <w:tcPr>
            <w:tcW w:w="2100"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Priority:</w:t>
            </w:r>
          </w:p>
        </w:tc>
        <w:tc>
          <w:tcPr>
            <w:tcW w:w="7240" w:type="dxa"/>
            <w:gridSpan w:val="3"/>
            <w:tcBorders>
              <w:top w:val="single" w:sz="4" w:space="0" w:color="000000"/>
              <w:left w:val="single" w:sz="4" w:space="0" w:color="000000"/>
              <w:bottom w:val="single" w:sz="4" w:space="0" w:color="000000"/>
              <w:right w:val="single" w:sz="8" w:space="0" w:color="000000"/>
            </w:tcBorders>
            <w:shd w:val="clear" w:color="auto" w:fill="auto"/>
          </w:tcPr>
          <w:p w:rsidR="000C5774" w:rsidRDefault="000C5774" w:rsidP="000C5774">
            <w:pPr>
              <w:snapToGrid w:val="0"/>
            </w:pPr>
            <w:r>
              <w:t>Low</w:t>
            </w:r>
          </w:p>
        </w:tc>
      </w:tr>
      <w:tr w:rsidR="000C5774" w:rsidTr="000C5774">
        <w:trPr>
          <w:trHeight w:val="738"/>
        </w:trPr>
        <w:tc>
          <w:tcPr>
            <w:tcW w:w="2100"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Frequency of Use:</w:t>
            </w:r>
          </w:p>
        </w:tc>
        <w:tc>
          <w:tcPr>
            <w:tcW w:w="7240" w:type="dxa"/>
            <w:gridSpan w:val="3"/>
            <w:tcBorders>
              <w:top w:val="single" w:sz="4" w:space="0" w:color="000000"/>
              <w:left w:val="single" w:sz="4" w:space="0" w:color="000000"/>
              <w:bottom w:val="single" w:sz="4" w:space="0" w:color="000000"/>
              <w:right w:val="single" w:sz="8" w:space="0" w:color="000000"/>
            </w:tcBorders>
            <w:shd w:val="clear" w:color="auto" w:fill="auto"/>
          </w:tcPr>
          <w:p w:rsidR="000C5774" w:rsidRDefault="000C5774" w:rsidP="000C5774">
            <w:r>
              <w:t>Unlimited.</w:t>
            </w:r>
          </w:p>
        </w:tc>
      </w:tr>
      <w:tr w:rsidR="000C5774" w:rsidTr="000C5774">
        <w:trPr>
          <w:trHeight w:val="738"/>
        </w:trPr>
        <w:tc>
          <w:tcPr>
            <w:tcW w:w="2100"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Business Rules:</w:t>
            </w:r>
          </w:p>
        </w:tc>
        <w:tc>
          <w:tcPr>
            <w:tcW w:w="7240" w:type="dxa"/>
            <w:gridSpan w:val="3"/>
            <w:tcBorders>
              <w:top w:val="single" w:sz="4" w:space="0" w:color="000000"/>
              <w:left w:val="single" w:sz="4" w:space="0" w:color="000000"/>
              <w:bottom w:val="single" w:sz="4" w:space="0" w:color="000000"/>
              <w:right w:val="single" w:sz="8" w:space="0" w:color="000000"/>
            </w:tcBorders>
            <w:shd w:val="clear" w:color="auto" w:fill="auto"/>
          </w:tcPr>
          <w:p w:rsidR="000C5774" w:rsidRDefault="000C5774" w:rsidP="000C5774">
            <w:pPr>
              <w:snapToGrid w:val="0"/>
            </w:pPr>
            <w:r>
              <w:t>None</w:t>
            </w:r>
          </w:p>
        </w:tc>
      </w:tr>
      <w:tr w:rsidR="000C5774" w:rsidTr="000C5774">
        <w:trPr>
          <w:trHeight w:val="738"/>
        </w:trPr>
        <w:tc>
          <w:tcPr>
            <w:tcW w:w="2100"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Special Requirements:</w:t>
            </w:r>
          </w:p>
        </w:tc>
        <w:tc>
          <w:tcPr>
            <w:tcW w:w="7240" w:type="dxa"/>
            <w:gridSpan w:val="3"/>
            <w:tcBorders>
              <w:top w:val="single" w:sz="4" w:space="0" w:color="000000"/>
              <w:left w:val="single" w:sz="4" w:space="0" w:color="000000"/>
              <w:bottom w:val="single" w:sz="4" w:space="0" w:color="000000"/>
              <w:right w:val="single" w:sz="8" w:space="0" w:color="000000"/>
            </w:tcBorders>
            <w:shd w:val="clear" w:color="auto" w:fill="auto"/>
          </w:tcPr>
          <w:p w:rsidR="000C5774" w:rsidRDefault="000C5774" w:rsidP="000C5774">
            <w:pPr>
              <w:snapToGrid w:val="0"/>
            </w:pPr>
            <w:r>
              <w:t>None</w:t>
            </w:r>
          </w:p>
        </w:tc>
      </w:tr>
      <w:tr w:rsidR="000C5774" w:rsidTr="000C5774">
        <w:trPr>
          <w:trHeight w:val="738"/>
        </w:trPr>
        <w:tc>
          <w:tcPr>
            <w:tcW w:w="2100" w:type="dxa"/>
            <w:tcBorders>
              <w:top w:val="single" w:sz="4" w:space="0" w:color="000000"/>
              <w:left w:val="single" w:sz="8" w:space="0" w:color="000000"/>
              <w:bottom w:val="single" w:sz="4" w:space="0" w:color="000000"/>
            </w:tcBorders>
            <w:shd w:val="clear" w:color="auto" w:fill="auto"/>
          </w:tcPr>
          <w:p w:rsidR="000C5774" w:rsidRDefault="000C5774" w:rsidP="000C5774">
            <w:pPr>
              <w:jc w:val="right"/>
            </w:pPr>
            <w:r>
              <w:t>Assumptions:</w:t>
            </w:r>
          </w:p>
        </w:tc>
        <w:tc>
          <w:tcPr>
            <w:tcW w:w="7240" w:type="dxa"/>
            <w:gridSpan w:val="3"/>
            <w:tcBorders>
              <w:top w:val="single" w:sz="4" w:space="0" w:color="000000"/>
              <w:left w:val="single" w:sz="4" w:space="0" w:color="000000"/>
              <w:bottom w:val="single" w:sz="4" w:space="0" w:color="000000"/>
              <w:right w:val="single" w:sz="8" w:space="0" w:color="000000"/>
            </w:tcBorders>
            <w:shd w:val="clear" w:color="auto" w:fill="auto"/>
          </w:tcPr>
          <w:p w:rsidR="000C5774" w:rsidRDefault="000C5774" w:rsidP="000C5774">
            <w:pPr>
              <w:snapToGrid w:val="0"/>
            </w:pPr>
            <w:r>
              <w:t>None</w:t>
            </w:r>
          </w:p>
        </w:tc>
      </w:tr>
      <w:tr w:rsidR="000C5774" w:rsidTr="000C5774">
        <w:trPr>
          <w:trHeight w:val="738"/>
        </w:trPr>
        <w:tc>
          <w:tcPr>
            <w:tcW w:w="2100" w:type="dxa"/>
            <w:tcBorders>
              <w:top w:val="single" w:sz="4" w:space="0" w:color="000000"/>
              <w:left w:val="single" w:sz="8" w:space="0" w:color="000000"/>
              <w:bottom w:val="single" w:sz="8" w:space="0" w:color="000000"/>
            </w:tcBorders>
            <w:shd w:val="clear" w:color="auto" w:fill="auto"/>
          </w:tcPr>
          <w:p w:rsidR="000C5774" w:rsidRDefault="000C5774" w:rsidP="000C5774">
            <w:pPr>
              <w:jc w:val="right"/>
            </w:pPr>
            <w:r>
              <w:t>Notes and Issues:</w:t>
            </w:r>
          </w:p>
        </w:tc>
        <w:tc>
          <w:tcPr>
            <w:tcW w:w="7240" w:type="dxa"/>
            <w:gridSpan w:val="3"/>
            <w:tcBorders>
              <w:top w:val="single" w:sz="4" w:space="0" w:color="000000"/>
              <w:left w:val="single" w:sz="4" w:space="0" w:color="000000"/>
              <w:bottom w:val="single" w:sz="8" w:space="0" w:color="000000"/>
              <w:right w:val="single" w:sz="8" w:space="0" w:color="000000"/>
            </w:tcBorders>
            <w:shd w:val="clear" w:color="auto" w:fill="auto"/>
          </w:tcPr>
          <w:p w:rsidR="000C5774" w:rsidRDefault="000C5774" w:rsidP="000C5774">
            <w:pPr>
              <w:snapToGrid w:val="0"/>
            </w:pPr>
            <w:r>
              <w:t>None</w:t>
            </w:r>
          </w:p>
        </w:tc>
      </w:tr>
    </w:tbl>
    <w:p w:rsidR="000C5774" w:rsidRDefault="000C5774" w:rsidP="000C5774"/>
    <w:p w:rsidR="00225497" w:rsidRDefault="00225497" w:rsidP="00225497">
      <w:pPr>
        <w:pStyle w:val="Heading3"/>
        <w:rPr>
          <w:noProof/>
        </w:rPr>
      </w:pPr>
    </w:p>
    <w:p w:rsidR="00225497" w:rsidRDefault="00225497" w:rsidP="00225497">
      <w:pPr>
        <w:pStyle w:val="Heading3"/>
        <w:rPr>
          <w:noProof/>
        </w:rPr>
      </w:pPr>
      <w:r>
        <w:rPr>
          <w:noProof/>
        </w:rPr>
        <w:t>Usecase</w:t>
      </w:r>
      <w:r w:rsidR="007A5F51">
        <w:rPr>
          <w:noProof/>
        </w:rPr>
        <w:t xml:space="preserve"> 15</w:t>
      </w:r>
      <w:r>
        <w:rPr>
          <w:noProof/>
        </w:rPr>
        <w:t xml:space="preserve"> – Edit leave Request</w:t>
      </w:r>
    </w:p>
    <w:p w:rsidR="00225497" w:rsidRDefault="00225497" w:rsidP="00225497"/>
    <w:tbl>
      <w:tblPr>
        <w:tblW w:w="0" w:type="auto"/>
        <w:tblInd w:w="25" w:type="dxa"/>
        <w:tblLayout w:type="fixed"/>
        <w:tblCellMar>
          <w:left w:w="0" w:type="dxa"/>
          <w:right w:w="0" w:type="dxa"/>
        </w:tblCellMar>
        <w:tblLook w:val="0000"/>
      </w:tblPr>
      <w:tblGrid>
        <w:gridCol w:w="2116"/>
        <w:gridCol w:w="2858"/>
        <w:gridCol w:w="2037"/>
        <w:gridCol w:w="2293"/>
        <w:gridCol w:w="57"/>
      </w:tblGrid>
      <w:tr w:rsidR="00225497" w:rsidTr="00746BC8">
        <w:trPr>
          <w:trHeight w:val="738"/>
        </w:trPr>
        <w:tc>
          <w:tcPr>
            <w:tcW w:w="2116" w:type="dxa"/>
            <w:tcBorders>
              <w:top w:val="single" w:sz="8" w:space="0" w:color="000000"/>
              <w:left w:val="single" w:sz="8" w:space="0" w:color="000000"/>
              <w:bottom w:val="single" w:sz="4" w:space="0" w:color="000000"/>
            </w:tcBorders>
            <w:shd w:val="clear" w:color="auto" w:fill="auto"/>
          </w:tcPr>
          <w:p w:rsidR="00225497" w:rsidRDefault="00225497" w:rsidP="00746BC8">
            <w:pPr>
              <w:jc w:val="right"/>
            </w:pPr>
            <w:r>
              <w:rPr>
                <w:b/>
                <w:bCs/>
              </w:rPr>
              <w:t xml:space="preserve">Use Case ID:  </w:t>
            </w:r>
          </w:p>
        </w:tc>
        <w:tc>
          <w:tcPr>
            <w:tcW w:w="7188" w:type="dxa"/>
            <w:gridSpan w:val="3"/>
            <w:tcBorders>
              <w:top w:val="single" w:sz="8" w:space="0" w:color="000000"/>
              <w:left w:val="single" w:sz="4" w:space="0" w:color="000000"/>
              <w:bottom w:val="single" w:sz="4" w:space="0" w:color="000000"/>
            </w:tcBorders>
            <w:shd w:val="clear" w:color="auto" w:fill="auto"/>
          </w:tcPr>
          <w:p w:rsidR="00225497" w:rsidRDefault="007A5F51" w:rsidP="00746BC8">
            <w:r>
              <w:t>15</w:t>
            </w:r>
          </w:p>
        </w:tc>
        <w:tc>
          <w:tcPr>
            <w:tcW w:w="57" w:type="dxa"/>
            <w:tcBorders>
              <w:left w:val="single" w:sz="8" w:space="0" w:color="000000"/>
            </w:tcBorders>
            <w:shd w:val="clear" w:color="auto" w:fill="auto"/>
          </w:tcPr>
          <w:p w:rsidR="00225497" w:rsidRDefault="00225497" w:rsidP="00746BC8">
            <w:pPr>
              <w:snapToGrid w:val="0"/>
            </w:pPr>
          </w:p>
        </w:tc>
      </w:tr>
      <w:tr w:rsidR="00225497" w:rsidTr="00746BC8">
        <w:trPr>
          <w:trHeight w:val="738"/>
        </w:trPr>
        <w:tc>
          <w:tcPr>
            <w:tcW w:w="2116" w:type="dxa"/>
            <w:tcBorders>
              <w:top w:val="single" w:sz="4" w:space="0" w:color="000000"/>
              <w:left w:val="single" w:sz="8" w:space="0" w:color="000000"/>
              <w:bottom w:val="single" w:sz="4" w:space="0" w:color="000000"/>
            </w:tcBorders>
            <w:shd w:val="clear" w:color="auto" w:fill="auto"/>
          </w:tcPr>
          <w:p w:rsidR="00225497" w:rsidRDefault="00225497" w:rsidP="00746BC8">
            <w:pPr>
              <w:jc w:val="right"/>
            </w:pPr>
            <w:r>
              <w:t xml:space="preserve">Use Case Name:  </w:t>
            </w:r>
          </w:p>
        </w:tc>
        <w:tc>
          <w:tcPr>
            <w:tcW w:w="7188" w:type="dxa"/>
            <w:gridSpan w:val="3"/>
            <w:tcBorders>
              <w:top w:val="single" w:sz="4" w:space="0" w:color="000000"/>
              <w:left w:val="single" w:sz="4" w:space="0" w:color="000000"/>
              <w:bottom w:val="single" w:sz="4" w:space="0" w:color="000000"/>
            </w:tcBorders>
            <w:shd w:val="clear" w:color="auto" w:fill="auto"/>
          </w:tcPr>
          <w:p w:rsidR="00225497" w:rsidRDefault="00225497" w:rsidP="00746BC8">
            <w:r>
              <w:t>Edit Leave Request</w:t>
            </w:r>
          </w:p>
        </w:tc>
        <w:tc>
          <w:tcPr>
            <w:tcW w:w="57" w:type="dxa"/>
            <w:tcBorders>
              <w:left w:val="single" w:sz="8" w:space="0" w:color="000000"/>
            </w:tcBorders>
            <w:shd w:val="clear" w:color="auto" w:fill="auto"/>
          </w:tcPr>
          <w:p w:rsidR="00225497" w:rsidRDefault="00225497" w:rsidP="00746BC8">
            <w:pPr>
              <w:snapToGrid w:val="0"/>
            </w:pPr>
          </w:p>
        </w:tc>
      </w:tr>
      <w:tr w:rsidR="00225497" w:rsidTr="00746BC8">
        <w:tblPrEx>
          <w:tblCellMar>
            <w:left w:w="108" w:type="dxa"/>
            <w:right w:w="108" w:type="dxa"/>
          </w:tblCellMar>
        </w:tblPrEx>
        <w:trPr>
          <w:trHeight w:val="533"/>
        </w:trPr>
        <w:tc>
          <w:tcPr>
            <w:tcW w:w="2116" w:type="dxa"/>
            <w:tcBorders>
              <w:top w:val="single" w:sz="4" w:space="0" w:color="000000"/>
              <w:left w:val="single" w:sz="8" w:space="0" w:color="000000"/>
              <w:bottom w:val="single" w:sz="4" w:space="0" w:color="000000"/>
            </w:tcBorders>
            <w:shd w:val="clear" w:color="auto" w:fill="auto"/>
          </w:tcPr>
          <w:p w:rsidR="00225497" w:rsidRDefault="00225497" w:rsidP="00746BC8">
            <w:pPr>
              <w:jc w:val="right"/>
            </w:pPr>
            <w:r>
              <w:t>Date Created:</w:t>
            </w:r>
          </w:p>
        </w:tc>
        <w:tc>
          <w:tcPr>
            <w:tcW w:w="2858" w:type="dxa"/>
            <w:tcBorders>
              <w:top w:val="single" w:sz="4" w:space="0" w:color="000000"/>
              <w:left w:val="single" w:sz="4" w:space="0" w:color="000000"/>
              <w:bottom w:val="single" w:sz="4" w:space="0" w:color="000000"/>
            </w:tcBorders>
            <w:shd w:val="clear" w:color="auto" w:fill="auto"/>
          </w:tcPr>
          <w:p w:rsidR="00225497" w:rsidRDefault="00225497" w:rsidP="00746BC8">
            <w:r>
              <w:t>06/11/14</w:t>
            </w:r>
          </w:p>
        </w:tc>
        <w:tc>
          <w:tcPr>
            <w:tcW w:w="2037" w:type="dxa"/>
            <w:tcBorders>
              <w:top w:val="single" w:sz="4" w:space="0" w:color="000000"/>
              <w:left w:val="single" w:sz="4" w:space="0" w:color="000000"/>
              <w:bottom w:val="single" w:sz="4" w:space="0" w:color="000000"/>
            </w:tcBorders>
            <w:shd w:val="clear" w:color="auto" w:fill="auto"/>
          </w:tcPr>
          <w:p w:rsidR="00225497" w:rsidRDefault="00225497" w:rsidP="00746BC8">
            <w:pPr>
              <w:snapToGrid w:val="0"/>
            </w:pPr>
            <w:r>
              <w:t>Last Created By</w:t>
            </w:r>
          </w:p>
        </w:tc>
        <w:tc>
          <w:tcPr>
            <w:tcW w:w="2350" w:type="dxa"/>
            <w:gridSpan w:val="2"/>
            <w:tcBorders>
              <w:top w:val="single" w:sz="4" w:space="0" w:color="000000"/>
              <w:left w:val="single" w:sz="4" w:space="0" w:color="000000"/>
              <w:bottom w:val="single" w:sz="4" w:space="0" w:color="000000"/>
              <w:right w:val="single" w:sz="4" w:space="0" w:color="000000"/>
            </w:tcBorders>
            <w:shd w:val="clear" w:color="auto" w:fill="auto"/>
          </w:tcPr>
          <w:p w:rsidR="00225497" w:rsidRDefault="00225497" w:rsidP="00746BC8">
            <w:pPr>
              <w:snapToGrid w:val="0"/>
            </w:pPr>
            <w:r>
              <w:t>N/A</w:t>
            </w:r>
          </w:p>
        </w:tc>
      </w:tr>
      <w:tr w:rsidR="00225497" w:rsidTr="00746BC8">
        <w:trPr>
          <w:trHeight w:val="738"/>
        </w:trPr>
        <w:tc>
          <w:tcPr>
            <w:tcW w:w="2116" w:type="dxa"/>
            <w:tcBorders>
              <w:top w:val="single" w:sz="4" w:space="0" w:color="000000"/>
              <w:left w:val="single" w:sz="8" w:space="0" w:color="000000"/>
              <w:bottom w:val="single" w:sz="4" w:space="0" w:color="000000"/>
            </w:tcBorders>
            <w:shd w:val="clear" w:color="auto" w:fill="auto"/>
          </w:tcPr>
          <w:p w:rsidR="00225497" w:rsidRDefault="00225497" w:rsidP="00746BC8">
            <w:pPr>
              <w:jc w:val="right"/>
            </w:pPr>
            <w:r>
              <w:t xml:space="preserve">Actors:  </w:t>
            </w:r>
          </w:p>
        </w:tc>
        <w:tc>
          <w:tcPr>
            <w:tcW w:w="7188" w:type="dxa"/>
            <w:gridSpan w:val="3"/>
            <w:tcBorders>
              <w:top w:val="single" w:sz="4" w:space="0" w:color="000000"/>
              <w:left w:val="single" w:sz="4" w:space="0" w:color="000000"/>
              <w:bottom w:val="single" w:sz="4" w:space="0" w:color="000000"/>
            </w:tcBorders>
            <w:shd w:val="clear" w:color="auto" w:fill="auto"/>
          </w:tcPr>
          <w:p w:rsidR="00225497" w:rsidRDefault="00225497" w:rsidP="00746BC8">
            <w:r>
              <w:t>Student Workers, Time sheet and Leave Management System</w:t>
            </w:r>
          </w:p>
        </w:tc>
        <w:tc>
          <w:tcPr>
            <w:tcW w:w="57" w:type="dxa"/>
            <w:tcBorders>
              <w:left w:val="single" w:sz="8" w:space="0" w:color="000000"/>
            </w:tcBorders>
            <w:shd w:val="clear" w:color="auto" w:fill="auto"/>
          </w:tcPr>
          <w:p w:rsidR="00225497" w:rsidRDefault="00225497" w:rsidP="00746BC8">
            <w:pPr>
              <w:snapToGrid w:val="0"/>
            </w:pPr>
          </w:p>
        </w:tc>
      </w:tr>
      <w:tr w:rsidR="00225497" w:rsidTr="00746BC8">
        <w:trPr>
          <w:trHeight w:val="738"/>
        </w:trPr>
        <w:tc>
          <w:tcPr>
            <w:tcW w:w="2116" w:type="dxa"/>
            <w:tcBorders>
              <w:top w:val="single" w:sz="4" w:space="0" w:color="000000"/>
              <w:left w:val="single" w:sz="8" w:space="0" w:color="000000"/>
              <w:bottom w:val="single" w:sz="4" w:space="0" w:color="000000"/>
            </w:tcBorders>
            <w:shd w:val="clear" w:color="auto" w:fill="auto"/>
          </w:tcPr>
          <w:p w:rsidR="00225497" w:rsidRDefault="00225497" w:rsidP="00746BC8">
            <w:pPr>
              <w:jc w:val="right"/>
            </w:pPr>
            <w:r>
              <w:t xml:space="preserve">Description:  </w:t>
            </w:r>
          </w:p>
        </w:tc>
        <w:tc>
          <w:tcPr>
            <w:tcW w:w="7188" w:type="dxa"/>
            <w:gridSpan w:val="3"/>
            <w:tcBorders>
              <w:top w:val="single" w:sz="4" w:space="0" w:color="000000"/>
              <w:left w:val="single" w:sz="4" w:space="0" w:color="000000"/>
              <w:bottom w:val="single" w:sz="4" w:space="0" w:color="000000"/>
            </w:tcBorders>
            <w:shd w:val="clear" w:color="auto" w:fill="auto"/>
          </w:tcPr>
          <w:p w:rsidR="00225497" w:rsidRDefault="00225497" w:rsidP="00746BC8">
            <w:pPr>
              <w:widowControl w:val="0"/>
            </w:pPr>
            <w:r>
              <w:t xml:space="preserve">Student workers can edit the time sheet </w:t>
            </w:r>
          </w:p>
          <w:p w:rsidR="00225497" w:rsidRDefault="00225497" w:rsidP="00225497">
            <w:pPr>
              <w:widowControl w:val="0"/>
              <w:numPr>
                <w:ilvl w:val="0"/>
                <w:numId w:val="62"/>
              </w:numPr>
              <w:suppressAutoHyphens/>
            </w:pPr>
            <w:r>
              <w:t>If they are not yet sent for the manager approval.</w:t>
            </w:r>
          </w:p>
          <w:p w:rsidR="00225497" w:rsidRDefault="00225497" w:rsidP="00225497">
            <w:pPr>
              <w:widowControl w:val="0"/>
              <w:numPr>
                <w:ilvl w:val="0"/>
                <w:numId w:val="62"/>
              </w:numPr>
              <w:suppressAutoHyphens/>
            </w:pPr>
            <w:r>
              <w:t xml:space="preserve">When a leave request is rejected by the manager and manager indicates some changes. </w:t>
            </w:r>
          </w:p>
          <w:p w:rsidR="00225497" w:rsidRDefault="00225497" w:rsidP="00225497">
            <w:pPr>
              <w:widowControl w:val="0"/>
              <w:numPr>
                <w:ilvl w:val="0"/>
                <w:numId w:val="62"/>
              </w:numPr>
              <w:suppressAutoHyphens/>
            </w:pPr>
            <w:r>
              <w:t>When the leave request is pending.</w:t>
            </w:r>
          </w:p>
        </w:tc>
        <w:tc>
          <w:tcPr>
            <w:tcW w:w="57" w:type="dxa"/>
            <w:tcBorders>
              <w:left w:val="single" w:sz="8" w:space="0" w:color="000000"/>
            </w:tcBorders>
            <w:shd w:val="clear" w:color="auto" w:fill="auto"/>
          </w:tcPr>
          <w:p w:rsidR="00225497" w:rsidRDefault="00225497" w:rsidP="00746BC8">
            <w:pPr>
              <w:snapToGrid w:val="0"/>
            </w:pPr>
          </w:p>
        </w:tc>
      </w:tr>
      <w:tr w:rsidR="00225497" w:rsidTr="00746BC8">
        <w:trPr>
          <w:trHeight w:val="738"/>
        </w:trPr>
        <w:tc>
          <w:tcPr>
            <w:tcW w:w="2116" w:type="dxa"/>
            <w:tcBorders>
              <w:top w:val="single" w:sz="4" w:space="0" w:color="000000"/>
              <w:left w:val="single" w:sz="8" w:space="0" w:color="000000"/>
              <w:bottom w:val="single" w:sz="4" w:space="0" w:color="000000"/>
            </w:tcBorders>
            <w:shd w:val="clear" w:color="auto" w:fill="auto"/>
          </w:tcPr>
          <w:p w:rsidR="00225497" w:rsidRDefault="00225497" w:rsidP="00746BC8">
            <w:pPr>
              <w:jc w:val="right"/>
            </w:pPr>
            <w:r>
              <w:t xml:space="preserve">Preconditions:  </w:t>
            </w:r>
          </w:p>
        </w:tc>
        <w:tc>
          <w:tcPr>
            <w:tcW w:w="7188" w:type="dxa"/>
            <w:gridSpan w:val="3"/>
            <w:tcBorders>
              <w:top w:val="single" w:sz="4" w:space="0" w:color="000000"/>
              <w:left w:val="single" w:sz="4" w:space="0" w:color="000000"/>
              <w:bottom w:val="single" w:sz="4" w:space="0" w:color="000000"/>
            </w:tcBorders>
            <w:shd w:val="clear" w:color="auto" w:fill="auto"/>
          </w:tcPr>
          <w:p w:rsidR="00225497" w:rsidRDefault="00225497" w:rsidP="00225497">
            <w:pPr>
              <w:numPr>
                <w:ilvl w:val="0"/>
                <w:numId w:val="55"/>
              </w:numPr>
              <w:suppressAutoHyphens/>
              <w:spacing w:line="100" w:lineRule="atLeast"/>
            </w:pPr>
            <w:r>
              <w:t>The student must be a student worker.</w:t>
            </w:r>
          </w:p>
          <w:p w:rsidR="00225497" w:rsidRDefault="00225497" w:rsidP="00225497">
            <w:pPr>
              <w:numPr>
                <w:ilvl w:val="0"/>
                <w:numId w:val="55"/>
              </w:numPr>
              <w:suppressAutoHyphens/>
              <w:spacing w:line="100" w:lineRule="atLeast"/>
            </w:pPr>
            <w:r>
              <w:t>The student should log-in successfully by providing the user name and password.</w:t>
            </w:r>
          </w:p>
          <w:p w:rsidR="00225497" w:rsidRDefault="00225497" w:rsidP="00225497">
            <w:pPr>
              <w:numPr>
                <w:ilvl w:val="0"/>
                <w:numId w:val="55"/>
              </w:numPr>
              <w:suppressAutoHyphens/>
              <w:spacing w:line="100" w:lineRule="atLeast"/>
            </w:pPr>
            <w:r>
              <w:t>The student must have at least one unapproved leave request.</w:t>
            </w:r>
          </w:p>
          <w:p w:rsidR="00225497" w:rsidRDefault="00225497" w:rsidP="00746BC8"/>
        </w:tc>
        <w:tc>
          <w:tcPr>
            <w:tcW w:w="57" w:type="dxa"/>
            <w:tcBorders>
              <w:left w:val="single" w:sz="8" w:space="0" w:color="000000"/>
            </w:tcBorders>
            <w:shd w:val="clear" w:color="auto" w:fill="auto"/>
          </w:tcPr>
          <w:p w:rsidR="00225497" w:rsidRDefault="00225497" w:rsidP="00746BC8">
            <w:pPr>
              <w:snapToGrid w:val="0"/>
            </w:pPr>
          </w:p>
        </w:tc>
      </w:tr>
      <w:tr w:rsidR="00225497" w:rsidTr="00746BC8">
        <w:trPr>
          <w:trHeight w:val="738"/>
        </w:trPr>
        <w:tc>
          <w:tcPr>
            <w:tcW w:w="2116" w:type="dxa"/>
            <w:tcBorders>
              <w:top w:val="single" w:sz="4" w:space="0" w:color="000000"/>
              <w:left w:val="single" w:sz="8" w:space="0" w:color="000000"/>
              <w:bottom w:val="single" w:sz="4" w:space="0" w:color="000000"/>
            </w:tcBorders>
            <w:shd w:val="clear" w:color="auto" w:fill="auto"/>
          </w:tcPr>
          <w:p w:rsidR="00225497" w:rsidRDefault="00225497" w:rsidP="00746BC8">
            <w:pPr>
              <w:jc w:val="right"/>
            </w:pPr>
            <w:r>
              <w:t>Post conditions</w:t>
            </w:r>
            <w:bookmarkStart w:id="12" w:name="_GoBack2"/>
            <w:bookmarkEnd w:id="12"/>
            <w:r>
              <w:t xml:space="preserve">:  </w:t>
            </w:r>
          </w:p>
        </w:tc>
        <w:tc>
          <w:tcPr>
            <w:tcW w:w="7188" w:type="dxa"/>
            <w:gridSpan w:val="3"/>
            <w:tcBorders>
              <w:top w:val="single" w:sz="4" w:space="0" w:color="000000"/>
              <w:left w:val="single" w:sz="4" w:space="0" w:color="000000"/>
              <w:bottom w:val="single" w:sz="4" w:space="0" w:color="000000"/>
            </w:tcBorders>
            <w:shd w:val="clear" w:color="auto" w:fill="auto"/>
          </w:tcPr>
          <w:p w:rsidR="00225497" w:rsidRDefault="00225497" w:rsidP="00225497">
            <w:pPr>
              <w:numPr>
                <w:ilvl w:val="0"/>
                <w:numId w:val="60"/>
              </w:numPr>
              <w:suppressAutoHyphens/>
              <w:spacing w:line="100" w:lineRule="atLeast"/>
            </w:pPr>
            <w:r>
              <w:t>After editing the leave request, it must be saved or submitted for manager's approval.</w:t>
            </w:r>
          </w:p>
        </w:tc>
        <w:tc>
          <w:tcPr>
            <w:tcW w:w="57" w:type="dxa"/>
            <w:tcBorders>
              <w:left w:val="single" w:sz="8" w:space="0" w:color="000000"/>
            </w:tcBorders>
            <w:shd w:val="clear" w:color="auto" w:fill="auto"/>
          </w:tcPr>
          <w:p w:rsidR="00225497" w:rsidRDefault="00225497" w:rsidP="00746BC8">
            <w:pPr>
              <w:snapToGrid w:val="0"/>
            </w:pPr>
          </w:p>
        </w:tc>
      </w:tr>
      <w:tr w:rsidR="00225497" w:rsidTr="00746BC8">
        <w:trPr>
          <w:trHeight w:val="738"/>
        </w:trPr>
        <w:tc>
          <w:tcPr>
            <w:tcW w:w="2116" w:type="dxa"/>
            <w:tcBorders>
              <w:top w:val="single" w:sz="4" w:space="0" w:color="000000"/>
              <w:left w:val="single" w:sz="8" w:space="0" w:color="000000"/>
              <w:bottom w:val="single" w:sz="4" w:space="0" w:color="000000"/>
            </w:tcBorders>
            <w:shd w:val="clear" w:color="auto" w:fill="auto"/>
          </w:tcPr>
          <w:p w:rsidR="00225497" w:rsidRDefault="00225497" w:rsidP="00746BC8">
            <w:pPr>
              <w:jc w:val="right"/>
            </w:pPr>
            <w:r>
              <w:t xml:space="preserve">Normal Flow:  </w:t>
            </w:r>
          </w:p>
        </w:tc>
        <w:tc>
          <w:tcPr>
            <w:tcW w:w="7188" w:type="dxa"/>
            <w:gridSpan w:val="3"/>
            <w:tcBorders>
              <w:top w:val="single" w:sz="4" w:space="0" w:color="000000"/>
              <w:left w:val="single" w:sz="4" w:space="0" w:color="000000"/>
              <w:bottom w:val="single" w:sz="4" w:space="0" w:color="000000"/>
            </w:tcBorders>
            <w:shd w:val="clear" w:color="auto" w:fill="auto"/>
          </w:tcPr>
          <w:p w:rsidR="00225497" w:rsidRDefault="00225497" w:rsidP="00225497">
            <w:pPr>
              <w:numPr>
                <w:ilvl w:val="0"/>
                <w:numId w:val="61"/>
              </w:numPr>
              <w:suppressAutoHyphens/>
              <w:spacing w:line="100" w:lineRule="atLeast"/>
            </w:pPr>
            <w:r>
              <w:t>User requests the page to view the particular leave.</w:t>
            </w:r>
          </w:p>
          <w:p w:rsidR="00225497" w:rsidRDefault="00225497" w:rsidP="00225497">
            <w:pPr>
              <w:numPr>
                <w:ilvl w:val="0"/>
                <w:numId w:val="61"/>
              </w:numPr>
              <w:suppressAutoHyphens/>
              <w:spacing w:line="100" w:lineRule="atLeast"/>
            </w:pPr>
            <w:r>
              <w:t>User chooses the edit option for editing the leave  dates, reasons etc.</w:t>
            </w:r>
          </w:p>
          <w:p w:rsidR="00225497" w:rsidRDefault="00225497" w:rsidP="00225497">
            <w:pPr>
              <w:numPr>
                <w:ilvl w:val="0"/>
                <w:numId w:val="61"/>
              </w:numPr>
              <w:suppressAutoHyphens/>
              <w:spacing w:line="100" w:lineRule="atLeast"/>
            </w:pPr>
            <w:r>
              <w:t>After the form is filled, it is submitted to the manager for his approval.</w:t>
            </w:r>
          </w:p>
        </w:tc>
        <w:tc>
          <w:tcPr>
            <w:tcW w:w="57" w:type="dxa"/>
            <w:tcBorders>
              <w:left w:val="single" w:sz="8" w:space="0" w:color="000000"/>
            </w:tcBorders>
            <w:shd w:val="clear" w:color="auto" w:fill="auto"/>
          </w:tcPr>
          <w:p w:rsidR="00225497" w:rsidRDefault="00225497" w:rsidP="00746BC8">
            <w:pPr>
              <w:snapToGrid w:val="0"/>
            </w:pPr>
          </w:p>
        </w:tc>
      </w:tr>
      <w:tr w:rsidR="00225497" w:rsidTr="00746BC8">
        <w:trPr>
          <w:trHeight w:val="738"/>
        </w:trPr>
        <w:tc>
          <w:tcPr>
            <w:tcW w:w="2116" w:type="dxa"/>
            <w:tcBorders>
              <w:top w:val="single" w:sz="4" w:space="0" w:color="000000"/>
              <w:left w:val="single" w:sz="8" w:space="0" w:color="000000"/>
              <w:bottom w:val="single" w:sz="4" w:space="0" w:color="000000"/>
            </w:tcBorders>
            <w:shd w:val="clear" w:color="auto" w:fill="auto"/>
          </w:tcPr>
          <w:p w:rsidR="00225497" w:rsidRDefault="00225497" w:rsidP="00746BC8">
            <w:pPr>
              <w:jc w:val="right"/>
            </w:pPr>
            <w:r>
              <w:t xml:space="preserve">Alternative Flows:  </w:t>
            </w:r>
          </w:p>
        </w:tc>
        <w:tc>
          <w:tcPr>
            <w:tcW w:w="7188" w:type="dxa"/>
            <w:gridSpan w:val="3"/>
            <w:tcBorders>
              <w:top w:val="single" w:sz="4" w:space="0" w:color="000000"/>
              <w:left w:val="single" w:sz="4" w:space="0" w:color="000000"/>
              <w:bottom w:val="single" w:sz="4" w:space="0" w:color="000000"/>
            </w:tcBorders>
            <w:shd w:val="clear" w:color="auto" w:fill="auto"/>
          </w:tcPr>
          <w:p w:rsidR="00225497" w:rsidRDefault="00225497" w:rsidP="00746BC8">
            <w:pPr>
              <w:snapToGrid w:val="0"/>
            </w:pPr>
          </w:p>
        </w:tc>
        <w:tc>
          <w:tcPr>
            <w:tcW w:w="57" w:type="dxa"/>
            <w:tcBorders>
              <w:left w:val="single" w:sz="8" w:space="0" w:color="000000"/>
            </w:tcBorders>
            <w:shd w:val="clear" w:color="auto" w:fill="auto"/>
          </w:tcPr>
          <w:p w:rsidR="00225497" w:rsidRDefault="00225497" w:rsidP="00746BC8">
            <w:pPr>
              <w:snapToGrid w:val="0"/>
            </w:pPr>
          </w:p>
        </w:tc>
      </w:tr>
      <w:tr w:rsidR="00225497" w:rsidTr="00746BC8">
        <w:trPr>
          <w:trHeight w:val="738"/>
        </w:trPr>
        <w:tc>
          <w:tcPr>
            <w:tcW w:w="2116" w:type="dxa"/>
            <w:tcBorders>
              <w:top w:val="single" w:sz="4" w:space="0" w:color="000000"/>
              <w:left w:val="single" w:sz="8" w:space="0" w:color="000000"/>
              <w:bottom w:val="single" w:sz="4" w:space="0" w:color="000000"/>
            </w:tcBorders>
            <w:shd w:val="clear" w:color="auto" w:fill="auto"/>
          </w:tcPr>
          <w:p w:rsidR="00225497" w:rsidRDefault="00225497" w:rsidP="00746BC8">
            <w:pPr>
              <w:jc w:val="right"/>
            </w:pPr>
            <w:r>
              <w:t xml:space="preserve">Exceptions:  </w:t>
            </w:r>
          </w:p>
        </w:tc>
        <w:tc>
          <w:tcPr>
            <w:tcW w:w="7188" w:type="dxa"/>
            <w:gridSpan w:val="3"/>
            <w:tcBorders>
              <w:top w:val="single" w:sz="4" w:space="0" w:color="000000"/>
              <w:left w:val="single" w:sz="4" w:space="0" w:color="000000"/>
              <w:bottom w:val="single" w:sz="4" w:space="0" w:color="000000"/>
            </w:tcBorders>
            <w:shd w:val="clear" w:color="auto" w:fill="auto"/>
          </w:tcPr>
          <w:p w:rsidR="00225497" w:rsidRDefault="00225497" w:rsidP="00746BC8">
            <w:pPr>
              <w:snapToGrid w:val="0"/>
              <w:ind w:left="342" w:hanging="342"/>
            </w:pPr>
            <w:r>
              <w:t>None</w:t>
            </w:r>
          </w:p>
        </w:tc>
        <w:tc>
          <w:tcPr>
            <w:tcW w:w="57" w:type="dxa"/>
            <w:tcBorders>
              <w:left w:val="single" w:sz="8" w:space="0" w:color="000000"/>
            </w:tcBorders>
            <w:shd w:val="clear" w:color="auto" w:fill="auto"/>
          </w:tcPr>
          <w:p w:rsidR="00225497" w:rsidRDefault="00225497" w:rsidP="00746BC8">
            <w:pPr>
              <w:snapToGrid w:val="0"/>
            </w:pPr>
          </w:p>
        </w:tc>
      </w:tr>
      <w:tr w:rsidR="00225497" w:rsidTr="00746BC8">
        <w:trPr>
          <w:trHeight w:val="695"/>
        </w:trPr>
        <w:tc>
          <w:tcPr>
            <w:tcW w:w="2116" w:type="dxa"/>
            <w:tcBorders>
              <w:top w:val="single" w:sz="4" w:space="0" w:color="000000"/>
              <w:left w:val="single" w:sz="8" w:space="0" w:color="000000"/>
              <w:bottom w:val="single" w:sz="4" w:space="0" w:color="000000"/>
            </w:tcBorders>
            <w:shd w:val="clear" w:color="auto" w:fill="auto"/>
          </w:tcPr>
          <w:p w:rsidR="00225497" w:rsidRDefault="00225497" w:rsidP="00746BC8">
            <w:pPr>
              <w:jc w:val="right"/>
            </w:pPr>
            <w:r>
              <w:t xml:space="preserve">Includes:  </w:t>
            </w:r>
          </w:p>
        </w:tc>
        <w:tc>
          <w:tcPr>
            <w:tcW w:w="7188" w:type="dxa"/>
            <w:gridSpan w:val="3"/>
            <w:tcBorders>
              <w:top w:val="single" w:sz="4" w:space="0" w:color="000000"/>
              <w:left w:val="single" w:sz="4" w:space="0" w:color="000000"/>
              <w:bottom w:val="single" w:sz="4" w:space="0" w:color="000000"/>
            </w:tcBorders>
            <w:shd w:val="clear" w:color="auto" w:fill="auto"/>
          </w:tcPr>
          <w:p w:rsidR="00225497" w:rsidRDefault="00225497" w:rsidP="00746BC8">
            <w:r>
              <w:t>None.</w:t>
            </w:r>
          </w:p>
        </w:tc>
        <w:tc>
          <w:tcPr>
            <w:tcW w:w="57" w:type="dxa"/>
            <w:tcBorders>
              <w:left w:val="single" w:sz="8" w:space="0" w:color="000000"/>
            </w:tcBorders>
            <w:shd w:val="clear" w:color="auto" w:fill="auto"/>
          </w:tcPr>
          <w:p w:rsidR="00225497" w:rsidRDefault="00225497" w:rsidP="00746BC8">
            <w:pPr>
              <w:snapToGrid w:val="0"/>
            </w:pPr>
          </w:p>
        </w:tc>
      </w:tr>
      <w:tr w:rsidR="00225497" w:rsidTr="00746BC8">
        <w:trPr>
          <w:trHeight w:val="738"/>
        </w:trPr>
        <w:tc>
          <w:tcPr>
            <w:tcW w:w="2116" w:type="dxa"/>
            <w:tcBorders>
              <w:top w:val="single" w:sz="4" w:space="0" w:color="000000"/>
              <w:left w:val="single" w:sz="8" w:space="0" w:color="000000"/>
              <w:bottom w:val="single" w:sz="4" w:space="0" w:color="000000"/>
            </w:tcBorders>
            <w:shd w:val="clear" w:color="auto" w:fill="auto"/>
          </w:tcPr>
          <w:p w:rsidR="00225497" w:rsidRDefault="00225497" w:rsidP="00746BC8">
            <w:pPr>
              <w:jc w:val="right"/>
            </w:pPr>
            <w:r>
              <w:t xml:space="preserve">Priority:  </w:t>
            </w:r>
          </w:p>
        </w:tc>
        <w:tc>
          <w:tcPr>
            <w:tcW w:w="7188" w:type="dxa"/>
            <w:gridSpan w:val="3"/>
            <w:tcBorders>
              <w:top w:val="single" w:sz="4" w:space="0" w:color="000000"/>
              <w:left w:val="single" w:sz="4" w:space="0" w:color="000000"/>
              <w:bottom w:val="single" w:sz="4" w:space="0" w:color="000000"/>
            </w:tcBorders>
            <w:shd w:val="clear" w:color="auto" w:fill="auto"/>
          </w:tcPr>
          <w:p w:rsidR="00225497" w:rsidRDefault="00225497" w:rsidP="00746BC8">
            <w:pPr>
              <w:snapToGrid w:val="0"/>
            </w:pPr>
            <w:r>
              <w:t>Medium</w:t>
            </w:r>
          </w:p>
        </w:tc>
        <w:tc>
          <w:tcPr>
            <w:tcW w:w="57" w:type="dxa"/>
            <w:tcBorders>
              <w:left w:val="single" w:sz="8" w:space="0" w:color="000000"/>
            </w:tcBorders>
            <w:shd w:val="clear" w:color="auto" w:fill="auto"/>
          </w:tcPr>
          <w:p w:rsidR="00225497" w:rsidRDefault="00225497" w:rsidP="00746BC8">
            <w:pPr>
              <w:snapToGrid w:val="0"/>
            </w:pPr>
          </w:p>
        </w:tc>
      </w:tr>
      <w:tr w:rsidR="00225497" w:rsidTr="00746BC8">
        <w:trPr>
          <w:trHeight w:val="738"/>
        </w:trPr>
        <w:tc>
          <w:tcPr>
            <w:tcW w:w="2116" w:type="dxa"/>
            <w:tcBorders>
              <w:top w:val="single" w:sz="4" w:space="0" w:color="000000"/>
              <w:left w:val="single" w:sz="8" w:space="0" w:color="000000"/>
              <w:bottom w:val="single" w:sz="4" w:space="0" w:color="000000"/>
            </w:tcBorders>
            <w:shd w:val="clear" w:color="auto" w:fill="auto"/>
          </w:tcPr>
          <w:p w:rsidR="00225497" w:rsidRDefault="00225497" w:rsidP="00746BC8">
            <w:pPr>
              <w:jc w:val="right"/>
            </w:pPr>
            <w:r>
              <w:t xml:space="preserve">Frequency of Use: </w:t>
            </w:r>
          </w:p>
        </w:tc>
        <w:tc>
          <w:tcPr>
            <w:tcW w:w="7188" w:type="dxa"/>
            <w:gridSpan w:val="3"/>
            <w:tcBorders>
              <w:top w:val="single" w:sz="4" w:space="0" w:color="000000"/>
              <w:left w:val="single" w:sz="4" w:space="0" w:color="000000"/>
              <w:bottom w:val="single" w:sz="4" w:space="0" w:color="000000"/>
            </w:tcBorders>
            <w:shd w:val="clear" w:color="auto" w:fill="auto"/>
          </w:tcPr>
          <w:p w:rsidR="00225497" w:rsidRDefault="00225497" w:rsidP="00746BC8">
            <w:r>
              <w:t>Unlimited.</w:t>
            </w:r>
          </w:p>
        </w:tc>
        <w:tc>
          <w:tcPr>
            <w:tcW w:w="57" w:type="dxa"/>
            <w:tcBorders>
              <w:left w:val="single" w:sz="8" w:space="0" w:color="000000"/>
            </w:tcBorders>
            <w:shd w:val="clear" w:color="auto" w:fill="auto"/>
          </w:tcPr>
          <w:p w:rsidR="00225497" w:rsidRDefault="00225497" w:rsidP="00746BC8">
            <w:pPr>
              <w:snapToGrid w:val="0"/>
            </w:pPr>
          </w:p>
        </w:tc>
      </w:tr>
      <w:tr w:rsidR="00225497" w:rsidTr="00746BC8">
        <w:trPr>
          <w:trHeight w:val="738"/>
        </w:trPr>
        <w:tc>
          <w:tcPr>
            <w:tcW w:w="2116" w:type="dxa"/>
            <w:tcBorders>
              <w:top w:val="single" w:sz="4" w:space="0" w:color="000000"/>
              <w:left w:val="single" w:sz="8" w:space="0" w:color="000000"/>
              <w:bottom w:val="single" w:sz="4" w:space="0" w:color="000000"/>
            </w:tcBorders>
            <w:shd w:val="clear" w:color="auto" w:fill="auto"/>
          </w:tcPr>
          <w:p w:rsidR="00225497" w:rsidRDefault="00225497" w:rsidP="00746BC8">
            <w:pPr>
              <w:jc w:val="right"/>
            </w:pPr>
            <w:r>
              <w:t xml:space="preserve">Business Rules:  </w:t>
            </w:r>
          </w:p>
        </w:tc>
        <w:tc>
          <w:tcPr>
            <w:tcW w:w="7188" w:type="dxa"/>
            <w:gridSpan w:val="3"/>
            <w:tcBorders>
              <w:top w:val="single" w:sz="4" w:space="0" w:color="000000"/>
              <w:left w:val="single" w:sz="4" w:space="0" w:color="000000"/>
              <w:bottom w:val="single" w:sz="4" w:space="0" w:color="000000"/>
            </w:tcBorders>
            <w:shd w:val="clear" w:color="auto" w:fill="auto"/>
          </w:tcPr>
          <w:p w:rsidR="00225497" w:rsidRDefault="00225497" w:rsidP="00746BC8">
            <w:pPr>
              <w:snapToGrid w:val="0"/>
            </w:pPr>
            <w:r>
              <w:t>None</w:t>
            </w:r>
          </w:p>
        </w:tc>
        <w:tc>
          <w:tcPr>
            <w:tcW w:w="57" w:type="dxa"/>
            <w:tcBorders>
              <w:left w:val="single" w:sz="8" w:space="0" w:color="000000"/>
            </w:tcBorders>
            <w:shd w:val="clear" w:color="auto" w:fill="auto"/>
          </w:tcPr>
          <w:p w:rsidR="00225497" w:rsidRDefault="00225497" w:rsidP="00746BC8">
            <w:pPr>
              <w:snapToGrid w:val="0"/>
            </w:pPr>
          </w:p>
        </w:tc>
      </w:tr>
      <w:tr w:rsidR="00225497" w:rsidTr="00746BC8">
        <w:trPr>
          <w:trHeight w:val="738"/>
        </w:trPr>
        <w:tc>
          <w:tcPr>
            <w:tcW w:w="2116" w:type="dxa"/>
            <w:tcBorders>
              <w:top w:val="single" w:sz="4" w:space="0" w:color="000000"/>
              <w:left w:val="single" w:sz="8" w:space="0" w:color="000000"/>
              <w:bottom w:val="single" w:sz="4" w:space="0" w:color="000000"/>
            </w:tcBorders>
            <w:shd w:val="clear" w:color="auto" w:fill="auto"/>
          </w:tcPr>
          <w:p w:rsidR="00225497" w:rsidRDefault="00225497" w:rsidP="00746BC8">
            <w:pPr>
              <w:jc w:val="right"/>
            </w:pPr>
            <w:r>
              <w:lastRenderedPageBreak/>
              <w:t xml:space="preserve">Special Requirements: </w:t>
            </w:r>
          </w:p>
        </w:tc>
        <w:tc>
          <w:tcPr>
            <w:tcW w:w="7188" w:type="dxa"/>
            <w:gridSpan w:val="3"/>
            <w:tcBorders>
              <w:top w:val="single" w:sz="4" w:space="0" w:color="000000"/>
              <w:left w:val="single" w:sz="4" w:space="0" w:color="000000"/>
              <w:bottom w:val="single" w:sz="4" w:space="0" w:color="000000"/>
            </w:tcBorders>
            <w:shd w:val="clear" w:color="auto" w:fill="auto"/>
          </w:tcPr>
          <w:p w:rsidR="00225497" w:rsidRDefault="00225497" w:rsidP="00746BC8">
            <w:pPr>
              <w:snapToGrid w:val="0"/>
            </w:pPr>
            <w:r>
              <w:t>None</w:t>
            </w:r>
          </w:p>
        </w:tc>
        <w:tc>
          <w:tcPr>
            <w:tcW w:w="57" w:type="dxa"/>
            <w:tcBorders>
              <w:left w:val="single" w:sz="8" w:space="0" w:color="000000"/>
            </w:tcBorders>
            <w:shd w:val="clear" w:color="auto" w:fill="auto"/>
          </w:tcPr>
          <w:p w:rsidR="00225497" w:rsidRDefault="00225497" w:rsidP="00746BC8">
            <w:pPr>
              <w:snapToGrid w:val="0"/>
            </w:pPr>
          </w:p>
        </w:tc>
      </w:tr>
      <w:tr w:rsidR="00225497" w:rsidTr="00746BC8">
        <w:trPr>
          <w:trHeight w:val="738"/>
        </w:trPr>
        <w:tc>
          <w:tcPr>
            <w:tcW w:w="2116" w:type="dxa"/>
            <w:tcBorders>
              <w:top w:val="single" w:sz="4" w:space="0" w:color="000000"/>
              <w:left w:val="single" w:sz="8" w:space="0" w:color="000000"/>
              <w:bottom w:val="single" w:sz="4" w:space="0" w:color="000000"/>
            </w:tcBorders>
            <w:shd w:val="clear" w:color="auto" w:fill="auto"/>
          </w:tcPr>
          <w:p w:rsidR="00225497" w:rsidRDefault="00225497" w:rsidP="00746BC8">
            <w:pPr>
              <w:jc w:val="right"/>
            </w:pPr>
            <w:r>
              <w:t xml:space="preserve">Assumptions:  </w:t>
            </w:r>
          </w:p>
        </w:tc>
        <w:tc>
          <w:tcPr>
            <w:tcW w:w="7188" w:type="dxa"/>
            <w:gridSpan w:val="3"/>
            <w:tcBorders>
              <w:top w:val="single" w:sz="4" w:space="0" w:color="000000"/>
              <w:left w:val="single" w:sz="4" w:space="0" w:color="000000"/>
              <w:bottom w:val="single" w:sz="4" w:space="0" w:color="000000"/>
            </w:tcBorders>
            <w:shd w:val="clear" w:color="auto" w:fill="auto"/>
          </w:tcPr>
          <w:p w:rsidR="00225497" w:rsidRDefault="00225497" w:rsidP="00746BC8">
            <w:pPr>
              <w:snapToGrid w:val="0"/>
            </w:pPr>
            <w:r>
              <w:t>None</w:t>
            </w:r>
          </w:p>
        </w:tc>
        <w:tc>
          <w:tcPr>
            <w:tcW w:w="57" w:type="dxa"/>
            <w:tcBorders>
              <w:left w:val="single" w:sz="8" w:space="0" w:color="000000"/>
            </w:tcBorders>
            <w:shd w:val="clear" w:color="auto" w:fill="auto"/>
          </w:tcPr>
          <w:p w:rsidR="00225497" w:rsidRDefault="00225497" w:rsidP="00746BC8">
            <w:pPr>
              <w:snapToGrid w:val="0"/>
            </w:pPr>
          </w:p>
        </w:tc>
      </w:tr>
      <w:tr w:rsidR="00225497" w:rsidTr="00746BC8">
        <w:trPr>
          <w:trHeight w:val="738"/>
        </w:trPr>
        <w:tc>
          <w:tcPr>
            <w:tcW w:w="2116" w:type="dxa"/>
            <w:tcBorders>
              <w:top w:val="single" w:sz="4" w:space="0" w:color="000000"/>
              <w:left w:val="single" w:sz="8" w:space="0" w:color="000000"/>
              <w:bottom w:val="single" w:sz="8" w:space="0" w:color="000000"/>
            </w:tcBorders>
            <w:shd w:val="clear" w:color="auto" w:fill="auto"/>
          </w:tcPr>
          <w:p w:rsidR="00225497" w:rsidRDefault="00225497" w:rsidP="00746BC8">
            <w:pPr>
              <w:jc w:val="right"/>
            </w:pPr>
            <w:r>
              <w:t xml:space="preserve">Notes and Issues:  </w:t>
            </w:r>
          </w:p>
        </w:tc>
        <w:tc>
          <w:tcPr>
            <w:tcW w:w="7188" w:type="dxa"/>
            <w:gridSpan w:val="3"/>
            <w:tcBorders>
              <w:top w:val="single" w:sz="4" w:space="0" w:color="000000"/>
              <w:left w:val="single" w:sz="4" w:space="0" w:color="000000"/>
              <w:bottom w:val="single" w:sz="8" w:space="0" w:color="000000"/>
            </w:tcBorders>
            <w:shd w:val="clear" w:color="auto" w:fill="auto"/>
          </w:tcPr>
          <w:p w:rsidR="00225497" w:rsidRDefault="00225497" w:rsidP="00746BC8">
            <w:pPr>
              <w:snapToGrid w:val="0"/>
            </w:pPr>
            <w:r>
              <w:t>None</w:t>
            </w:r>
          </w:p>
        </w:tc>
        <w:tc>
          <w:tcPr>
            <w:tcW w:w="57" w:type="dxa"/>
            <w:tcBorders>
              <w:left w:val="single" w:sz="8" w:space="0" w:color="000000"/>
            </w:tcBorders>
            <w:shd w:val="clear" w:color="auto" w:fill="auto"/>
          </w:tcPr>
          <w:p w:rsidR="00225497" w:rsidRDefault="00225497" w:rsidP="00746BC8">
            <w:pPr>
              <w:snapToGrid w:val="0"/>
            </w:pPr>
          </w:p>
        </w:tc>
      </w:tr>
    </w:tbl>
    <w:p w:rsidR="00225497" w:rsidRPr="000C5774" w:rsidRDefault="00225497" w:rsidP="000C5774"/>
    <w:p w:rsidR="00623DA9" w:rsidRDefault="00623DA9" w:rsidP="00E064A0">
      <w:pPr>
        <w:rPr>
          <w:noProof/>
        </w:rPr>
      </w:pPr>
    </w:p>
    <w:p w:rsidR="00B70319" w:rsidRDefault="00B70319" w:rsidP="00B70319">
      <w:pPr>
        <w:pStyle w:val="Heading2"/>
        <w:rPr>
          <w:noProof/>
        </w:rPr>
      </w:pPr>
      <w:r>
        <w:rPr>
          <w:noProof/>
        </w:rPr>
        <w:t>Module 4 – Approve/Reject Timesheets</w:t>
      </w:r>
    </w:p>
    <w:p w:rsidR="00B70319" w:rsidRDefault="00B70319" w:rsidP="00B70319">
      <w:pPr>
        <w:pStyle w:val="Heading3"/>
        <w:rPr>
          <w:noProof/>
        </w:rPr>
      </w:pPr>
      <w:r>
        <w:rPr>
          <w:noProof/>
        </w:rPr>
        <w:t xml:space="preserve">Usecase </w:t>
      </w:r>
      <w:r w:rsidR="00D4685D">
        <w:rPr>
          <w:noProof/>
        </w:rPr>
        <w:t>16</w:t>
      </w:r>
      <w:r>
        <w:rPr>
          <w:noProof/>
        </w:rPr>
        <w:t>– Approve Timehseets</w:t>
      </w:r>
    </w:p>
    <w:p w:rsidR="00B70319" w:rsidRPr="00B70319" w:rsidRDefault="00B70319" w:rsidP="00B70319"/>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8"/>
        <w:gridCol w:w="2196"/>
        <w:gridCol w:w="2196"/>
        <w:gridCol w:w="2898"/>
      </w:tblGrid>
      <w:tr w:rsidR="00B70319" w:rsidTr="000C5774">
        <w:tc>
          <w:tcPr>
            <w:tcW w:w="2268" w:type="dxa"/>
          </w:tcPr>
          <w:p w:rsidR="00B70319" w:rsidRPr="00B70319" w:rsidRDefault="00B70319" w:rsidP="00B70319">
            <w:pPr>
              <w:jc w:val="right"/>
              <w:rPr>
                <w:szCs w:val="22"/>
              </w:rPr>
            </w:pPr>
            <w:r w:rsidRPr="00B70319">
              <w:rPr>
                <w:szCs w:val="22"/>
              </w:rPr>
              <w:t>Use Case ID:</w:t>
            </w:r>
          </w:p>
        </w:tc>
        <w:tc>
          <w:tcPr>
            <w:tcW w:w="7290" w:type="dxa"/>
            <w:gridSpan w:val="3"/>
          </w:tcPr>
          <w:p w:rsidR="00B70319" w:rsidRDefault="00B70319" w:rsidP="00B70319">
            <w:pPr>
              <w:rPr>
                <w:szCs w:val="22"/>
              </w:rPr>
            </w:pPr>
            <w:r w:rsidRPr="00B70319">
              <w:rPr>
                <w:szCs w:val="22"/>
              </w:rPr>
              <w:t>1</w:t>
            </w:r>
            <w:r w:rsidR="00D4685D">
              <w:rPr>
                <w:szCs w:val="22"/>
              </w:rPr>
              <w:t>6</w:t>
            </w:r>
          </w:p>
          <w:p w:rsidR="00B70319" w:rsidRPr="00B70319" w:rsidRDefault="00B70319" w:rsidP="00B70319">
            <w:pPr>
              <w:rPr>
                <w:szCs w:val="22"/>
              </w:rPr>
            </w:pPr>
          </w:p>
        </w:tc>
      </w:tr>
      <w:tr w:rsidR="00B70319" w:rsidTr="000C5774">
        <w:tc>
          <w:tcPr>
            <w:tcW w:w="2268" w:type="dxa"/>
          </w:tcPr>
          <w:p w:rsidR="00B70319" w:rsidRPr="00B70319" w:rsidRDefault="00B70319" w:rsidP="00B70319">
            <w:pPr>
              <w:jc w:val="right"/>
              <w:rPr>
                <w:szCs w:val="22"/>
              </w:rPr>
            </w:pPr>
            <w:r w:rsidRPr="00B70319">
              <w:rPr>
                <w:szCs w:val="22"/>
              </w:rPr>
              <w:t>Use Case Name:</w:t>
            </w:r>
          </w:p>
        </w:tc>
        <w:tc>
          <w:tcPr>
            <w:tcW w:w="7290" w:type="dxa"/>
            <w:gridSpan w:val="3"/>
          </w:tcPr>
          <w:p w:rsidR="00B70319" w:rsidRDefault="00B70319" w:rsidP="00B70319">
            <w:pPr>
              <w:rPr>
                <w:szCs w:val="22"/>
              </w:rPr>
            </w:pPr>
            <w:r w:rsidRPr="00B70319">
              <w:rPr>
                <w:szCs w:val="22"/>
              </w:rPr>
              <w:t>Approve Timesheets</w:t>
            </w:r>
          </w:p>
          <w:p w:rsidR="00B70319" w:rsidRPr="00B70319" w:rsidRDefault="00B70319" w:rsidP="00B70319">
            <w:pPr>
              <w:rPr>
                <w:szCs w:val="22"/>
              </w:rPr>
            </w:pPr>
          </w:p>
        </w:tc>
      </w:tr>
      <w:tr w:rsidR="00B70319" w:rsidTr="000C5774">
        <w:tc>
          <w:tcPr>
            <w:tcW w:w="2268" w:type="dxa"/>
          </w:tcPr>
          <w:p w:rsidR="00B70319" w:rsidRPr="00B70319" w:rsidRDefault="00B70319" w:rsidP="00B70319">
            <w:pPr>
              <w:jc w:val="right"/>
              <w:rPr>
                <w:szCs w:val="22"/>
              </w:rPr>
            </w:pPr>
            <w:r w:rsidRPr="00B70319">
              <w:rPr>
                <w:szCs w:val="22"/>
              </w:rPr>
              <w:t>Use Case Diagram Reference</w:t>
            </w:r>
          </w:p>
        </w:tc>
        <w:tc>
          <w:tcPr>
            <w:tcW w:w="7290" w:type="dxa"/>
            <w:gridSpan w:val="3"/>
          </w:tcPr>
          <w:p w:rsidR="00B70319" w:rsidRPr="00B70319" w:rsidRDefault="00FA5F61" w:rsidP="00B70319">
            <w:pPr>
              <w:rPr>
                <w:szCs w:val="22"/>
              </w:rPr>
            </w:pPr>
            <w:r>
              <w:rPr>
                <w:szCs w:val="22"/>
              </w:rPr>
              <w:t>Module 4 – Approve/Reject Timesheets</w:t>
            </w:r>
          </w:p>
        </w:tc>
      </w:tr>
      <w:tr w:rsidR="00B70319" w:rsidTr="000C5774">
        <w:tc>
          <w:tcPr>
            <w:tcW w:w="2268" w:type="dxa"/>
          </w:tcPr>
          <w:p w:rsidR="00B70319" w:rsidRPr="00B70319" w:rsidRDefault="00B70319" w:rsidP="00B70319">
            <w:pPr>
              <w:jc w:val="right"/>
              <w:rPr>
                <w:szCs w:val="22"/>
              </w:rPr>
            </w:pPr>
            <w:r w:rsidRPr="00B70319">
              <w:rPr>
                <w:szCs w:val="22"/>
              </w:rPr>
              <w:t>Date Created:</w:t>
            </w:r>
          </w:p>
        </w:tc>
        <w:tc>
          <w:tcPr>
            <w:tcW w:w="2196" w:type="dxa"/>
          </w:tcPr>
          <w:p w:rsidR="00B70319" w:rsidRDefault="00B70319" w:rsidP="00B70319">
            <w:pPr>
              <w:rPr>
                <w:szCs w:val="22"/>
              </w:rPr>
            </w:pPr>
            <w:r w:rsidRPr="00B70319">
              <w:rPr>
                <w:szCs w:val="22"/>
              </w:rPr>
              <w:t>June 10</w:t>
            </w:r>
            <w:r w:rsidRPr="00B70319">
              <w:rPr>
                <w:szCs w:val="22"/>
                <w:vertAlign w:val="superscript"/>
              </w:rPr>
              <w:t>th</w:t>
            </w:r>
            <w:r w:rsidRPr="00B70319">
              <w:rPr>
                <w:szCs w:val="22"/>
              </w:rPr>
              <w:t xml:space="preserve"> 2014</w:t>
            </w:r>
          </w:p>
          <w:p w:rsidR="00B70319" w:rsidRPr="00B70319" w:rsidRDefault="00B70319" w:rsidP="00B70319">
            <w:pPr>
              <w:rPr>
                <w:szCs w:val="22"/>
              </w:rPr>
            </w:pPr>
          </w:p>
        </w:tc>
        <w:tc>
          <w:tcPr>
            <w:tcW w:w="2196" w:type="dxa"/>
          </w:tcPr>
          <w:p w:rsidR="00B70319" w:rsidRPr="00B70319" w:rsidRDefault="00B70319" w:rsidP="00B70319">
            <w:pPr>
              <w:jc w:val="right"/>
              <w:rPr>
                <w:szCs w:val="22"/>
              </w:rPr>
            </w:pPr>
            <w:r w:rsidRPr="00B70319">
              <w:rPr>
                <w:szCs w:val="22"/>
              </w:rPr>
              <w:t>Date Last Updated:</w:t>
            </w:r>
          </w:p>
        </w:tc>
        <w:tc>
          <w:tcPr>
            <w:tcW w:w="2898" w:type="dxa"/>
          </w:tcPr>
          <w:p w:rsidR="00B70319" w:rsidRPr="00B70319" w:rsidRDefault="00B70319" w:rsidP="00B70319">
            <w:pPr>
              <w:rPr>
                <w:szCs w:val="22"/>
              </w:rPr>
            </w:pPr>
            <w:r w:rsidRPr="00B70319">
              <w:rPr>
                <w:szCs w:val="22"/>
              </w:rPr>
              <w:t>N/A</w:t>
            </w:r>
          </w:p>
        </w:tc>
      </w:tr>
      <w:tr w:rsidR="00B70319" w:rsidTr="000C5774">
        <w:tc>
          <w:tcPr>
            <w:tcW w:w="2268" w:type="dxa"/>
          </w:tcPr>
          <w:p w:rsidR="00B70319" w:rsidRPr="00B70319" w:rsidRDefault="00B70319" w:rsidP="00B70319">
            <w:pPr>
              <w:jc w:val="right"/>
              <w:rPr>
                <w:szCs w:val="22"/>
              </w:rPr>
            </w:pPr>
            <w:r w:rsidRPr="00B70319">
              <w:rPr>
                <w:szCs w:val="22"/>
              </w:rPr>
              <w:t>Actors:</w:t>
            </w:r>
          </w:p>
        </w:tc>
        <w:tc>
          <w:tcPr>
            <w:tcW w:w="7290" w:type="dxa"/>
            <w:gridSpan w:val="3"/>
          </w:tcPr>
          <w:p w:rsidR="00B70319" w:rsidRDefault="00B70319" w:rsidP="00B70319">
            <w:pPr>
              <w:rPr>
                <w:szCs w:val="22"/>
              </w:rPr>
            </w:pPr>
            <w:r w:rsidRPr="00B70319">
              <w:rPr>
                <w:szCs w:val="22"/>
              </w:rPr>
              <w:t>Student worker, Manager</w:t>
            </w:r>
          </w:p>
          <w:p w:rsidR="00B70319" w:rsidRPr="00B70319" w:rsidRDefault="00B70319" w:rsidP="00B70319">
            <w:pPr>
              <w:rPr>
                <w:szCs w:val="22"/>
              </w:rPr>
            </w:pPr>
          </w:p>
        </w:tc>
      </w:tr>
      <w:tr w:rsidR="00B70319" w:rsidTr="000C5774">
        <w:tc>
          <w:tcPr>
            <w:tcW w:w="2268" w:type="dxa"/>
          </w:tcPr>
          <w:p w:rsidR="00B70319" w:rsidRPr="00B70319" w:rsidRDefault="00B70319" w:rsidP="00B70319">
            <w:pPr>
              <w:jc w:val="right"/>
              <w:rPr>
                <w:szCs w:val="22"/>
              </w:rPr>
            </w:pPr>
            <w:r w:rsidRPr="00B70319">
              <w:rPr>
                <w:szCs w:val="22"/>
              </w:rPr>
              <w:t>Description:</w:t>
            </w:r>
          </w:p>
        </w:tc>
        <w:tc>
          <w:tcPr>
            <w:tcW w:w="7290" w:type="dxa"/>
            <w:gridSpan w:val="3"/>
          </w:tcPr>
          <w:p w:rsidR="00B70319" w:rsidRDefault="00B70319" w:rsidP="00B70319">
            <w:pPr>
              <w:rPr>
                <w:szCs w:val="22"/>
              </w:rPr>
            </w:pPr>
            <w:r w:rsidRPr="00B70319">
              <w:rPr>
                <w:szCs w:val="22"/>
              </w:rPr>
              <w:t>Manager logs on to his account via a web browser and approves timesheets of student workers.</w:t>
            </w:r>
          </w:p>
          <w:p w:rsidR="00B70319" w:rsidRPr="00B70319" w:rsidRDefault="00B70319" w:rsidP="00B70319">
            <w:pPr>
              <w:rPr>
                <w:szCs w:val="22"/>
              </w:rPr>
            </w:pPr>
          </w:p>
        </w:tc>
      </w:tr>
      <w:tr w:rsidR="00B70319" w:rsidTr="000C5774">
        <w:tc>
          <w:tcPr>
            <w:tcW w:w="2268" w:type="dxa"/>
          </w:tcPr>
          <w:p w:rsidR="00B70319" w:rsidRPr="00B70319" w:rsidRDefault="00B70319" w:rsidP="00B70319">
            <w:pPr>
              <w:jc w:val="right"/>
              <w:rPr>
                <w:szCs w:val="22"/>
              </w:rPr>
            </w:pPr>
            <w:r w:rsidRPr="00B70319">
              <w:rPr>
                <w:szCs w:val="22"/>
              </w:rPr>
              <w:t>Preconditions:</w:t>
            </w:r>
          </w:p>
        </w:tc>
        <w:tc>
          <w:tcPr>
            <w:tcW w:w="7290" w:type="dxa"/>
            <w:gridSpan w:val="3"/>
          </w:tcPr>
          <w:p w:rsidR="00B70319" w:rsidRDefault="00B70319" w:rsidP="00B70319">
            <w:pPr>
              <w:rPr>
                <w:szCs w:val="22"/>
              </w:rPr>
            </w:pPr>
            <w:r w:rsidRPr="00B70319">
              <w:rPr>
                <w:szCs w:val="22"/>
              </w:rPr>
              <w:t>Manager is logged on.</w:t>
            </w:r>
          </w:p>
          <w:p w:rsidR="00B70319" w:rsidRPr="00B70319" w:rsidRDefault="00B70319" w:rsidP="00B70319">
            <w:pPr>
              <w:rPr>
                <w:szCs w:val="22"/>
              </w:rPr>
            </w:pPr>
          </w:p>
        </w:tc>
      </w:tr>
      <w:tr w:rsidR="00B70319" w:rsidTr="000C5774">
        <w:tc>
          <w:tcPr>
            <w:tcW w:w="2268" w:type="dxa"/>
          </w:tcPr>
          <w:p w:rsidR="00B70319" w:rsidRPr="00B70319" w:rsidRDefault="00B70319" w:rsidP="00B70319">
            <w:pPr>
              <w:jc w:val="right"/>
              <w:rPr>
                <w:szCs w:val="22"/>
              </w:rPr>
            </w:pPr>
            <w:r w:rsidRPr="00B70319">
              <w:rPr>
                <w:szCs w:val="22"/>
              </w:rPr>
              <w:t>Postconditions:</w:t>
            </w:r>
          </w:p>
        </w:tc>
        <w:tc>
          <w:tcPr>
            <w:tcW w:w="7290" w:type="dxa"/>
            <w:gridSpan w:val="3"/>
          </w:tcPr>
          <w:p w:rsidR="00B70319" w:rsidRDefault="00B70319" w:rsidP="00B70319">
            <w:pPr>
              <w:ind w:left="360"/>
              <w:rPr>
                <w:szCs w:val="22"/>
              </w:rPr>
            </w:pPr>
            <w:r w:rsidRPr="00B70319">
              <w:rPr>
                <w:szCs w:val="22"/>
              </w:rPr>
              <w:t>The timeheets selected will be approved and reflected in student worker’s  record.</w:t>
            </w:r>
          </w:p>
          <w:p w:rsidR="00B70319" w:rsidRPr="00B70319" w:rsidRDefault="00B70319" w:rsidP="00B70319">
            <w:pPr>
              <w:ind w:left="360"/>
              <w:rPr>
                <w:szCs w:val="22"/>
              </w:rPr>
            </w:pPr>
          </w:p>
        </w:tc>
      </w:tr>
      <w:tr w:rsidR="00B70319" w:rsidTr="000C5774">
        <w:tc>
          <w:tcPr>
            <w:tcW w:w="2268" w:type="dxa"/>
          </w:tcPr>
          <w:p w:rsidR="00B70319" w:rsidRPr="00B70319" w:rsidRDefault="00B70319" w:rsidP="00B70319">
            <w:pPr>
              <w:jc w:val="right"/>
              <w:rPr>
                <w:szCs w:val="22"/>
              </w:rPr>
            </w:pPr>
            <w:r w:rsidRPr="00B70319">
              <w:rPr>
                <w:szCs w:val="22"/>
              </w:rPr>
              <w:t>Normal Flow:</w:t>
            </w:r>
          </w:p>
        </w:tc>
        <w:tc>
          <w:tcPr>
            <w:tcW w:w="7290" w:type="dxa"/>
            <w:gridSpan w:val="3"/>
          </w:tcPr>
          <w:p w:rsidR="00B70319" w:rsidRPr="00B70319" w:rsidRDefault="00B70319" w:rsidP="00B70319">
            <w:pPr>
              <w:rPr>
                <w:b/>
                <w:szCs w:val="22"/>
              </w:rPr>
            </w:pPr>
            <w:r w:rsidRPr="00B70319">
              <w:rPr>
                <w:b/>
                <w:szCs w:val="22"/>
              </w:rPr>
              <w:t>Approve timesheets</w:t>
            </w:r>
          </w:p>
          <w:p w:rsidR="00B70319" w:rsidRPr="00B70319" w:rsidRDefault="00B70319" w:rsidP="00B70319">
            <w:pPr>
              <w:numPr>
                <w:ilvl w:val="0"/>
                <w:numId w:val="45"/>
              </w:numPr>
              <w:rPr>
                <w:szCs w:val="22"/>
              </w:rPr>
            </w:pPr>
            <w:r w:rsidRPr="00B70319">
              <w:rPr>
                <w:szCs w:val="22"/>
              </w:rPr>
              <w:t>Manager logs on to his account.</w:t>
            </w:r>
          </w:p>
          <w:p w:rsidR="00B70319" w:rsidRPr="00B70319" w:rsidRDefault="00B70319" w:rsidP="00B70319">
            <w:pPr>
              <w:numPr>
                <w:ilvl w:val="0"/>
                <w:numId w:val="45"/>
              </w:numPr>
              <w:rPr>
                <w:szCs w:val="22"/>
              </w:rPr>
            </w:pPr>
            <w:r w:rsidRPr="00B70319">
              <w:rPr>
                <w:szCs w:val="22"/>
              </w:rPr>
              <w:t>He selects the Approve/Reject Timesheets option from his homepage.</w:t>
            </w:r>
          </w:p>
          <w:p w:rsidR="00B70319" w:rsidRPr="00B70319" w:rsidRDefault="00B70319" w:rsidP="00B70319">
            <w:pPr>
              <w:numPr>
                <w:ilvl w:val="0"/>
                <w:numId w:val="45"/>
              </w:numPr>
              <w:rPr>
                <w:szCs w:val="22"/>
              </w:rPr>
            </w:pPr>
            <w:r w:rsidRPr="00B70319">
              <w:rPr>
                <w:szCs w:val="22"/>
              </w:rPr>
              <w:t>He then selects the timesheets he wants to approve.</w:t>
            </w:r>
          </w:p>
          <w:p w:rsidR="00B70319" w:rsidRDefault="00B70319" w:rsidP="00B70319">
            <w:pPr>
              <w:numPr>
                <w:ilvl w:val="0"/>
                <w:numId w:val="45"/>
              </w:numPr>
              <w:rPr>
                <w:szCs w:val="22"/>
              </w:rPr>
            </w:pPr>
            <w:r w:rsidRPr="00B70319">
              <w:rPr>
                <w:szCs w:val="22"/>
              </w:rPr>
              <w:t>He clicks on Approve button.</w:t>
            </w:r>
          </w:p>
          <w:p w:rsidR="00B70319" w:rsidRPr="00B70319" w:rsidRDefault="00B70319" w:rsidP="00B70319">
            <w:pPr>
              <w:ind w:left="360"/>
              <w:rPr>
                <w:szCs w:val="22"/>
              </w:rPr>
            </w:pPr>
          </w:p>
        </w:tc>
      </w:tr>
      <w:tr w:rsidR="00B70319" w:rsidRPr="0078408E" w:rsidTr="000C5774">
        <w:tc>
          <w:tcPr>
            <w:tcW w:w="2268" w:type="dxa"/>
          </w:tcPr>
          <w:p w:rsidR="00B70319" w:rsidRPr="00B70319" w:rsidRDefault="00B70319" w:rsidP="00B70319">
            <w:pPr>
              <w:jc w:val="right"/>
              <w:rPr>
                <w:szCs w:val="22"/>
              </w:rPr>
            </w:pPr>
            <w:r w:rsidRPr="00B70319">
              <w:rPr>
                <w:szCs w:val="22"/>
              </w:rPr>
              <w:t>Alternative Flows:</w:t>
            </w:r>
          </w:p>
        </w:tc>
        <w:tc>
          <w:tcPr>
            <w:tcW w:w="7290" w:type="dxa"/>
            <w:gridSpan w:val="3"/>
          </w:tcPr>
          <w:p w:rsidR="00B70319" w:rsidRPr="00B70319" w:rsidRDefault="00B70319" w:rsidP="00B70319">
            <w:pPr>
              <w:rPr>
                <w:b/>
                <w:szCs w:val="22"/>
              </w:rPr>
            </w:pPr>
            <w:r w:rsidRPr="00B70319">
              <w:rPr>
                <w:b/>
                <w:szCs w:val="22"/>
              </w:rPr>
              <w:t>Approve Timesheets</w:t>
            </w:r>
          </w:p>
          <w:p w:rsidR="00B70319" w:rsidRPr="00B70319" w:rsidRDefault="00B70319" w:rsidP="00B70319">
            <w:pPr>
              <w:numPr>
                <w:ilvl w:val="0"/>
                <w:numId w:val="46"/>
              </w:numPr>
              <w:rPr>
                <w:szCs w:val="22"/>
              </w:rPr>
            </w:pPr>
            <w:r w:rsidRPr="00B70319">
              <w:rPr>
                <w:szCs w:val="22"/>
              </w:rPr>
              <w:t>Manager logs on to his account.</w:t>
            </w:r>
          </w:p>
          <w:p w:rsidR="00B70319" w:rsidRPr="00B70319" w:rsidRDefault="00B70319" w:rsidP="00B70319">
            <w:pPr>
              <w:numPr>
                <w:ilvl w:val="0"/>
                <w:numId w:val="46"/>
              </w:numPr>
              <w:rPr>
                <w:szCs w:val="22"/>
              </w:rPr>
            </w:pPr>
            <w:r w:rsidRPr="00B70319">
              <w:rPr>
                <w:szCs w:val="22"/>
              </w:rPr>
              <w:t>He selects the Approve/Reject Timesheets option from his homepage.</w:t>
            </w:r>
          </w:p>
          <w:p w:rsidR="00B70319" w:rsidRPr="00B70319" w:rsidRDefault="00B70319" w:rsidP="00B70319">
            <w:pPr>
              <w:numPr>
                <w:ilvl w:val="0"/>
                <w:numId w:val="46"/>
              </w:numPr>
              <w:rPr>
                <w:szCs w:val="22"/>
              </w:rPr>
            </w:pPr>
            <w:r w:rsidRPr="00B70319">
              <w:rPr>
                <w:szCs w:val="22"/>
              </w:rPr>
              <w:t>He selects Timesheet for a particular student worker.</w:t>
            </w:r>
          </w:p>
          <w:p w:rsidR="00B70319" w:rsidRPr="00B70319" w:rsidRDefault="00B70319" w:rsidP="00B70319">
            <w:pPr>
              <w:numPr>
                <w:ilvl w:val="0"/>
                <w:numId w:val="46"/>
              </w:numPr>
              <w:rPr>
                <w:szCs w:val="22"/>
              </w:rPr>
            </w:pPr>
            <w:r w:rsidRPr="00B70319">
              <w:rPr>
                <w:szCs w:val="22"/>
              </w:rPr>
              <w:t>He reviews the detailed information.</w:t>
            </w:r>
          </w:p>
          <w:p w:rsidR="00B70319" w:rsidRPr="00B70319" w:rsidRDefault="00B70319" w:rsidP="00B70319">
            <w:pPr>
              <w:numPr>
                <w:ilvl w:val="0"/>
                <w:numId w:val="46"/>
              </w:numPr>
              <w:rPr>
                <w:szCs w:val="22"/>
              </w:rPr>
            </w:pPr>
            <w:r w:rsidRPr="00B70319">
              <w:rPr>
                <w:szCs w:val="22"/>
              </w:rPr>
              <w:t>He then selects the timesheets he wants to approve.</w:t>
            </w:r>
          </w:p>
          <w:p w:rsidR="00B70319" w:rsidRDefault="00B70319" w:rsidP="00B70319">
            <w:pPr>
              <w:numPr>
                <w:ilvl w:val="0"/>
                <w:numId w:val="46"/>
              </w:numPr>
              <w:rPr>
                <w:szCs w:val="22"/>
              </w:rPr>
            </w:pPr>
            <w:r w:rsidRPr="00B70319">
              <w:rPr>
                <w:szCs w:val="22"/>
              </w:rPr>
              <w:t>He clicks on Approve button.</w:t>
            </w:r>
          </w:p>
          <w:p w:rsidR="00B70319" w:rsidRPr="00B70319" w:rsidRDefault="00B70319" w:rsidP="00B70319">
            <w:pPr>
              <w:ind w:left="720"/>
              <w:rPr>
                <w:szCs w:val="22"/>
              </w:rPr>
            </w:pPr>
          </w:p>
        </w:tc>
      </w:tr>
      <w:tr w:rsidR="00B70319" w:rsidRPr="0078408E" w:rsidTr="000C5774">
        <w:tc>
          <w:tcPr>
            <w:tcW w:w="2268" w:type="dxa"/>
          </w:tcPr>
          <w:p w:rsidR="00B70319" w:rsidRPr="00B70319" w:rsidRDefault="00B70319" w:rsidP="00B70319">
            <w:pPr>
              <w:jc w:val="right"/>
              <w:rPr>
                <w:szCs w:val="22"/>
              </w:rPr>
            </w:pPr>
            <w:r w:rsidRPr="00B70319">
              <w:rPr>
                <w:szCs w:val="22"/>
              </w:rPr>
              <w:t>Exceptions:</w:t>
            </w:r>
          </w:p>
        </w:tc>
        <w:tc>
          <w:tcPr>
            <w:tcW w:w="7290" w:type="dxa"/>
            <w:gridSpan w:val="3"/>
          </w:tcPr>
          <w:p w:rsidR="00B70319" w:rsidRDefault="00B70319" w:rsidP="00B70319">
            <w:pPr>
              <w:rPr>
                <w:szCs w:val="22"/>
              </w:rPr>
            </w:pPr>
            <w:r w:rsidRPr="00B70319">
              <w:rPr>
                <w:szCs w:val="22"/>
              </w:rPr>
              <w:t>There are no timehseets to be approved.</w:t>
            </w:r>
          </w:p>
          <w:p w:rsidR="00B70319" w:rsidRPr="00B70319" w:rsidRDefault="00B70319" w:rsidP="00B70319">
            <w:pPr>
              <w:rPr>
                <w:szCs w:val="22"/>
              </w:rPr>
            </w:pPr>
          </w:p>
        </w:tc>
      </w:tr>
      <w:tr w:rsidR="00B70319" w:rsidTr="000C5774">
        <w:tc>
          <w:tcPr>
            <w:tcW w:w="2268" w:type="dxa"/>
            <w:tcBorders>
              <w:top w:val="single" w:sz="6" w:space="0" w:color="auto"/>
              <w:left w:val="single" w:sz="12" w:space="0" w:color="auto"/>
              <w:bottom w:val="single" w:sz="6" w:space="0" w:color="auto"/>
              <w:right w:val="single" w:sz="6" w:space="0" w:color="auto"/>
            </w:tcBorders>
          </w:tcPr>
          <w:p w:rsidR="00B70319" w:rsidRPr="00B70319" w:rsidRDefault="00B70319" w:rsidP="00B70319">
            <w:pPr>
              <w:jc w:val="right"/>
              <w:rPr>
                <w:szCs w:val="22"/>
                <w:lang w:eastAsia="ar-SA"/>
              </w:rPr>
            </w:pPr>
            <w:r w:rsidRPr="00B70319">
              <w:rPr>
                <w:szCs w:val="22"/>
              </w:rPr>
              <w:lastRenderedPageBreak/>
              <w:t>Includes:</w:t>
            </w:r>
          </w:p>
        </w:tc>
        <w:tc>
          <w:tcPr>
            <w:tcW w:w="7290" w:type="dxa"/>
            <w:gridSpan w:val="3"/>
            <w:tcBorders>
              <w:top w:val="single" w:sz="6" w:space="0" w:color="auto"/>
              <w:left w:val="single" w:sz="6" w:space="0" w:color="auto"/>
              <w:bottom w:val="single" w:sz="6" w:space="0" w:color="auto"/>
              <w:right w:val="single" w:sz="12" w:space="0" w:color="auto"/>
            </w:tcBorders>
          </w:tcPr>
          <w:p w:rsidR="00B70319" w:rsidRDefault="00B70319" w:rsidP="00B70319">
            <w:pPr>
              <w:rPr>
                <w:szCs w:val="22"/>
              </w:rPr>
            </w:pPr>
            <w:r w:rsidRPr="00B70319">
              <w:rPr>
                <w:szCs w:val="22"/>
              </w:rPr>
              <w:t>None</w:t>
            </w:r>
          </w:p>
          <w:p w:rsidR="00B70319" w:rsidRPr="00B70319" w:rsidRDefault="00B70319" w:rsidP="00B70319">
            <w:pPr>
              <w:rPr>
                <w:szCs w:val="22"/>
                <w:lang w:eastAsia="ar-SA"/>
              </w:rPr>
            </w:pPr>
          </w:p>
        </w:tc>
      </w:tr>
      <w:tr w:rsidR="00B70319" w:rsidTr="000C5774">
        <w:tc>
          <w:tcPr>
            <w:tcW w:w="2268" w:type="dxa"/>
            <w:tcBorders>
              <w:top w:val="single" w:sz="6" w:space="0" w:color="auto"/>
              <w:left w:val="single" w:sz="12" w:space="0" w:color="auto"/>
              <w:bottom w:val="single" w:sz="6" w:space="0" w:color="auto"/>
              <w:right w:val="single" w:sz="6" w:space="0" w:color="auto"/>
            </w:tcBorders>
          </w:tcPr>
          <w:p w:rsidR="00B70319" w:rsidRPr="00B70319" w:rsidRDefault="00B70319" w:rsidP="00B70319">
            <w:pPr>
              <w:jc w:val="right"/>
              <w:rPr>
                <w:szCs w:val="22"/>
                <w:lang w:eastAsia="ar-SA"/>
              </w:rPr>
            </w:pPr>
            <w:r w:rsidRPr="00B70319">
              <w:rPr>
                <w:szCs w:val="22"/>
              </w:rPr>
              <w:t>Priority:</w:t>
            </w:r>
          </w:p>
        </w:tc>
        <w:tc>
          <w:tcPr>
            <w:tcW w:w="7290" w:type="dxa"/>
            <w:gridSpan w:val="3"/>
            <w:tcBorders>
              <w:top w:val="single" w:sz="6" w:space="0" w:color="auto"/>
              <w:left w:val="single" w:sz="6" w:space="0" w:color="auto"/>
              <w:bottom w:val="single" w:sz="6" w:space="0" w:color="auto"/>
              <w:right w:val="single" w:sz="12" w:space="0" w:color="auto"/>
            </w:tcBorders>
          </w:tcPr>
          <w:p w:rsidR="00B70319" w:rsidRDefault="00B70319" w:rsidP="00B70319">
            <w:pPr>
              <w:rPr>
                <w:szCs w:val="22"/>
              </w:rPr>
            </w:pPr>
            <w:r w:rsidRPr="00B70319">
              <w:rPr>
                <w:szCs w:val="22"/>
              </w:rPr>
              <w:t>High</w:t>
            </w:r>
          </w:p>
          <w:p w:rsidR="00B70319" w:rsidRPr="00B70319" w:rsidRDefault="00B70319" w:rsidP="00B70319">
            <w:pPr>
              <w:rPr>
                <w:szCs w:val="22"/>
                <w:lang w:eastAsia="ar-SA"/>
              </w:rPr>
            </w:pPr>
          </w:p>
        </w:tc>
      </w:tr>
      <w:tr w:rsidR="00B70319" w:rsidTr="000C5774">
        <w:tc>
          <w:tcPr>
            <w:tcW w:w="2268" w:type="dxa"/>
            <w:tcBorders>
              <w:top w:val="single" w:sz="6" w:space="0" w:color="auto"/>
              <w:left w:val="single" w:sz="12" w:space="0" w:color="auto"/>
              <w:bottom w:val="single" w:sz="6" w:space="0" w:color="auto"/>
              <w:right w:val="single" w:sz="6" w:space="0" w:color="auto"/>
            </w:tcBorders>
          </w:tcPr>
          <w:p w:rsidR="00B70319" w:rsidRPr="00B70319" w:rsidRDefault="00B70319" w:rsidP="00B70319">
            <w:pPr>
              <w:jc w:val="right"/>
              <w:rPr>
                <w:szCs w:val="22"/>
                <w:lang w:eastAsia="ar-SA"/>
              </w:rPr>
            </w:pPr>
            <w:r w:rsidRPr="00B70319">
              <w:rPr>
                <w:szCs w:val="22"/>
              </w:rPr>
              <w:t>Frequency of Use:</w:t>
            </w:r>
          </w:p>
        </w:tc>
        <w:tc>
          <w:tcPr>
            <w:tcW w:w="7290" w:type="dxa"/>
            <w:gridSpan w:val="3"/>
            <w:tcBorders>
              <w:top w:val="single" w:sz="6" w:space="0" w:color="auto"/>
              <w:left w:val="single" w:sz="6" w:space="0" w:color="auto"/>
              <w:bottom w:val="single" w:sz="6" w:space="0" w:color="auto"/>
              <w:right w:val="single" w:sz="12" w:space="0" w:color="auto"/>
            </w:tcBorders>
          </w:tcPr>
          <w:p w:rsidR="00B70319" w:rsidRDefault="00B70319" w:rsidP="00B70319">
            <w:pPr>
              <w:rPr>
                <w:szCs w:val="22"/>
              </w:rPr>
            </w:pPr>
            <w:r w:rsidRPr="00B70319">
              <w:rPr>
                <w:szCs w:val="22"/>
              </w:rPr>
              <w:t>Biweekly</w:t>
            </w:r>
          </w:p>
          <w:p w:rsidR="00B70319" w:rsidRPr="00B70319" w:rsidRDefault="00B70319" w:rsidP="00B70319">
            <w:pPr>
              <w:rPr>
                <w:szCs w:val="22"/>
                <w:lang w:eastAsia="ar-SA"/>
              </w:rPr>
            </w:pPr>
          </w:p>
        </w:tc>
      </w:tr>
      <w:tr w:rsidR="00B70319" w:rsidTr="000C5774">
        <w:tc>
          <w:tcPr>
            <w:tcW w:w="2268" w:type="dxa"/>
            <w:tcBorders>
              <w:top w:val="single" w:sz="6" w:space="0" w:color="auto"/>
              <w:left w:val="single" w:sz="12" w:space="0" w:color="auto"/>
              <w:bottom w:val="single" w:sz="6" w:space="0" w:color="auto"/>
              <w:right w:val="single" w:sz="6" w:space="0" w:color="auto"/>
            </w:tcBorders>
          </w:tcPr>
          <w:p w:rsidR="00B70319" w:rsidRPr="00B70319" w:rsidRDefault="00B70319" w:rsidP="00B70319">
            <w:pPr>
              <w:jc w:val="right"/>
              <w:rPr>
                <w:szCs w:val="22"/>
                <w:lang w:eastAsia="ar-SA"/>
              </w:rPr>
            </w:pPr>
            <w:r w:rsidRPr="00B70319">
              <w:rPr>
                <w:szCs w:val="22"/>
              </w:rPr>
              <w:t>Business Rules:</w:t>
            </w:r>
          </w:p>
        </w:tc>
        <w:tc>
          <w:tcPr>
            <w:tcW w:w="7290" w:type="dxa"/>
            <w:gridSpan w:val="3"/>
            <w:tcBorders>
              <w:top w:val="single" w:sz="6" w:space="0" w:color="auto"/>
              <w:left w:val="single" w:sz="6" w:space="0" w:color="auto"/>
              <w:bottom w:val="single" w:sz="6" w:space="0" w:color="auto"/>
              <w:right w:val="single" w:sz="12" w:space="0" w:color="auto"/>
            </w:tcBorders>
          </w:tcPr>
          <w:p w:rsidR="00B70319" w:rsidRDefault="00B70319" w:rsidP="00B70319">
            <w:pPr>
              <w:rPr>
                <w:szCs w:val="22"/>
              </w:rPr>
            </w:pPr>
            <w:r w:rsidRPr="00B70319">
              <w:rPr>
                <w:szCs w:val="22"/>
              </w:rPr>
              <w:t>None</w:t>
            </w:r>
          </w:p>
          <w:p w:rsidR="00B70319" w:rsidRPr="00B70319" w:rsidRDefault="00B70319" w:rsidP="00B70319">
            <w:pPr>
              <w:rPr>
                <w:szCs w:val="22"/>
                <w:lang w:eastAsia="ar-SA"/>
              </w:rPr>
            </w:pPr>
          </w:p>
        </w:tc>
      </w:tr>
      <w:tr w:rsidR="00B70319" w:rsidTr="000C5774">
        <w:tc>
          <w:tcPr>
            <w:tcW w:w="2268" w:type="dxa"/>
            <w:tcBorders>
              <w:top w:val="single" w:sz="6" w:space="0" w:color="auto"/>
              <w:left w:val="single" w:sz="12" w:space="0" w:color="auto"/>
              <w:bottom w:val="single" w:sz="6" w:space="0" w:color="auto"/>
              <w:right w:val="single" w:sz="6" w:space="0" w:color="auto"/>
            </w:tcBorders>
          </w:tcPr>
          <w:p w:rsidR="00B70319" w:rsidRPr="00B70319" w:rsidRDefault="00B70319" w:rsidP="00B70319">
            <w:pPr>
              <w:jc w:val="right"/>
              <w:rPr>
                <w:szCs w:val="22"/>
                <w:lang w:eastAsia="ar-SA"/>
              </w:rPr>
            </w:pPr>
            <w:r w:rsidRPr="00B70319">
              <w:rPr>
                <w:szCs w:val="22"/>
              </w:rPr>
              <w:t>Special Requirements:</w:t>
            </w:r>
          </w:p>
        </w:tc>
        <w:tc>
          <w:tcPr>
            <w:tcW w:w="7290" w:type="dxa"/>
            <w:gridSpan w:val="3"/>
            <w:tcBorders>
              <w:top w:val="single" w:sz="6" w:space="0" w:color="auto"/>
              <w:left w:val="single" w:sz="6" w:space="0" w:color="auto"/>
              <w:bottom w:val="single" w:sz="6" w:space="0" w:color="auto"/>
              <w:right w:val="single" w:sz="12" w:space="0" w:color="auto"/>
            </w:tcBorders>
          </w:tcPr>
          <w:p w:rsidR="00B70319" w:rsidRDefault="00B70319" w:rsidP="00B70319">
            <w:pPr>
              <w:rPr>
                <w:szCs w:val="22"/>
              </w:rPr>
            </w:pPr>
            <w:r w:rsidRPr="00B70319">
              <w:rPr>
                <w:szCs w:val="22"/>
              </w:rPr>
              <w:t>None</w:t>
            </w:r>
          </w:p>
          <w:p w:rsidR="00B70319" w:rsidRPr="00B70319" w:rsidRDefault="00B70319" w:rsidP="00B70319">
            <w:pPr>
              <w:rPr>
                <w:szCs w:val="22"/>
                <w:lang w:eastAsia="ar-SA"/>
              </w:rPr>
            </w:pPr>
          </w:p>
        </w:tc>
      </w:tr>
      <w:tr w:rsidR="00B70319" w:rsidTr="000C5774">
        <w:tc>
          <w:tcPr>
            <w:tcW w:w="2268" w:type="dxa"/>
            <w:tcBorders>
              <w:top w:val="single" w:sz="6" w:space="0" w:color="auto"/>
              <w:left w:val="single" w:sz="12" w:space="0" w:color="auto"/>
              <w:bottom w:val="single" w:sz="6" w:space="0" w:color="auto"/>
              <w:right w:val="single" w:sz="6" w:space="0" w:color="auto"/>
            </w:tcBorders>
          </w:tcPr>
          <w:p w:rsidR="00B70319" w:rsidRPr="00B70319" w:rsidRDefault="00B70319" w:rsidP="00B70319">
            <w:pPr>
              <w:jc w:val="right"/>
              <w:rPr>
                <w:szCs w:val="22"/>
                <w:lang w:eastAsia="ar-SA"/>
              </w:rPr>
            </w:pPr>
            <w:r w:rsidRPr="00B70319">
              <w:rPr>
                <w:szCs w:val="22"/>
              </w:rPr>
              <w:t>Assumptions:</w:t>
            </w:r>
          </w:p>
        </w:tc>
        <w:tc>
          <w:tcPr>
            <w:tcW w:w="7290" w:type="dxa"/>
            <w:gridSpan w:val="3"/>
            <w:tcBorders>
              <w:top w:val="single" w:sz="6" w:space="0" w:color="auto"/>
              <w:left w:val="single" w:sz="6" w:space="0" w:color="auto"/>
              <w:bottom w:val="single" w:sz="6" w:space="0" w:color="auto"/>
              <w:right w:val="single" w:sz="12" w:space="0" w:color="auto"/>
            </w:tcBorders>
          </w:tcPr>
          <w:p w:rsidR="00B70319" w:rsidRDefault="00B70319" w:rsidP="00B70319">
            <w:pPr>
              <w:rPr>
                <w:szCs w:val="22"/>
              </w:rPr>
            </w:pPr>
            <w:r w:rsidRPr="00B70319">
              <w:rPr>
                <w:szCs w:val="22"/>
              </w:rPr>
              <w:t>There is atleast one timesheet submitted to be approved by student worker.</w:t>
            </w:r>
          </w:p>
          <w:p w:rsidR="00B70319" w:rsidRPr="00B70319" w:rsidRDefault="00B70319" w:rsidP="00B70319">
            <w:pPr>
              <w:rPr>
                <w:szCs w:val="22"/>
                <w:lang w:eastAsia="ar-SA"/>
              </w:rPr>
            </w:pPr>
          </w:p>
        </w:tc>
      </w:tr>
      <w:tr w:rsidR="00B70319" w:rsidTr="000C5774">
        <w:tc>
          <w:tcPr>
            <w:tcW w:w="2268" w:type="dxa"/>
            <w:tcBorders>
              <w:top w:val="single" w:sz="6" w:space="0" w:color="auto"/>
              <w:left w:val="single" w:sz="12" w:space="0" w:color="auto"/>
              <w:bottom w:val="single" w:sz="12" w:space="0" w:color="auto"/>
              <w:right w:val="single" w:sz="6" w:space="0" w:color="auto"/>
            </w:tcBorders>
          </w:tcPr>
          <w:p w:rsidR="00B70319" w:rsidRPr="00B70319" w:rsidRDefault="00B70319" w:rsidP="00B70319">
            <w:pPr>
              <w:jc w:val="right"/>
              <w:rPr>
                <w:szCs w:val="22"/>
                <w:lang w:eastAsia="ar-SA"/>
              </w:rPr>
            </w:pPr>
            <w:r w:rsidRPr="00B70319">
              <w:rPr>
                <w:szCs w:val="22"/>
              </w:rPr>
              <w:t>Notes and Issues:</w:t>
            </w:r>
          </w:p>
        </w:tc>
        <w:tc>
          <w:tcPr>
            <w:tcW w:w="7290" w:type="dxa"/>
            <w:gridSpan w:val="3"/>
            <w:tcBorders>
              <w:top w:val="single" w:sz="6" w:space="0" w:color="auto"/>
              <w:left w:val="single" w:sz="6" w:space="0" w:color="auto"/>
              <w:bottom w:val="single" w:sz="12" w:space="0" w:color="auto"/>
              <w:right w:val="single" w:sz="12" w:space="0" w:color="auto"/>
            </w:tcBorders>
          </w:tcPr>
          <w:p w:rsidR="00B70319" w:rsidRDefault="00B70319" w:rsidP="00B70319">
            <w:pPr>
              <w:rPr>
                <w:szCs w:val="22"/>
              </w:rPr>
            </w:pPr>
          </w:p>
          <w:p w:rsidR="00B70319" w:rsidRPr="00B70319" w:rsidRDefault="00B70319" w:rsidP="00B70319">
            <w:pPr>
              <w:rPr>
                <w:szCs w:val="22"/>
                <w:lang w:eastAsia="ar-SA"/>
              </w:rPr>
            </w:pPr>
            <w:r w:rsidRPr="00B70319">
              <w:rPr>
                <w:szCs w:val="22"/>
              </w:rPr>
              <w:t>None</w:t>
            </w:r>
          </w:p>
        </w:tc>
      </w:tr>
    </w:tbl>
    <w:p w:rsidR="00B70319" w:rsidRDefault="00B70319" w:rsidP="00B70319">
      <w:pPr>
        <w:pStyle w:val="Heading3"/>
      </w:pPr>
      <w:r w:rsidRPr="004C63D0">
        <w:t xml:space="preserve"> </w:t>
      </w:r>
    </w:p>
    <w:p w:rsidR="00B70319" w:rsidRDefault="00B70319" w:rsidP="00B70319">
      <w:pPr>
        <w:pStyle w:val="Heading3"/>
      </w:pPr>
      <w:r>
        <w:rPr>
          <w:noProof/>
        </w:rPr>
        <w:t>Usecase</w:t>
      </w:r>
      <w:r w:rsidR="00C864D5">
        <w:rPr>
          <w:noProof/>
        </w:rPr>
        <w:t xml:space="preserve"> 17</w:t>
      </w:r>
      <w:r>
        <w:rPr>
          <w:noProof/>
        </w:rPr>
        <w:t xml:space="preserve"> –</w:t>
      </w:r>
      <w:r w:rsidRPr="004C63D0">
        <w:t xml:space="preserve"> </w:t>
      </w:r>
      <w:r>
        <w:t>Reject Timesheets</w:t>
      </w:r>
    </w:p>
    <w:p w:rsidR="00FA5F61" w:rsidRPr="00FA5F61" w:rsidRDefault="00FA5F61" w:rsidP="00FA5F6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8"/>
        <w:gridCol w:w="2196"/>
        <w:gridCol w:w="2196"/>
        <w:gridCol w:w="2898"/>
      </w:tblGrid>
      <w:tr w:rsidR="00B70319" w:rsidTr="000C5774">
        <w:tc>
          <w:tcPr>
            <w:tcW w:w="2268" w:type="dxa"/>
          </w:tcPr>
          <w:p w:rsidR="00B70319" w:rsidRDefault="00B70319" w:rsidP="000C5774">
            <w:pPr>
              <w:jc w:val="right"/>
            </w:pPr>
            <w:r>
              <w:t>Use Case ID:</w:t>
            </w:r>
          </w:p>
        </w:tc>
        <w:tc>
          <w:tcPr>
            <w:tcW w:w="7290" w:type="dxa"/>
            <w:gridSpan w:val="3"/>
          </w:tcPr>
          <w:p w:rsidR="00B70319" w:rsidRDefault="00C864D5" w:rsidP="000C5774">
            <w:r>
              <w:t>17</w:t>
            </w:r>
          </w:p>
          <w:p w:rsidR="00C864D5" w:rsidRDefault="00C864D5" w:rsidP="000C5774"/>
        </w:tc>
      </w:tr>
      <w:tr w:rsidR="00B70319" w:rsidTr="000C5774">
        <w:tc>
          <w:tcPr>
            <w:tcW w:w="2268" w:type="dxa"/>
          </w:tcPr>
          <w:p w:rsidR="00B70319" w:rsidRDefault="00B70319" w:rsidP="000C5774">
            <w:pPr>
              <w:jc w:val="right"/>
            </w:pPr>
            <w:r>
              <w:t>Use Case Name:</w:t>
            </w:r>
          </w:p>
        </w:tc>
        <w:tc>
          <w:tcPr>
            <w:tcW w:w="7290" w:type="dxa"/>
            <w:gridSpan w:val="3"/>
          </w:tcPr>
          <w:p w:rsidR="00B70319" w:rsidRDefault="00B70319" w:rsidP="000C5774">
            <w:r>
              <w:t>Reject Timesheet</w:t>
            </w:r>
          </w:p>
          <w:p w:rsidR="00B70319" w:rsidRDefault="00B70319" w:rsidP="000C5774"/>
        </w:tc>
      </w:tr>
      <w:tr w:rsidR="00B70319" w:rsidTr="000C5774">
        <w:tc>
          <w:tcPr>
            <w:tcW w:w="2268" w:type="dxa"/>
          </w:tcPr>
          <w:p w:rsidR="00B70319" w:rsidRDefault="00B70319" w:rsidP="000C5774">
            <w:pPr>
              <w:jc w:val="right"/>
            </w:pPr>
            <w:r>
              <w:t>Use Case Diagram Reference</w:t>
            </w:r>
          </w:p>
        </w:tc>
        <w:tc>
          <w:tcPr>
            <w:tcW w:w="7290" w:type="dxa"/>
            <w:gridSpan w:val="3"/>
          </w:tcPr>
          <w:p w:rsidR="00B70319" w:rsidRDefault="00FA5F61" w:rsidP="000C5774">
            <w:r>
              <w:rPr>
                <w:szCs w:val="22"/>
              </w:rPr>
              <w:t>Module 4 – Approve/Reject Timesheets</w:t>
            </w:r>
          </w:p>
        </w:tc>
      </w:tr>
      <w:tr w:rsidR="00B70319" w:rsidTr="000C5774">
        <w:tc>
          <w:tcPr>
            <w:tcW w:w="2268" w:type="dxa"/>
          </w:tcPr>
          <w:p w:rsidR="00B70319" w:rsidRDefault="00B70319" w:rsidP="000C5774">
            <w:pPr>
              <w:jc w:val="right"/>
            </w:pPr>
            <w:r>
              <w:t>Date Created:</w:t>
            </w:r>
          </w:p>
        </w:tc>
        <w:tc>
          <w:tcPr>
            <w:tcW w:w="2196" w:type="dxa"/>
          </w:tcPr>
          <w:p w:rsidR="00B70319" w:rsidRDefault="00B70319" w:rsidP="000C5774">
            <w:r>
              <w:t>June 10</w:t>
            </w:r>
            <w:r w:rsidRPr="005B520B">
              <w:rPr>
                <w:vertAlign w:val="superscript"/>
              </w:rPr>
              <w:t>th</w:t>
            </w:r>
            <w:r>
              <w:t xml:space="preserve"> 2014</w:t>
            </w:r>
          </w:p>
          <w:p w:rsidR="00B70319" w:rsidRDefault="00B70319" w:rsidP="000C5774"/>
        </w:tc>
        <w:tc>
          <w:tcPr>
            <w:tcW w:w="2196" w:type="dxa"/>
          </w:tcPr>
          <w:p w:rsidR="00B70319" w:rsidRDefault="00B70319" w:rsidP="000C5774">
            <w:pPr>
              <w:jc w:val="right"/>
            </w:pPr>
            <w:r>
              <w:t>Date Last Updated:</w:t>
            </w:r>
          </w:p>
        </w:tc>
        <w:tc>
          <w:tcPr>
            <w:tcW w:w="2898" w:type="dxa"/>
          </w:tcPr>
          <w:p w:rsidR="00B70319" w:rsidRDefault="00B70319" w:rsidP="000C5774">
            <w:r>
              <w:t>N/A</w:t>
            </w:r>
          </w:p>
        </w:tc>
      </w:tr>
      <w:tr w:rsidR="00B70319" w:rsidTr="000C5774">
        <w:tc>
          <w:tcPr>
            <w:tcW w:w="2268" w:type="dxa"/>
          </w:tcPr>
          <w:p w:rsidR="00B70319" w:rsidRDefault="00B70319" w:rsidP="000C5774">
            <w:pPr>
              <w:jc w:val="right"/>
            </w:pPr>
            <w:r>
              <w:t>Actors:</w:t>
            </w:r>
          </w:p>
        </w:tc>
        <w:tc>
          <w:tcPr>
            <w:tcW w:w="7290" w:type="dxa"/>
            <w:gridSpan w:val="3"/>
          </w:tcPr>
          <w:p w:rsidR="00B70319" w:rsidRDefault="00B70319" w:rsidP="000C5774">
            <w:r>
              <w:t>Student worker, Manager</w:t>
            </w:r>
          </w:p>
          <w:p w:rsidR="00B70319" w:rsidRDefault="00B70319" w:rsidP="000C5774"/>
        </w:tc>
      </w:tr>
      <w:tr w:rsidR="00B70319" w:rsidTr="000C5774">
        <w:tc>
          <w:tcPr>
            <w:tcW w:w="2268" w:type="dxa"/>
          </w:tcPr>
          <w:p w:rsidR="00B70319" w:rsidRDefault="00B70319" w:rsidP="000C5774">
            <w:pPr>
              <w:jc w:val="right"/>
            </w:pPr>
            <w:r>
              <w:t>Description:</w:t>
            </w:r>
          </w:p>
        </w:tc>
        <w:tc>
          <w:tcPr>
            <w:tcW w:w="7290" w:type="dxa"/>
            <w:gridSpan w:val="3"/>
          </w:tcPr>
          <w:p w:rsidR="00B70319" w:rsidRDefault="00B70319" w:rsidP="000C5774">
            <w:r>
              <w:t>Manager logs on to web browser to his account and rejects student worker’s timesheets.</w:t>
            </w:r>
          </w:p>
          <w:p w:rsidR="00B70319" w:rsidRDefault="00B70319" w:rsidP="000C5774"/>
        </w:tc>
      </w:tr>
      <w:tr w:rsidR="00B70319" w:rsidTr="000C5774">
        <w:tc>
          <w:tcPr>
            <w:tcW w:w="2268" w:type="dxa"/>
          </w:tcPr>
          <w:p w:rsidR="00B70319" w:rsidRDefault="00B70319" w:rsidP="000C5774">
            <w:pPr>
              <w:jc w:val="right"/>
            </w:pPr>
            <w:r>
              <w:t>Preconditions:</w:t>
            </w:r>
          </w:p>
        </w:tc>
        <w:tc>
          <w:tcPr>
            <w:tcW w:w="7290" w:type="dxa"/>
            <w:gridSpan w:val="3"/>
          </w:tcPr>
          <w:p w:rsidR="00B70319" w:rsidRDefault="00B70319" w:rsidP="000C5774">
            <w:r>
              <w:t xml:space="preserve">Manager is logged on </w:t>
            </w:r>
          </w:p>
          <w:p w:rsidR="00B70319" w:rsidRDefault="00B70319" w:rsidP="000C5774"/>
        </w:tc>
      </w:tr>
      <w:tr w:rsidR="00B70319" w:rsidTr="000C5774">
        <w:tc>
          <w:tcPr>
            <w:tcW w:w="2268" w:type="dxa"/>
          </w:tcPr>
          <w:p w:rsidR="00B70319" w:rsidRDefault="00B70319" w:rsidP="000C5774">
            <w:pPr>
              <w:jc w:val="right"/>
            </w:pPr>
            <w:r>
              <w:t>Postconditions:</w:t>
            </w:r>
          </w:p>
        </w:tc>
        <w:tc>
          <w:tcPr>
            <w:tcW w:w="7290" w:type="dxa"/>
            <w:gridSpan w:val="3"/>
          </w:tcPr>
          <w:p w:rsidR="00B70319" w:rsidRDefault="00B70319" w:rsidP="000C5774">
            <w:pPr>
              <w:ind w:left="360"/>
            </w:pPr>
            <w:r>
              <w:t>The timeheet selected will be rejected and reflected in student worker’s  record.</w:t>
            </w:r>
          </w:p>
          <w:p w:rsidR="00B70319" w:rsidRDefault="00B70319" w:rsidP="000C5774">
            <w:pPr>
              <w:ind w:left="360"/>
            </w:pPr>
          </w:p>
        </w:tc>
      </w:tr>
      <w:tr w:rsidR="00B70319" w:rsidTr="00B70319">
        <w:tc>
          <w:tcPr>
            <w:tcW w:w="2268" w:type="dxa"/>
            <w:tcBorders>
              <w:top w:val="single" w:sz="6" w:space="0" w:color="auto"/>
              <w:left w:val="single" w:sz="12" w:space="0" w:color="auto"/>
              <w:bottom w:val="single" w:sz="6" w:space="0" w:color="auto"/>
              <w:right w:val="single" w:sz="6" w:space="0" w:color="auto"/>
            </w:tcBorders>
          </w:tcPr>
          <w:p w:rsidR="00B70319" w:rsidRDefault="00B70319" w:rsidP="000C5774">
            <w:pPr>
              <w:jc w:val="right"/>
            </w:pPr>
            <w:r>
              <w:t>Normal Flow:</w:t>
            </w:r>
          </w:p>
        </w:tc>
        <w:tc>
          <w:tcPr>
            <w:tcW w:w="7290" w:type="dxa"/>
            <w:gridSpan w:val="3"/>
            <w:tcBorders>
              <w:top w:val="single" w:sz="6" w:space="0" w:color="auto"/>
              <w:left w:val="single" w:sz="6" w:space="0" w:color="auto"/>
              <w:bottom w:val="single" w:sz="6" w:space="0" w:color="auto"/>
              <w:right w:val="single" w:sz="12" w:space="0" w:color="auto"/>
            </w:tcBorders>
          </w:tcPr>
          <w:p w:rsidR="00B70319" w:rsidRPr="00B70319" w:rsidRDefault="00B70319" w:rsidP="00B70319">
            <w:pPr>
              <w:ind w:left="360"/>
            </w:pPr>
            <w:r w:rsidRPr="00B70319">
              <w:t>Reject Timesheet</w:t>
            </w:r>
          </w:p>
          <w:p w:rsidR="00B70319" w:rsidRDefault="00B70319" w:rsidP="00B70319">
            <w:pPr>
              <w:ind w:left="360"/>
            </w:pPr>
            <w:r>
              <w:t>1. Manager logs on to his account.</w:t>
            </w:r>
          </w:p>
          <w:p w:rsidR="00B70319" w:rsidRDefault="00B70319" w:rsidP="00B70319">
            <w:pPr>
              <w:ind w:left="360"/>
            </w:pPr>
            <w:r>
              <w:t>2. He selects the Approve/Reject Timesheets option from his homepage.</w:t>
            </w:r>
          </w:p>
          <w:p w:rsidR="00B70319" w:rsidRDefault="00B70319" w:rsidP="00B70319">
            <w:pPr>
              <w:ind w:left="360"/>
            </w:pPr>
            <w:r>
              <w:t>3. He then selects the timesheet he wants to reject.</w:t>
            </w:r>
          </w:p>
          <w:p w:rsidR="00B70319" w:rsidRDefault="00B70319" w:rsidP="00B70319">
            <w:pPr>
              <w:ind w:left="360"/>
            </w:pPr>
            <w:r>
              <w:t>4. He enters comments for rejecting that particular timesheet.</w:t>
            </w:r>
          </w:p>
          <w:p w:rsidR="00B70319" w:rsidRDefault="00B70319" w:rsidP="00B70319">
            <w:pPr>
              <w:ind w:left="360"/>
            </w:pPr>
            <w:r>
              <w:t>5. He clicks on reject button.</w:t>
            </w:r>
          </w:p>
          <w:p w:rsidR="00B70319" w:rsidRDefault="00B70319" w:rsidP="00B70319">
            <w:pPr>
              <w:ind w:left="360"/>
            </w:pPr>
          </w:p>
        </w:tc>
      </w:tr>
      <w:tr w:rsidR="00B70319" w:rsidRPr="0078408E" w:rsidTr="00B70319">
        <w:tc>
          <w:tcPr>
            <w:tcW w:w="2268" w:type="dxa"/>
            <w:tcBorders>
              <w:top w:val="single" w:sz="6" w:space="0" w:color="auto"/>
              <w:left w:val="single" w:sz="12" w:space="0" w:color="auto"/>
              <w:bottom w:val="single" w:sz="6" w:space="0" w:color="auto"/>
              <w:right w:val="single" w:sz="6" w:space="0" w:color="auto"/>
            </w:tcBorders>
          </w:tcPr>
          <w:p w:rsidR="00B70319" w:rsidRDefault="00B70319" w:rsidP="000C5774">
            <w:pPr>
              <w:jc w:val="right"/>
            </w:pPr>
            <w:r>
              <w:t>Alternative Flows:</w:t>
            </w:r>
          </w:p>
        </w:tc>
        <w:tc>
          <w:tcPr>
            <w:tcW w:w="7290" w:type="dxa"/>
            <w:gridSpan w:val="3"/>
            <w:tcBorders>
              <w:top w:val="single" w:sz="6" w:space="0" w:color="auto"/>
              <w:left w:val="single" w:sz="6" w:space="0" w:color="auto"/>
              <w:bottom w:val="single" w:sz="6" w:space="0" w:color="auto"/>
              <w:right w:val="single" w:sz="12" w:space="0" w:color="auto"/>
            </w:tcBorders>
          </w:tcPr>
          <w:p w:rsidR="00B70319" w:rsidRPr="00B70319" w:rsidRDefault="00B70319" w:rsidP="00B70319">
            <w:pPr>
              <w:ind w:left="360"/>
            </w:pPr>
            <w:r w:rsidRPr="00B70319">
              <w:t>Reject Timesheet</w:t>
            </w:r>
          </w:p>
          <w:p w:rsidR="00B70319" w:rsidRDefault="00B70319" w:rsidP="00B70319">
            <w:pPr>
              <w:ind w:left="360"/>
            </w:pPr>
            <w:r>
              <w:t>1. Manager logs on to his account.</w:t>
            </w:r>
          </w:p>
          <w:p w:rsidR="00B70319" w:rsidRDefault="00B70319" w:rsidP="00B70319">
            <w:pPr>
              <w:ind w:left="360"/>
            </w:pPr>
            <w:r>
              <w:t>2. He selects the Approve/Reject Timesheets option from his homepage.</w:t>
            </w:r>
          </w:p>
          <w:p w:rsidR="00B70319" w:rsidRDefault="00B70319" w:rsidP="00B70319">
            <w:pPr>
              <w:ind w:left="360"/>
            </w:pPr>
            <w:r>
              <w:t xml:space="preserve">3. He selects timesheet for a particular student worker </w:t>
            </w:r>
          </w:p>
          <w:p w:rsidR="00B70319" w:rsidRDefault="00B70319" w:rsidP="00B70319">
            <w:pPr>
              <w:ind w:left="360"/>
            </w:pPr>
            <w:r>
              <w:t>4. He reviews the detailed information</w:t>
            </w:r>
          </w:p>
          <w:p w:rsidR="00B70319" w:rsidRDefault="00B70319" w:rsidP="00B70319">
            <w:pPr>
              <w:ind w:left="360"/>
            </w:pPr>
            <w:r>
              <w:lastRenderedPageBreak/>
              <w:t>5.He then selects the timesheet he wants to reject.</w:t>
            </w:r>
          </w:p>
          <w:p w:rsidR="00B70319" w:rsidRDefault="00B70319" w:rsidP="00B70319">
            <w:pPr>
              <w:ind w:left="360"/>
            </w:pPr>
            <w:r>
              <w:t>6. He enters comments for rejecting that particular timesheet.</w:t>
            </w:r>
          </w:p>
          <w:p w:rsidR="00B70319" w:rsidRDefault="00B70319" w:rsidP="00B70319">
            <w:pPr>
              <w:ind w:left="360"/>
            </w:pPr>
            <w:r>
              <w:t>7. He clicks on reject button.</w:t>
            </w:r>
          </w:p>
          <w:p w:rsidR="00B70319" w:rsidRPr="0078408E" w:rsidRDefault="00B70319" w:rsidP="00B70319">
            <w:pPr>
              <w:ind w:left="360"/>
            </w:pPr>
          </w:p>
        </w:tc>
      </w:tr>
      <w:tr w:rsidR="00B70319" w:rsidRPr="0078408E" w:rsidTr="00B70319">
        <w:tc>
          <w:tcPr>
            <w:tcW w:w="2268" w:type="dxa"/>
            <w:tcBorders>
              <w:top w:val="single" w:sz="6" w:space="0" w:color="auto"/>
              <w:left w:val="single" w:sz="12" w:space="0" w:color="auto"/>
              <w:bottom w:val="single" w:sz="6" w:space="0" w:color="auto"/>
              <w:right w:val="single" w:sz="6" w:space="0" w:color="auto"/>
            </w:tcBorders>
          </w:tcPr>
          <w:p w:rsidR="00B70319" w:rsidRDefault="00B70319" w:rsidP="000C5774">
            <w:pPr>
              <w:jc w:val="right"/>
            </w:pPr>
            <w:r>
              <w:lastRenderedPageBreak/>
              <w:t>Exceptions:</w:t>
            </w:r>
          </w:p>
        </w:tc>
        <w:tc>
          <w:tcPr>
            <w:tcW w:w="7290" w:type="dxa"/>
            <w:gridSpan w:val="3"/>
            <w:tcBorders>
              <w:top w:val="single" w:sz="6" w:space="0" w:color="auto"/>
              <w:left w:val="single" w:sz="6" w:space="0" w:color="auto"/>
              <w:bottom w:val="single" w:sz="6" w:space="0" w:color="auto"/>
              <w:right w:val="single" w:sz="12" w:space="0" w:color="auto"/>
            </w:tcBorders>
          </w:tcPr>
          <w:p w:rsidR="00B70319" w:rsidRDefault="00B70319" w:rsidP="00B70319">
            <w:pPr>
              <w:ind w:left="360"/>
            </w:pPr>
            <w:r>
              <w:t>There are no timehseets to be approved.</w:t>
            </w:r>
          </w:p>
          <w:p w:rsidR="00B70319" w:rsidRPr="0078408E" w:rsidRDefault="00B70319" w:rsidP="00B70319">
            <w:pPr>
              <w:ind w:left="360"/>
            </w:pPr>
          </w:p>
        </w:tc>
      </w:tr>
      <w:tr w:rsidR="00B70319" w:rsidTr="00B70319">
        <w:tc>
          <w:tcPr>
            <w:tcW w:w="2268" w:type="dxa"/>
            <w:tcBorders>
              <w:top w:val="single" w:sz="6" w:space="0" w:color="auto"/>
              <w:left w:val="single" w:sz="12" w:space="0" w:color="auto"/>
              <w:bottom w:val="single" w:sz="6" w:space="0" w:color="auto"/>
              <w:right w:val="single" w:sz="6" w:space="0" w:color="auto"/>
            </w:tcBorders>
          </w:tcPr>
          <w:p w:rsidR="00B70319" w:rsidRDefault="00B70319" w:rsidP="00B70319">
            <w:pPr>
              <w:jc w:val="right"/>
            </w:pPr>
            <w:r>
              <w:t>Includes:</w:t>
            </w:r>
          </w:p>
        </w:tc>
        <w:tc>
          <w:tcPr>
            <w:tcW w:w="7290" w:type="dxa"/>
            <w:gridSpan w:val="3"/>
            <w:tcBorders>
              <w:top w:val="single" w:sz="6" w:space="0" w:color="auto"/>
              <w:left w:val="single" w:sz="6" w:space="0" w:color="auto"/>
              <w:bottom w:val="single" w:sz="6" w:space="0" w:color="auto"/>
              <w:right w:val="single" w:sz="12" w:space="0" w:color="auto"/>
            </w:tcBorders>
          </w:tcPr>
          <w:p w:rsidR="00B70319" w:rsidRDefault="00B70319" w:rsidP="00B70319">
            <w:pPr>
              <w:ind w:left="360"/>
            </w:pPr>
            <w:r>
              <w:t>None</w:t>
            </w:r>
          </w:p>
          <w:p w:rsidR="00B70319" w:rsidRDefault="00B70319" w:rsidP="00B70319">
            <w:pPr>
              <w:ind w:left="360"/>
            </w:pPr>
          </w:p>
        </w:tc>
      </w:tr>
      <w:tr w:rsidR="00B70319" w:rsidTr="00B70319">
        <w:tc>
          <w:tcPr>
            <w:tcW w:w="2268" w:type="dxa"/>
            <w:tcBorders>
              <w:top w:val="single" w:sz="6" w:space="0" w:color="auto"/>
              <w:left w:val="single" w:sz="12" w:space="0" w:color="auto"/>
              <w:bottom w:val="single" w:sz="6" w:space="0" w:color="auto"/>
              <w:right w:val="single" w:sz="6" w:space="0" w:color="auto"/>
            </w:tcBorders>
          </w:tcPr>
          <w:p w:rsidR="00B70319" w:rsidRDefault="00B70319" w:rsidP="00B70319">
            <w:pPr>
              <w:jc w:val="right"/>
            </w:pPr>
            <w:r>
              <w:t>Priority:</w:t>
            </w:r>
          </w:p>
        </w:tc>
        <w:tc>
          <w:tcPr>
            <w:tcW w:w="7290" w:type="dxa"/>
            <w:gridSpan w:val="3"/>
            <w:tcBorders>
              <w:top w:val="single" w:sz="6" w:space="0" w:color="auto"/>
              <w:left w:val="single" w:sz="6" w:space="0" w:color="auto"/>
              <w:bottom w:val="single" w:sz="6" w:space="0" w:color="auto"/>
              <w:right w:val="single" w:sz="12" w:space="0" w:color="auto"/>
            </w:tcBorders>
          </w:tcPr>
          <w:p w:rsidR="00B70319" w:rsidRDefault="00B70319" w:rsidP="00B70319">
            <w:pPr>
              <w:ind w:left="360"/>
            </w:pPr>
            <w:r>
              <w:t>High</w:t>
            </w:r>
          </w:p>
          <w:p w:rsidR="00B70319" w:rsidRDefault="00B70319" w:rsidP="00B70319">
            <w:pPr>
              <w:ind w:left="360"/>
            </w:pPr>
          </w:p>
        </w:tc>
      </w:tr>
      <w:tr w:rsidR="00B70319" w:rsidTr="00B70319">
        <w:tc>
          <w:tcPr>
            <w:tcW w:w="2268" w:type="dxa"/>
            <w:tcBorders>
              <w:top w:val="single" w:sz="6" w:space="0" w:color="auto"/>
              <w:left w:val="single" w:sz="12" w:space="0" w:color="auto"/>
              <w:bottom w:val="single" w:sz="6" w:space="0" w:color="auto"/>
              <w:right w:val="single" w:sz="6" w:space="0" w:color="auto"/>
            </w:tcBorders>
          </w:tcPr>
          <w:p w:rsidR="00B70319" w:rsidRDefault="00B70319" w:rsidP="00B70319">
            <w:pPr>
              <w:jc w:val="right"/>
            </w:pPr>
            <w:r>
              <w:t>Frequency of Use:</w:t>
            </w:r>
          </w:p>
        </w:tc>
        <w:tc>
          <w:tcPr>
            <w:tcW w:w="7290" w:type="dxa"/>
            <w:gridSpan w:val="3"/>
            <w:tcBorders>
              <w:top w:val="single" w:sz="6" w:space="0" w:color="auto"/>
              <w:left w:val="single" w:sz="6" w:space="0" w:color="auto"/>
              <w:bottom w:val="single" w:sz="6" w:space="0" w:color="auto"/>
              <w:right w:val="single" w:sz="12" w:space="0" w:color="auto"/>
            </w:tcBorders>
          </w:tcPr>
          <w:p w:rsidR="00B70319" w:rsidRDefault="00B70319" w:rsidP="00B70319">
            <w:pPr>
              <w:ind w:left="360"/>
            </w:pPr>
            <w:r>
              <w:t>Biweekly</w:t>
            </w:r>
          </w:p>
          <w:p w:rsidR="00B70319" w:rsidRDefault="00B70319" w:rsidP="00B70319">
            <w:pPr>
              <w:ind w:left="360"/>
            </w:pPr>
            <w:r>
              <w:t xml:space="preserve"> </w:t>
            </w:r>
          </w:p>
        </w:tc>
      </w:tr>
      <w:tr w:rsidR="00B70319" w:rsidTr="00B70319">
        <w:tc>
          <w:tcPr>
            <w:tcW w:w="2268" w:type="dxa"/>
            <w:tcBorders>
              <w:top w:val="single" w:sz="6" w:space="0" w:color="auto"/>
              <w:left w:val="single" w:sz="12" w:space="0" w:color="auto"/>
              <w:bottom w:val="single" w:sz="6" w:space="0" w:color="auto"/>
              <w:right w:val="single" w:sz="6" w:space="0" w:color="auto"/>
            </w:tcBorders>
          </w:tcPr>
          <w:p w:rsidR="00B70319" w:rsidRDefault="00B70319" w:rsidP="00B70319">
            <w:pPr>
              <w:jc w:val="right"/>
            </w:pPr>
            <w:r>
              <w:t>Business Rules:</w:t>
            </w:r>
          </w:p>
        </w:tc>
        <w:tc>
          <w:tcPr>
            <w:tcW w:w="7290" w:type="dxa"/>
            <w:gridSpan w:val="3"/>
            <w:tcBorders>
              <w:top w:val="single" w:sz="6" w:space="0" w:color="auto"/>
              <w:left w:val="single" w:sz="6" w:space="0" w:color="auto"/>
              <w:bottom w:val="single" w:sz="6" w:space="0" w:color="auto"/>
              <w:right w:val="single" w:sz="12" w:space="0" w:color="auto"/>
            </w:tcBorders>
          </w:tcPr>
          <w:p w:rsidR="00B70319" w:rsidRDefault="00B70319" w:rsidP="00B70319">
            <w:pPr>
              <w:ind w:left="360"/>
            </w:pPr>
            <w:r>
              <w:t>None</w:t>
            </w:r>
          </w:p>
          <w:p w:rsidR="00B70319" w:rsidRDefault="00B70319" w:rsidP="00B70319">
            <w:pPr>
              <w:ind w:left="360"/>
            </w:pPr>
          </w:p>
        </w:tc>
      </w:tr>
      <w:tr w:rsidR="00B70319" w:rsidTr="00B70319">
        <w:tc>
          <w:tcPr>
            <w:tcW w:w="2268" w:type="dxa"/>
            <w:tcBorders>
              <w:top w:val="single" w:sz="6" w:space="0" w:color="auto"/>
              <w:left w:val="single" w:sz="12" w:space="0" w:color="auto"/>
              <w:bottom w:val="single" w:sz="6" w:space="0" w:color="auto"/>
              <w:right w:val="single" w:sz="6" w:space="0" w:color="auto"/>
            </w:tcBorders>
          </w:tcPr>
          <w:p w:rsidR="00B70319" w:rsidRDefault="00B70319" w:rsidP="00B70319">
            <w:pPr>
              <w:jc w:val="right"/>
            </w:pPr>
            <w:r>
              <w:t>Special Requirements:</w:t>
            </w:r>
          </w:p>
        </w:tc>
        <w:tc>
          <w:tcPr>
            <w:tcW w:w="7290" w:type="dxa"/>
            <w:gridSpan w:val="3"/>
            <w:tcBorders>
              <w:top w:val="single" w:sz="6" w:space="0" w:color="auto"/>
              <w:left w:val="single" w:sz="6" w:space="0" w:color="auto"/>
              <w:bottom w:val="single" w:sz="6" w:space="0" w:color="auto"/>
              <w:right w:val="single" w:sz="12" w:space="0" w:color="auto"/>
            </w:tcBorders>
          </w:tcPr>
          <w:p w:rsidR="00B70319" w:rsidRDefault="00B70319" w:rsidP="00B70319">
            <w:pPr>
              <w:ind w:left="360"/>
            </w:pPr>
            <w:r>
              <w:t>None</w:t>
            </w:r>
          </w:p>
          <w:p w:rsidR="00B70319" w:rsidRDefault="00B70319" w:rsidP="00B70319">
            <w:pPr>
              <w:ind w:left="360"/>
            </w:pPr>
          </w:p>
        </w:tc>
      </w:tr>
      <w:tr w:rsidR="00B70319" w:rsidTr="00B70319">
        <w:tc>
          <w:tcPr>
            <w:tcW w:w="2268" w:type="dxa"/>
            <w:tcBorders>
              <w:top w:val="single" w:sz="6" w:space="0" w:color="auto"/>
              <w:left w:val="single" w:sz="12" w:space="0" w:color="auto"/>
              <w:bottom w:val="single" w:sz="6" w:space="0" w:color="auto"/>
              <w:right w:val="single" w:sz="6" w:space="0" w:color="auto"/>
            </w:tcBorders>
          </w:tcPr>
          <w:p w:rsidR="00B70319" w:rsidRDefault="00B70319" w:rsidP="00B70319">
            <w:pPr>
              <w:jc w:val="right"/>
            </w:pPr>
            <w:r>
              <w:t>Assumptions:</w:t>
            </w:r>
          </w:p>
        </w:tc>
        <w:tc>
          <w:tcPr>
            <w:tcW w:w="7290" w:type="dxa"/>
            <w:gridSpan w:val="3"/>
            <w:tcBorders>
              <w:top w:val="single" w:sz="6" w:space="0" w:color="auto"/>
              <w:left w:val="single" w:sz="6" w:space="0" w:color="auto"/>
              <w:bottom w:val="single" w:sz="6" w:space="0" w:color="auto"/>
              <w:right w:val="single" w:sz="12" w:space="0" w:color="auto"/>
            </w:tcBorders>
          </w:tcPr>
          <w:p w:rsidR="00B70319" w:rsidRDefault="00B70319" w:rsidP="00B70319">
            <w:pPr>
              <w:ind w:left="360"/>
            </w:pPr>
            <w:r>
              <w:t>There is atleast one timesheet submitted by the student worker.</w:t>
            </w:r>
          </w:p>
          <w:p w:rsidR="00B70319" w:rsidRDefault="00B70319" w:rsidP="00B70319">
            <w:pPr>
              <w:ind w:left="360"/>
            </w:pPr>
          </w:p>
        </w:tc>
      </w:tr>
      <w:tr w:rsidR="00B70319" w:rsidTr="00B70319">
        <w:tc>
          <w:tcPr>
            <w:tcW w:w="2268" w:type="dxa"/>
            <w:tcBorders>
              <w:top w:val="single" w:sz="6" w:space="0" w:color="auto"/>
              <w:left w:val="single" w:sz="12" w:space="0" w:color="auto"/>
              <w:bottom w:val="single" w:sz="12" w:space="0" w:color="auto"/>
              <w:right w:val="single" w:sz="6" w:space="0" w:color="auto"/>
            </w:tcBorders>
          </w:tcPr>
          <w:p w:rsidR="00B70319" w:rsidRDefault="00B70319" w:rsidP="00B70319">
            <w:pPr>
              <w:jc w:val="right"/>
            </w:pPr>
            <w:r>
              <w:t>Notes and Issues:</w:t>
            </w:r>
          </w:p>
        </w:tc>
        <w:tc>
          <w:tcPr>
            <w:tcW w:w="7290" w:type="dxa"/>
            <w:gridSpan w:val="3"/>
            <w:tcBorders>
              <w:top w:val="single" w:sz="6" w:space="0" w:color="auto"/>
              <w:left w:val="single" w:sz="6" w:space="0" w:color="auto"/>
              <w:bottom w:val="single" w:sz="12" w:space="0" w:color="auto"/>
              <w:right w:val="single" w:sz="12" w:space="0" w:color="auto"/>
            </w:tcBorders>
          </w:tcPr>
          <w:p w:rsidR="00B70319" w:rsidRDefault="00B70319" w:rsidP="00B70319">
            <w:pPr>
              <w:ind w:left="360"/>
            </w:pPr>
            <w:r>
              <w:t>None</w:t>
            </w:r>
          </w:p>
          <w:p w:rsidR="00B70319" w:rsidRDefault="00B70319" w:rsidP="00B70319">
            <w:pPr>
              <w:ind w:left="360"/>
            </w:pPr>
          </w:p>
        </w:tc>
      </w:tr>
    </w:tbl>
    <w:p w:rsidR="00B70319" w:rsidRDefault="00B70319" w:rsidP="00B70319">
      <w:pPr>
        <w:pStyle w:val="Heading3"/>
        <w:rPr>
          <w:noProof/>
        </w:rPr>
      </w:pPr>
    </w:p>
    <w:p w:rsidR="00B70319" w:rsidRDefault="00B70319" w:rsidP="00B70319">
      <w:pPr>
        <w:pStyle w:val="Heading3"/>
      </w:pPr>
      <w:r>
        <w:rPr>
          <w:noProof/>
        </w:rPr>
        <w:t>Usecase</w:t>
      </w:r>
      <w:r w:rsidR="00E2061A">
        <w:rPr>
          <w:noProof/>
        </w:rPr>
        <w:t xml:space="preserve"> 18</w:t>
      </w:r>
      <w:r>
        <w:rPr>
          <w:noProof/>
        </w:rPr>
        <w:t xml:space="preserve"> -</w:t>
      </w:r>
      <w:r w:rsidRPr="004C63D0">
        <w:t xml:space="preserve"> </w:t>
      </w:r>
      <w:r>
        <w:t xml:space="preserve"> Review Timesheets</w:t>
      </w:r>
    </w:p>
    <w:p w:rsidR="00FA5F61" w:rsidRPr="00FA5F61" w:rsidRDefault="00FA5F61" w:rsidP="00FA5F6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35"/>
        <w:gridCol w:w="33"/>
        <w:gridCol w:w="2196"/>
        <w:gridCol w:w="2196"/>
        <w:gridCol w:w="2597"/>
        <w:gridCol w:w="65"/>
      </w:tblGrid>
      <w:tr w:rsidR="00B70319" w:rsidTr="00B70319">
        <w:tc>
          <w:tcPr>
            <w:tcW w:w="2268" w:type="dxa"/>
            <w:gridSpan w:val="2"/>
          </w:tcPr>
          <w:p w:rsidR="00B70319" w:rsidRDefault="00B70319" w:rsidP="000C5774">
            <w:pPr>
              <w:jc w:val="right"/>
            </w:pPr>
            <w:r>
              <w:t>Use Case ID:</w:t>
            </w:r>
          </w:p>
        </w:tc>
        <w:tc>
          <w:tcPr>
            <w:tcW w:w="7054" w:type="dxa"/>
            <w:gridSpan w:val="4"/>
          </w:tcPr>
          <w:p w:rsidR="00B70319" w:rsidRDefault="00E2061A" w:rsidP="000C5774">
            <w:r>
              <w:t>18</w:t>
            </w:r>
          </w:p>
          <w:p w:rsidR="00B70319" w:rsidRDefault="00B70319" w:rsidP="000C5774"/>
        </w:tc>
      </w:tr>
      <w:tr w:rsidR="00B70319" w:rsidTr="00B70319">
        <w:tc>
          <w:tcPr>
            <w:tcW w:w="2268" w:type="dxa"/>
            <w:gridSpan w:val="2"/>
          </w:tcPr>
          <w:p w:rsidR="00B70319" w:rsidRDefault="00B70319" w:rsidP="000C5774">
            <w:pPr>
              <w:jc w:val="right"/>
            </w:pPr>
            <w:r>
              <w:t>Use Case Name:</w:t>
            </w:r>
          </w:p>
        </w:tc>
        <w:tc>
          <w:tcPr>
            <w:tcW w:w="7054" w:type="dxa"/>
            <w:gridSpan w:val="4"/>
          </w:tcPr>
          <w:p w:rsidR="00B70319" w:rsidRDefault="00B70319" w:rsidP="000C5774">
            <w:r>
              <w:t>Review TimeSheet</w:t>
            </w:r>
          </w:p>
          <w:p w:rsidR="00B70319" w:rsidRDefault="00B70319" w:rsidP="000C5774"/>
        </w:tc>
      </w:tr>
      <w:tr w:rsidR="00B70319" w:rsidTr="00B70319">
        <w:tc>
          <w:tcPr>
            <w:tcW w:w="2268" w:type="dxa"/>
            <w:gridSpan w:val="2"/>
          </w:tcPr>
          <w:p w:rsidR="00B70319" w:rsidRDefault="00B70319" w:rsidP="000C5774">
            <w:pPr>
              <w:jc w:val="right"/>
            </w:pPr>
            <w:r>
              <w:t>Use Case Diagram Reference</w:t>
            </w:r>
          </w:p>
        </w:tc>
        <w:tc>
          <w:tcPr>
            <w:tcW w:w="7054" w:type="dxa"/>
            <w:gridSpan w:val="4"/>
          </w:tcPr>
          <w:p w:rsidR="00B70319" w:rsidRDefault="00FA5F61" w:rsidP="000C5774">
            <w:r>
              <w:rPr>
                <w:szCs w:val="22"/>
              </w:rPr>
              <w:t>Module 4 – Approve/Reject Timesheets</w:t>
            </w:r>
          </w:p>
        </w:tc>
      </w:tr>
      <w:tr w:rsidR="00B70319" w:rsidTr="00B70319">
        <w:tc>
          <w:tcPr>
            <w:tcW w:w="2268" w:type="dxa"/>
            <w:gridSpan w:val="2"/>
          </w:tcPr>
          <w:p w:rsidR="00B70319" w:rsidRDefault="00B70319" w:rsidP="000C5774">
            <w:pPr>
              <w:jc w:val="right"/>
            </w:pPr>
            <w:r>
              <w:t>Date Created:</w:t>
            </w:r>
          </w:p>
        </w:tc>
        <w:tc>
          <w:tcPr>
            <w:tcW w:w="2196" w:type="dxa"/>
          </w:tcPr>
          <w:p w:rsidR="00B70319" w:rsidRDefault="00B70319" w:rsidP="000C5774">
            <w:r>
              <w:t>June 10</w:t>
            </w:r>
            <w:r w:rsidRPr="005B520B">
              <w:rPr>
                <w:vertAlign w:val="superscript"/>
              </w:rPr>
              <w:t>th</w:t>
            </w:r>
            <w:r>
              <w:t xml:space="preserve"> 2014</w:t>
            </w:r>
          </w:p>
          <w:p w:rsidR="00B70319" w:rsidRDefault="00B70319" w:rsidP="000C5774"/>
        </w:tc>
        <w:tc>
          <w:tcPr>
            <w:tcW w:w="2196" w:type="dxa"/>
          </w:tcPr>
          <w:p w:rsidR="00B70319" w:rsidRDefault="00B70319" w:rsidP="000C5774">
            <w:pPr>
              <w:jc w:val="right"/>
            </w:pPr>
            <w:r>
              <w:t>Date Last Updated:</w:t>
            </w:r>
          </w:p>
        </w:tc>
        <w:tc>
          <w:tcPr>
            <w:tcW w:w="2662" w:type="dxa"/>
            <w:gridSpan w:val="2"/>
          </w:tcPr>
          <w:p w:rsidR="00B70319" w:rsidRDefault="00B70319" w:rsidP="000C5774">
            <w:r>
              <w:t>N/A</w:t>
            </w:r>
          </w:p>
        </w:tc>
      </w:tr>
      <w:tr w:rsidR="00B70319" w:rsidTr="00B70319">
        <w:tc>
          <w:tcPr>
            <w:tcW w:w="2268" w:type="dxa"/>
            <w:gridSpan w:val="2"/>
          </w:tcPr>
          <w:p w:rsidR="00B70319" w:rsidRDefault="00B70319" w:rsidP="000C5774">
            <w:pPr>
              <w:jc w:val="right"/>
            </w:pPr>
            <w:r>
              <w:t>Actors:</w:t>
            </w:r>
          </w:p>
        </w:tc>
        <w:tc>
          <w:tcPr>
            <w:tcW w:w="7054" w:type="dxa"/>
            <w:gridSpan w:val="4"/>
          </w:tcPr>
          <w:p w:rsidR="00B70319" w:rsidRDefault="00B70319" w:rsidP="000C5774">
            <w:r>
              <w:t>Student worker, Manager</w:t>
            </w:r>
          </w:p>
          <w:p w:rsidR="00B70319" w:rsidRDefault="00B70319" w:rsidP="000C5774"/>
        </w:tc>
      </w:tr>
      <w:tr w:rsidR="00B70319" w:rsidTr="00B70319">
        <w:tc>
          <w:tcPr>
            <w:tcW w:w="2268" w:type="dxa"/>
            <w:gridSpan w:val="2"/>
          </w:tcPr>
          <w:p w:rsidR="00B70319" w:rsidRDefault="00B70319" w:rsidP="000C5774">
            <w:pPr>
              <w:jc w:val="right"/>
            </w:pPr>
            <w:r>
              <w:t>Description:</w:t>
            </w:r>
          </w:p>
        </w:tc>
        <w:tc>
          <w:tcPr>
            <w:tcW w:w="7054" w:type="dxa"/>
            <w:gridSpan w:val="4"/>
          </w:tcPr>
          <w:p w:rsidR="00B70319" w:rsidRDefault="00B70319" w:rsidP="000C5774">
            <w:r>
              <w:t>Manager logs on to his account via a web browser and views the timesheet of an student worker.</w:t>
            </w:r>
          </w:p>
        </w:tc>
      </w:tr>
      <w:tr w:rsidR="00B70319" w:rsidTr="00B70319">
        <w:tc>
          <w:tcPr>
            <w:tcW w:w="2268" w:type="dxa"/>
            <w:gridSpan w:val="2"/>
          </w:tcPr>
          <w:p w:rsidR="00B70319" w:rsidRDefault="00B70319" w:rsidP="000C5774">
            <w:pPr>
              <w:jc w:val="right"/>
            </w:pPr>
            <w:r>
              <w:t>Preconditions:</w:t>
            </w:r>
          </w:p>
        </w:tc>
        <w:tc>
          <w:tcPr>
            <w:tcW w:w="7054" w:type="dxa"/>
            <w:gridSpan w:val="4"/>
          </w:tcPr>
          <w:p w:rsidR="00B70319" w:rsidRDefault="00B70319" w:rsidP="000C5774">
            <w:r>
              <w:t>Manager is logged on .</w:t>
            </w:r>
          </w:p>
          <w:p w:rsidR="00B70319" w:rsidRDefault="00B70319" w:rsidP="000C5774"/>
        </w:tc>
      </w:tr>
      <w:tr w:rsidR="00B70319" w:rsidTr="00B70319">
        <w:tc>
          <w:tcPr>
            <w:tcW w:w="2268" w:type="dxa"/>
            <w:gridSpan w:val="2"/>
          </w:tcPr>
          <w:p w:rsidR="00B70319" w:rsidRDefault="00B70319" w:rsidP="000C5774">
            <w:pPr>
              <w:jc w:val="right"/>
            </w:pPr>
            <w:r>
              <w:t>Postconditions:</w:t>
            </w:r>
          </w:p>
        </w:tc>
        <w:tc>
          <w:tcPr>
            <w:tcW w:w="7054" w:type="dxa"/>
            <w:gridSpan w:val="4"/>
          </w:tcPr>
          <w:p w:rsidR="00B70319" w:rsidRDefault="00B70319" w:rsidP="000C5774">
            <w:r>
              <w:t>None</w:t>
            </w:r>
          </w:p>
          <w:p w:rsidR="00B70319" w:rsidRDefault="00B70319" w:rsidP="000C5774"/>
        </w:tc>
      </w:tr>
      <w:tr w:rsidR="00B70319" w:rsidTr="00B70319">
        <w:tc>
          <w:tcPr>
            <w:tcW w:w="2268" w:type="dxa"/>
            <w:gridSpan w:val="2"/>
          </w:tcPr>
          <w:p w:rsidR="00B70319" w:rsidRDefault="00B70319" w:rsidP="000C5774">
            <w:pPr>
              <w:jc w:val="right"/>
            </w:pPr>
            <w:r>
              <w:t>Normal Flow:</w:t>
            </w:r>
          </w:p>
        </w:tc>
        <w:tc>
          <w:tcPr>
            <w:tcW w:w="7054" w:type="dxa"/>
            <w:gridSpan w:val="4"/>
          </w:tcPr>
          <w:p w:rsidR="00B70319" w:rsidRDefault="00B70319" w:rsidP="000C5774">
            <w:pPr>
              <w:rPr>
                <w:b/>
              </w:rPr>
            </w:pPr>
            <w:r>
              <w:rPr>
                <w:b/>
              </w:rPr>
              <w:t>View Timehseet.</w:t>
            </w:r>
          </w:p>
          <w:p w:rsidR="00B70319" w:rsidRDefault="00B70319" w:rsidP="00B70319">
            <w:pPr>
              <w:numPr>
                <w:ilvl w:val="0"/>
                <w:numId w:val="47"/>
              </w:numPr>
            </w:pPr>
            <w:r>
              <w:t>Manager logs on to his account.</w:t>
            </w:r>
          </w:p>
          <w:p w:rsidR="00B70319" w:rsidRDefault="00B70319" w:rsidP="00B70319">
            <w:pPr>
              <w:numPr>
                <w:ilvl w:val="0"/>
                <w:numId w:val="47"/>
              </w:numPr>
            </w:pPr>
            <w:r>
              <w:t>He selects Approve/reject Timesheets option from his home page.</w:t>
            </w:r>
          </w:p>
          <w:p w:rsidR="00B70319" w:rsidRDefault="00B70319" w:rsidP="00B70319">
            <w:pPr>
              <w:numPr>
                <w:ilvl w:val="0"/>
                <w:numId w:val="47"/>
              </w:numPr>
            </w:pPr>
            <w:r>
              <w:t>Timehsheets to be approved are displayed.</w:t>
            </w:r>
          </w:p>
          <w:p w:rsidR="00B70319" w:rsidRDefault="00B70319" w:rsidP="00B70319">
            <w:pPr>
              <w:numPr>
                <w:ilvl w:val="0"/>
                <w:numId w:val="47"/>
              </w:numPr>
            </w:pPr>
            <w:r>
              <w:t>He clicks on a particular timesheet he wants to view.</w:t>
            </w:r>
          </w:p>
          <w:p w:rsidR="00B70319" w:rsidRDefault="00B70319" w:rsidP="00B70319">
            <w:pPr>
              <w:numPr>
                <w:ilvl w:val="0"/>
                <w:numId w:val="47"/>
              </w:numPr>
            </w:pPr>
            <w:r>
              <w:t>Detailed timesheet is displayed.</w:t>
            </w:r>
          </w:p>
          <w:p w:rsidR="00B70319" w:rsidRDefault="00B70319" w:rsidP="00B70319">
            <w:pPr>
              <w:ind w:left="720"/>
            </w:pPr>
          </w:p>
        </w:tc>
      </w:tr>
      <w:tr w:rsidR="00B70319" w:rsidTr="00B70319">
        <w:tc>
          <w:tcPr>
            <w:tcW w:w="2268" w:type="dxa"/>
            <w:gridSpan w:val="2"/>
          </w:tcPr>
          <w:p w:rsidR="00B70319" w:rsidRDefault="00B70319" w:rsidP="000C5774">
            <w:pPr>
              <w:jc w:val="right"/>
            </w:pPr>
            <w:r>
              <w:t>Alternative Flows:</w:t>
            </w:r>
          </w:p>
        </w:tc>
        <w:tc>
          <w:tcPr>
            <w:tcW w:w="7054" w:type="dxa"/>
            <w:gridSpan w:val="4"/>
          </w:tcPr>
          <w:p w:rsidR="00B70319" w:rsidRDefault="00B70319" w:rsidP="000C5774">
            <w:pPr>
              <w:rPr>
                <w:b/>
              </w:rPr>
            </w:pPr>
            <w:r>
              <w:rPr>
                <w:b/>
              </w:rPr>
              <w:t>None</w:t>
            </w:r>
          </w:p>
          <w:p w:rsidR="00B70319" w:rsidRPr="0078408E" w:rsidRDefault="00B70319" w:rsidP="000C5774"/>
        </w:tc>
      </w:tr>
      <w:tr w:rsidR="00B70319" w:rsidTr="00B70319">
        <w:tc>
          <w:tcPr>
            <w:tcW w:w="2268" w:type="dxa"/>
            <w:gridSpan w:val="2"/>
          </w:tcPr>
          <w:p w:rsidR="00B70319" w:rsidRDefault="00B70319" w:rsidP="000C5774">
            <w:pPr>
              <w:jc w:val="right"/>
            </w:pPr>
            <w:r>
              <w:lastRenderedPageBreak/>
              <w:t>Exceptions:</w:t>
            </w:r>
          </w:p>
        </w:tc>
        <w:tc>
          <w:tcPr>
            <w:tcW w:w="7054" w:type="dxa"/>
            <w:gridSpan w:val="4"/>
          </w:tcPr>
          <w:p w:rsidR="00B70319" w:rsidRDefault="00B70319" w:rsidP="000C5774">
            <w:r>
              <w:t>None</w:t>
            </w:r>
          </w:p>
          <w:p w:rsidR="00B70319" w:rsidRPr="0078408E" w:rsidRDefault="00B70319" w:rsidP="000C5774"/>
        </w:tc>
      </w:tr>
      <w:tr w:rsidR="00B70319" w:rsidTr="00B70319">
        <w:tblPrEx>
          <w:tblLook w:val="04A0"/>
        </w:tblPrEx>
        <w:trPr>
          <w:gridAfter w:val="1"/>
          <w:wAfter w:w="65" w:type="dxa"/>
          <w:trHeight w:val="695"/>
        </w:trPr>
        <w:tc>
          <w:tcPr>
            <w:tcW w:w="2235" w:type="dxa"/>
            <w:tcBorders>
              <w:top w:val="single" w:sz="6" w:space="0" w:color="auto"/>
              <w:left w:val="single" w:sz="12" w:space="0" w:color="auto"/>
              <w:bottom w:val="single" w:sz="6" w:space="0" w:color="auto"/>
              <w:right w:val="single" w:sz="6" w:space="0" w:color="auto"/>
            </w:tcBorders>
            <w:hideMark/>
          </w:tcPr>
          <w:p w:rsidR="00B70319" w:rsidRDefault="00B70319" w:rsidP="000C5774">
            <w:pPr>
              <w:jc w:val="right"/>
            </w:pPr>
            <w:r>
              <w:t>Includes:</w:t>
            </w:r>
          </w:p>
        </w:tc>
        <w:tc>
          <w:tcPr>
            <w:tcW w:w="7022" w:type="dxa"/>
            <w:gridSpan w:val="4"/>
            <w:tcBorders>
              <w:top w:val="single" w:sz="6" w:space="0" w:color="auto"/>
              <w:left w:val="single" w:sz="6" w:space="0" w:color="auto"/>
              <w:bottom w:val="single" w:sz="6" w:space="0" w:color="auto"/>
              <w:right w:val="single" w:sz="12" w:space="0" w:color="auto"/>
            </w:tcBorders>
          </w:tcPr>
          <w:p w:rsidR="00B70319" w:rsidRDefault="00B70319" w:rsidP="000C5774">
            <w:r>
              <w:t>None</w:t>
            </w:r>
          </w:p>
        </w:tc>
      </w:tr>
      <w:tr w:rsidR="00B70319" w:rsidTr="00B70319">
        <w:tblPrEx>
          <w:tblLook w:val="04A0"/>
        </w:tblPrEx>
        <w:trPr>
          <w:gridAfter w:val="1"/>
          <w:wAfter w:w="65" w:type="dxa"/>
          <w:trHeight w:val="738"/>
        </w:trPr>
        <w:tc>
          <w:tcPr>
            <w:tcW w:w="2235" w:type="dxa"/>
            <w:tcBorders>
              <w:top w:val="single" w:sz="6" w:space="0" w:color="auto"/>
              <w:left w:val="single" w:sz="12" w:space="0" w:color="auto"/>
              <w:bottom w:val="single" w:sz="6" w:space="0" w:color="auto"/>
              <w:right w:val="single" w:sz="6" w:space="0" w:color="auto"/>
            </w:tcBorders>
            <w:hideMark/>
          </w:tcPr>
          <w:p w:rsidR="00B70319" w:rsidRDefault="00B70319" w:rsidP="000C5774">
            <w:pPr>
              <w:jc w:val="right"/>
            </w:pPr>
            <w:r>
              <w:t>Priority:</w:t>
            </w:r>
          </w:p>
        </w:tc>
        <w:tc>
          <w:tcPr>
            <w:tcW w:w="7022" w:type="dxa"/>
            <w:gridSpan w:val="4"/>
            <w:tcBorders>
              <w:top w:val="single" w:sz="6" w:space="0" w:color="auto"/>
              <w:left w:val="single" w:sz="6" w:space="0" w:color="auto"/>
              <w:bottom w:val="single" w:sz="6" w:space="0" w:color="auto"/>
              <w:right w:val="single" w:sz="12" w:space="0" w:color="auto"/>
            </w:tcBorders>
          </w:tcPr>
          <w:p w:rsidR="00B70319" w:rsidRDefault="00B70319" w:rsidP="000C5774">
            <w:r>
              <w:t>High</w:t>
            </w:r>
          </w:p>
          <w:p w:rsidR="00B70319" w:rsidRDefault="00B70319" w:rsidP="000C5774"/>
        </w:tc>
      </w:tr>
      <w:tr w:rsidR="00B70319" w:rsidTr="00B70319">
        <w:tblPrEx>
          <w:tblLook w:val="04A0"/>
        </w:tblPrEx>
        <w:trPr>
          <w:gridAfter w:val="1"/>
          <w:wAfter w:w="65" w:type="dxa"/>
          <w:trHeight w:val="738"/>
        </w:trPr>
        <w:tc>
          <w:tcPr>
            <w:tcW w:w="2235" w:type="dxa"/>
            <w:tcBorders>
              <w:top w:val="single" w:sz="6" w:space="0" w:color="auto"/>
              <w:left w:val="single" w:sz="12" w:space="0" w:color="auto"/>
              <w:bottom w:val="single" w:sz="6" w:space="0" w:color="auto"/>
              <w:right w:val="single" w:sz="6" w:space="0" w:color="auto"/>
            </w:tcBorders>
            <w:hideMark/>
          </w:tcPr>
          <w:p w:rsidR="00B70319" w:rsidRDefault="00B70319" w:rsidP="000C5774">
            <w:pPr>
              <w:jc w:val="right"/>
            </w:pPr>
            <w:r>
              <w:t>Frequency of Use:</w:t>
            </w:r>
          </w:p>
        </w:tc>
        <w:tc>
          <w:tcPr>
            <w:tcW w:w="7022" w:type="dxa"/>
            <w:gridSpan w:val="4"/>
            <w:tcBorders>
              <w:top w:val="single" w:sz="6" w:space="0" w:color="auto"/>
              <w:left w:val="single" w:sz="6" w:space="0" w:color="auto"/>
              <w:bottom w:val="single" w:sz="6" w:space="0" w:color="auto"/>
              <w:right w:val="single" w:sz="12" w:space="0" w:color="auto"/>
            </w:tcBorders>
          </w:tcPr>
          <w:p w:rsidR="00B70319" w:rsidRDefault="00B70319" w:rsidP="000C5774">
            <w:r>
              <w:t>Very less.</w:t>
            </w:r>
          </w:p>
        </w:tc>
      </w:tr>
      <w:tr w:rsidR="00B70319" w:rsidTr="00B70319">
        <w:tblPrEx>
          <w:tblLook w:val="04A0"/>
        </w:tblPrEx>
        <w:trPr>
          <w:gridAfter w:val="1"/>
          <w:wAfter w:w="65" w:type="dxa"/>
          <w:trHeight w:val="738"/>
        </w:trPr>
        <w:tc>
          <w:tcPr>
            <w:tcW w:w="2235" w:type="dxa"/>
            <w:tcBorders>
              <w:top w:val="single" w:sz="6" w:space="0" w:color="auto"/>
              <w:left w:val="single" w:sz="12" w:space="0" w:color="auto"/>
              <w:bottom w:val="single" w:sz="6" w:space="0" w:color="auto"/>
              <w:right w:val="single" w:sz="6" w:space="0" w:color="auto"/>
            </w:tcBorders>
            <w:hideMark/>
          </w:tcPr>
          <w:p w:rsidR="00B70319" w:rsidRDefault="00B70319" w:rsidP="000C5774">
            <w:pPr>
              <w:jc w:val="right"/>
            </w:pPr>
            <w:r>
              <w:t>Business Rules:</w:t>
            </w:r>
          </w:p>
        </w:tc>
        <w:tc>
          <w:tcPr>
            <w:tcW w:w="7022" w:type="dxa"/>
            <w:gridSpan w:val="4"/>
            <w:tcBorders>
              <w:top w:val="single" w:sz="6" w:space="0" w:color="auto"/>
              <w:left w:val="single" w:sz="6" w:space="0" w:color="auto"/>
              <w:bottom w:val="single" w:sz="6" w:space="0" w:color="auto"/>
              <w:right w:val="single" w:sz="12" w:space="0" w:color="auto"/>
            </w:tcBorders>
          </w:tcPr>
          <w:p w:rsidR="00B70319" w:rsidRDefault="00B70319" w:rsidP="000C5774">
            <w:r>
              <w:t>None</w:t>
            </w:r>
          </w:p>
        </w:tc>
      </w:tr>
      <w:tr w:rsidR="00B70319" w:rsidTr="00B70319">
        <w:tblPrEx>
          <w:tblLook w:val="04A0"/>
        </w:tblPrEx>
        <w:trPr>
          <w:gridAfter w:val="1"/>
          <w:wAfter w:w="65" w:type="dxa"/>
          <w:trHeight w:val="738"/>
        </w:trPr>
        <w:tc>
          <w:tcPr>
            <w:tcW w:w="2235" w:type="dxa"/>
            <w:tcBorders>
              <w:top w:val="single" w:sz="6" w:space="0" w:color="auto"/>
              <w:left w:val="single" w:sz="12" w:space="0" w:color="auto"/>
              <w:bottom w:val="single" w:sz="6" w:space="0" w:color="auto"/>
              <w:right w:val="single" w:sz="6" w:space="0" w:color="auto"/>
            </w:tcBorders>
            <w:hideMark/>
          </w:tcPr>
          <w:p w:rsidR="00B70319" w:rsidRDefault="00B70319" w:rsidP="000C5774">
            <w:pPr>
              <w:jc w:val="right"/>
            </w:pPr>
            <w:r>
              <w:t>Special Requirements:</w:t>
            </w:r>
          </w:p>
        </w:tc>
        <w:tc>
          <w:tcPr>
            <w:tcW w:w="7022" w:type="dxa"/>
            <w:gridSpan w:val="4"/>
            <w:tcBorders>
              <w:top w:val="single" w:sz="6" w:space="0" w:color="auto"/>
              <w:left w:val="single" w:sz="6" w:space="0" w:color="auto"/>
              <w:bottom w:val="single" w:sz="6" w:space="0" w:color="auto"/>
              <w:right w:val="single" w:sz="12" w:space="0" w:color="auto"/>
            </w:tcBorders>
          </w:tcPr>
          <w:p w:rsidR="00B70319" w:rsidRDefault="00B70319" w:rsidP="000C5774">
            <w:r>
              <w:t>None</w:t>
            </w:r>
          </w:p>
        </w:tc>
      </w:tr>
      <w:tr w:rsidR="00B70319" w:rsidTr="00B70319">
        <w:tblPrEx>
          <w:tblLook w:val="04A0"/>
        </w:tblPrEx>
        <w:trPr>
          <w:gridAfter w:val="1"/>
          <w:wAfter w:w="65" w:type="dxa"/>
          <w:trHeight w:val="738"/>
        </w:trPr>
        <w:tc>
          <w:tcPr>
            <w:tcW w:w="2235" w:type="dxa"/>
            <w:tcBorders>
              <w:top w:val="single" w:sz="6" w:space="0" w:color="auto"/>
              <w:left w:val="single" w:sz="12" w:space="0" w:color="auto"/>
              <w:bottom w:val="single" w:sz="6" w:space="0" w:color="auto"/>
              <w:right w:val="single" w:sz="6" w:space="0" w:color="auto"/>
            </w:tcBorders>
            <w:hideMark/>
          </w:tcPr>
          <w:p w:rsidR="00B70319" w:rsidRDefault="00B70319" w:rsidP="000C5774">
            <w:pPr>
              <w:jc w:val="right"/>
            </w:pPr>
            <w:r>
              <w:t>Assumptions:</w:t>
            </w:r>
          </w:p>
        </w:tc>
        <w:tc>
          <w:tcPr>
            <w:tcW w:w="7022" w:type="dxa"/>
            <w:gridSpan w:val="4"/>
            <w:tcBorders>
              <w:top w:val="single" w:sz="6" w:space="0" w:color="auto"/>
              <w:left w:val="single" w:sz="6" w:space="0" w:color="auto"/>
              <w:bottom w:val="single" w:sz="6" w:space="0" w:color="auto"/>
              <w:right w:val="single" w:sz="12" w:space="0" w:color="auto"/>
            </w:tcBorders>
          </w:tcPr>
          <w:p w:rsidR="00B70319" w:rsidRDefault="00B70319" w:rsidP="000C5774">
            <w:pPr>
              <w:widowControl w:val="0"/>
            </w:pPr>
            <w:r>
              <w:t>There is atleast one timesheet submitted to be approved.</w:t>
            </w:r>
          </w:p>
        </w:tc>
      </w:tr>
      <w:tr w:rsidR="00B70319" w:rsidTr="00B70319">
        <w:tblPrEx>
          <w:tblLook w:val="04A0"/>
        </w:tblPrEx>
        <w:trPr>
          <w:gridAfter w:val="1"/>
          <w:wAfter w:w="65" w:type="dxa"/>
          <w:trHeight w:val="738"/>
        </w:trPr>
        <w:tc>
          <w:tcPr>
            <w:tcW w:w="2235" w:type="dxa"/>
            <w:tcBorders>
              <w:top w:val="single" w:sz="6" w:space="0" w:color="auto"/>
              <w:left w:val="single" w:sz="12" w:space="0" w:color="auto"/>
              <w:bottom w:val="single" w:sz="12" w:space="0" w:color="auto"/>
              <w:right w:val="single" w:sz="6" w:space="0" w:color="auto"/>
            </w:tcBorders>
            <w:hideMark/>
          </w:tcPr>
          <w:p w:rsidR="00B70319" w:rsidRDefault="00B70319" w:rsidP="000C5774">
            <w:pPr>
              <w:jc w:val="right"/>
            </w:pPr>
            <w:r>
              <w:t>Notes and Issues:</w:t>
            </w:r>
          </w:p>
        </w:tc>
        <w:tc>
          <w:tcPr>
            <w:tcW w:w="7022" w:type="dxa"/>
            <w:gridSpan w:val="4"/>
            <w:tcBorders>
              <w:top w:val="single" w:sz="6" w:space="0" w:color="auto"/>
              <w:left w:val="single" w:sz="6" w:space="0" w:color="auto"/>
              <w:bottom w:val="single" w:sz="12" w:space="0" w:color="auto"/>
              <w:right w:val="single" w:sz="12" w:space="0" w:color="auto"/>
            </w:tcBorders>
          </w:tcPr>
          <w:p w:rsidR="00B70319" w:rsidRDefault="00B70319" w:rsidP="000C5774">
            <w:r>
              <w:t>None</w:t>
            </w:r>
          </w:p>
        </w:tc>
      </w:tr>
    </w:tbl>
    <w:p w:rsidR="00B70319" w:rsidRDefault="00B70319" w:rsidP="00B70319"/>
    <w:p w:rsidR="00B70319" w:rsidRPr="00B32275" w:rsidRDefault="00B70319" w:rsidP="00B70319"/>
    <w:p w:rsidR="00B70319" w:rsidRDefault="00B70319" w:rsidP="00B70319"/>
    <w:p w:rsidR="00B70319" w:rsidRDefault="00B70319">
      <w:pPr>
        <w:spacing w:after="160" w:line="259" w:lineRule="auto"/>
      </w:pPr>
    </w:p>
    <w:p w:rsidR="00B70319" w:rsidRPr="00B70319" w:rsidRDefault="00B70319" w:rsidP="00B70319"/>
    <w:p w:rsidR="00B70319" w:rsidRDefault="00B70319" w:rsidP="00E064A0">
      <w:pPr>
        <w:rPr>
          <w:noProof/>
        </w:rPr>
      </w:pPr>
    </w:p>
    <w:p w:rsidR="00E064A0" w:rsidRDefault="00693512" w:rsidP="000718C1">
      <w:pPr>
        <w:pStyle w:val="Heading2"/>
        <w:rPr>
          <w:noProof/>
        </w:rPr>
      </w:pPr>
      <w:bookmarkStart w:id="13" w:name="_Toc390337423"/>
      <w:r>
        <w:rPr>
          <w:noProof/>
        </w:rPr>
        <w:t>Module 5 – Approve/Reject Leave Requests</w:t>
      </w:r>
      <w:bookmarkEnd w:id="13"/>
    </w:p>
    <w:p w:rsidR="004C63D0" w:rsidRDefault="004C63D0" w:rsidP="000718C1">
      <w:pPr>
        <w:pStyle w:val="Heading3"/>
      </w:pPr>
      <w:bookmarkStart w:id="14" w:name="_Toc390337424"/>
      <w:r>
        <w:rPr>
          <w:noProof/>
        </w:rPr>
        <w:t>Usecase</w:t>
      </w:r>
      <w:r w:rsidR="001A775A">
        <w:rPr>
          <w:noProof/>
        </w:rPr>
        <w:t xml:space="preserve"> 19</w:t>
      </w:r>
      <w:r>
        <w:rPr>
          <w:noProof/>
        </w:rPr>
        <w:t xml:space="preserve"> -</w:t>
      </w:r>
      <w:r w:rsidRPr="004C63D0">
        <w:t xml:space="preserve"> </w:t>
      </w:r>
      <w:r>
        <w:t>Approve Leave Requests</w:t>
      </w:r>
      <w:bookmarkEnd w:id="14"/>
    </w:p>
    <w:p w:rsidR="00E064A0" w:rsidRDefault="00E064A0" w:rsidP="00E064A0">
      <w:pPr>
        <w:rPr>
          <w:noProof/>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2196"/>
        <w:gridCol w:w="2127"/>
        <w:gridCol w:w="2127"/>
        <w:gridCol w:w="2807"/>
      </w:tblGrid>
      <w:tr w:rsidR="004C63D0" w:rsidTr="004C63D0">
        <w:trPr>
          <w:trHeight w:val="738"/>
        </w:trPr>
        <w:tc>
          <w:tcPr>
            <w:tcW w:w="2196" w:type="dxa"/>
            <w:tcBorders>
              <w:top w:val="single" w:sz="12" w:space="0" w:color="auto"/>
              <w:left w:val="single" w:sz="12" w:space="0" w:color="auto"/>
              <w:bottom w:val="single" w:sz="6" w:space="0" w:color="auto"/>
              <w:right w:val="single" w:sz="6" w:space="0" w:color="auto"/>
            </w:tcBorders>
            <w:hideMark/>
          </w:tcPr>
          <w:p w:rsidR="004C63D0" w:rsidRDefault="004C63D0" w:rsidP="004C63D0">
            <w:pPr>
              <w:jc w:val="right"/>
            </w:pPr>
            <w:r>
              <w:t>Use Case ID:</w:t>
            </w:r>
          </w:p>
        </w:tc>
        <w:tc>
          <w:tcPr>
            <w:tcW w:w="7061" w:type="dxa"/>
            <w:gridSpan w:val="3"/>
            <w:tcBorders>
              <w:top w:val="single" w:sz="12" w:space="0" w:color="auto"/>
              <w:left w:val="single" w:sz="6" w:space="0" w:color="auto"/>
              <w:bottom w:val="single" w:sz="6" w:space="0" w:color="auto"/>
              <w:right w:val="single" w:sz="12" w:space="0" w:color="auto"/>
            </w:tcBorders>
          </w:tcPr>
          <w:p w:rsidR="004C63D0" w:rsidRDefault="001A775A" w:rsidP="004C63D0">
            <w:r>
              <w:t>19</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Use Case Name: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Approve Leave Requests</w:t>
            </w:r>
          </w:p>
        </w:tc>
      </w:tr>
      <w:tr w:rsidR="004C63D0"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Use Case Diagram Reference: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Approve/Reject Leave Requests</w:t>
            </w:r>
          </w:p>
        </w:tc>
      </w:tr>
      <w:tr w:rsidR="004C63D0"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Date Created:</w:t>
            </w:r>
          </w:p>
        </w:tc>
        <w:tc>
          <w:tcPr>
            <w:tcW w:w="2127" w:type="dxa"/>
            <w:tcBorders>
              <w:top w:val="single" w:sz="6" w:space="0" w:color="auto"/>
              <w:left w:val="single" w:sz="6" w:space="0" w:color="auto"/>
              <w:bottom w:val="single" w:sz="6" w:space="0" w:color="auto"/>
              <w:right w:val="single" w:sz="6" w:space="0" w:color="auto"/>
            </w:tcBorders>
          </w:tcPr>
          <w:p w:rsidR="004C63D0" w:rsidRDefault="004C63D0" w:rsidP="004C63D0">
            <w:r>
              <w:t>11/06/2014</w:t>
            </w:r>
          </w:p>
        </w:tc>
        <w:tc>
          <w:tcPr>
            <w:tcW w:w="2127" w:type="dxa"/>
            <w:tcBorders>
              <w:top w:val="single" w:sz="6" w:space="0" w:color="auto"/>
              <w:left w:val="single" w:sz="6" w:space="0" w:color="auto"/>
              <w:bottom w:val="single" w:sz="6" w:space="0" w:color="auto"/>
              <w:right w:val="single" w:sz="6" w:space="0" w:color="auto"/>
            </w:tcBorders>
          </w:tcPr>
          <w:p w:rsidR="004C63D0" w:rsidRDefault="004C63D0" w:rsidP="004C63D0">
            <w:pPr>
              <w:jc w:val="right"/>
            </w:pPr>
            <w:r>
              <w:t>Date Last Updated:</w:t>
            </w:r>
          </w:p>
        </w:tc>
        <w:tc>
          <w:tcPr>
            <w:tcW w:w="2807" w:type="dxa"/>
            <w:tcBorders>
              <w:top w:val="single" w:sz="6" w:space="0" w:color="auto"/>
              <w:left w:val="single" w:sz="6" w:space="0" w:color="auto"/>
              <w:bottom w:val="single" w:sz="6" w:space="0" w:color="auto"/>
              <w:right w:val="single" w:sz="12" w:space="0" w:color="auto"/>
            </w:tcBorders>
          </w:tcPr>
          <w:p w:rsidR="004C63D0" w:rsidRDefault="004C63D0" w:rsidP="004C63D0">
            <w:r>
              <w:t>N/A</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Actors: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Manager</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lastRenderedPageBreak/>
              <w:t>Description:</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 xml:space="preserve">Mangers are provided with options to either approve or reject the leave requests by selecting particular leave request or all of them. </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Preconditions: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Manager has to be logged into the system using username and password.</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Post conditions: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Approval:</w:t>
            </w:r>
          </w:p>
          <w:p w:rsidR="004C63D0" w:rsidRDefault="004C63D0" w:rsidP="006C27E6">
            <w:pPr>
              <w:pStyle w:val="ListParagraph"/>
              <w:numPr>
                <w:ilvl w:val="0"/>
                <w:numId w:val="17"/>
              </w:numPr>
            </w:pPr>
            <w:r>
              <w:t>After approval of leave request, the row with this leave request disappears from the manager list of leave requests.</w:t>
            </w:r>
          </w:p>
          <w:p w:rsidR="004C63D0" w:rsidRDefault="004C63D0" w:rsidP="006C27E6">
            <w:pPr>
              <w:pStyle w:val="ListParagraph"/>
              <w:numPr>
                <w:ilvl w:val="0"/>
                <w:numId w:val="17"/>
              </w:numPr>
            </w:pPr>
            <w:r>
              <w:t>In student profile the status of this leave request changes to approved.</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Normal Flow:</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1.0.Approve Leave Request</w:t>
            </w:r>
          </w:p>
          <w:p w:rsidR="004C63D0" w:rsidRDefault="004C63D0" w:rsidP="006C27E6">
            <w:pPr>
              <w:pStyle w:val="ListParagraph"/>
              <w:numPr>
                <w:ilvl w:val="0"/>
                <w:numId w:val="43"/>
              </w:numPr>
            </w:pPr>
            <w:r>
              <w:t>Login to the Timesheet &amp; Leave Management system using username and password provided to the manager.</w:t>
            </w:r>
          </w:p>
          <w:p w:rsidR="004C63D0" w:rsidRDefault="004C63D0" w:rsidP="006C27E6">
            <w:pPr>
              <w:pStyle w:val="ListParagraph"/>
              <w:numPr>
                <w:ilvl w:val="0"/>
                <w:numId w:val="43"/>
              </w:numPr>
            </w:pPr>
            <w:r>
              <w:t>Go to Leave Requests menu item.</w:t>
            </w:r>
          </w:p>
          <w:p w:rsidR="004C63D0" w:rsidRDefault="004C63D0" w:rsidP="006C27E6">
            <w:pPr>
              <w:pStyle w:val="ListParagraph"/>
              <w:numPr>
                <w:ilvl w:val="0"/>
                <w:numId w:val="43"/>
              </w:numPr>
            </w:pPr>
            <w:r>
              <w:t>This displays all the leave requests from all the students.</w:t>
            </w:r>
          </w:p>
          <w:p w:rsidR="004C63D0" w:rsidRDefault="004C63D0" w:rsidP="006C27E6">
            <w:pPr>
              <w:pStyle w:val="ListParagraph"/>
              <w:numPr>
                <w:ilvl w:val="0"/>
                <w:numId w:val="43"/>
              </w:numPr>
            </w:pPr>
            <w:r>
              <w:t>Click on any individual request to view it.</w:t>
            </w:r>
          </w:p>
          <w:p w:rsidR="004C63D0" w:rsidRDefault="004C63D0" w:rsidP="006C27E6">
            <w:pPr>
              <w:pStyle w:val="ListParagraph"/>
              <w:numPr>
                <w:ilvl w:val="0"/>
                <w:numId w:val="43"/>
              </w:numPr>
            </w:pPr>
            <w:r>
              <w:t>Click on approve.</w:t>
            </w:r>
          </w:p>
          <w:p w:rsidR="004C63D0" w:rsidRDefault="004C63D0" w:rsidP="004C63D0">
            <w:pPr>
              <w:pStyle w:val="ListParagraph"/>
            </w:pPr>
          </w:p>
          <w:p w:rsidR="004C63D0" w:rsidRDefault="004C63D0" w:rsidP="004C63D0"/>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Alternative Flows: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1.1.Approve Leave Request</w:t>
            </w:r>
          </w:p>
          <w:p w:rsidR="004C63D0" w:rsidRDefault="004C63D0" w:rsidP="006C27E6">
            <w:pPr>
              <w:pStyle w:val="ListParagraph"/>
              <w:numPr>
                <w:ilvl w:val="0"/>
                <w:numId w:val="18"/>
              </w:numPr>
            </w:pPr>
            <w:r>
              <w:t>Login to the Timesheet &amp; Leave Management system using username and password provided to the manager.</w:t>
            </w:r>
          </w:p>
          <w:p w:rsidR="004C63D0" w:rsidRDefault="004C63D0" w:rsidP="006C27E6">
            <w:pPr>
              <w:pStyle w:val="ListParagraph"/>
              <w:numPr>
                <w:ilvl w:val="0"/>
                <w:numId w:val="18"/>
              </w:numPr>
            </w:pPr>
            <w:r>
              <w:t>Go to Leave Requests menu item.</w:t>
            </w:r>
          </w:p>
          <w:p w:rsidR="004C63D0" w:rsidRDefault="004C63D0" w:rsidP="006C27E6">
            <w:pPr>
              <w:pStyle w:val="ListParagraph"/>
              <w:numPr>
                <w:ilvl w:val="0"/>
                <w:numId w:val="18"/>
              </w:numPr>
            </w:pPr>
            <w:r>
              <w:t>This displays all the leave requests from all the students.</w:t>
            </w:r>
          </w:p>
          <w:p w:rsidR="004C63D0" w:rsidRDefault="004C63D0" w:rsidP="006C27E6">
            <w:pPr>
              <w:pStyle w:val="ListParagraph"/>
              <w:numPr>
                <w:ilvl w:val="0"/>
                <w:numId w:val="18"/>
              </w:numPr>
            </w:pPr>
            <w:r>
              <w:t>Select all of them.</w:t>
            </w:r>
          </w:p>
          <w:p w:rsidR="004C63D0" w:rsidRDefault="004C63D0" w:rsidP="006C27E6">
            <w:pPr>
              <w:pStyle w:val="ListParagraph"/>
              <w:numPr>
                <w:ilvl w:val="0"/>
                <w:numId w:val="18"/>
              </w:numPr>
            </w:pPr>
            <w:r>
              <w:t>Click on approve.</w:t>
            </w:r>
          </w:p>
          <w:p w:rsidR="004C63D0" w:rsidRDefault="004C63D0" w:rsidP="004C63D0"/>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Exceptions: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pPr>
              <w:ind w:left="342" w:hanging="342"/>
            </w:pPr>
            <w:r>
              <w:t>None</w:t>
            </w:r>
          </w:p>
        </w:tc>
      </w:tr>
      <w:tr w:rsidR="004C63D0"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Includes: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Priority:</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High</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Frequency of Use: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Frequently (Assumption 10 per day).</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Business Rules: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Special Requirements: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Assumptions: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pPr>
              <w:widowControl w:val="0"/>
            </w:pPr>
            <w:r>
              <w:t>Leave requests need to be approved before the date of expiry of the request.</w:t>
            </w:r>
          </w:p>
        </w:tc>
      </w:tr>
      <w:tr w:rsidR="004C63D0" w:rsidTr="004C63D0">
        <w:trPr>
          <w:trHeight w:val="738"/>
        </w:trPr>
        <w:tc>
          <w:tcPr>
            <w:tcW w:w="2196" w:type="dxa"/>
            <w:tcBorders>
              <w:top w:val="single" w:sz="6" w:space="0" w:color="auto"/>
              <w:left w:val="single" w:sz="12" w:space="0" w:color="auto"/>
              <w:bottom w:val="single" w:sz="12" w:space="0" w:color="auto"/>
              <w:right w:val="single" w:sz="6" w:space="0" w:color="auto"/>
            </w:tcBorders>
            <w:hideMark/>
          </w:tcPr>
          <w:p w:rsidR="004C63D0" w:rsidRDefault="004C63D0" w:rsidP="004C63D0">
            <w:pPr>
              <w:jc w:val="right"/>
            </w:pPr>
            <w:r>
              <w:lastRenderedPageBreak/>
              <w:t>Notes and Issues:</w:t>
            </w:r>
          </w:p>
        </w:tc>
        <w:tc>
          <w:tcPr>
            <w:tcW w:w="7061" w:type="dxa"/>
            <w:gridSpan w:val="3"/>
            <w:tcBorders>
              <w:top w:val="single" w:sz="6" w:space="0" w:color="auto"/>
              <w:left w:val="single" w:sz="6" w:space="0" w:color="auto"/>
              <w:bottom w:val="single" w:sz="12" w:space="0" w:color="auto"/>
              <w:right w:val="single" w:sz="12" w:space="0" w:color="auto"/>
            </w:tcBorders>
          </w:tcPr>
          <w:p w:rsidR="004C63D0" w:rsidRDefault="004C63D0" w:rsidP="004C63D0">
            <w:r>
              <w:t>None</w:t>
            </w:r>
          </w:p>
        </w:tc>
      </w:tr>
    </w:tbl>
    <w:p w:rsidR="004C63D0" w:rsidRDefault="004C63D0" w:rsidP="004C63D0"/>
    <w:p w:rsidR="004C63D0" w:rsidRDefault="004C63D0" w:rsidP="000718C1">
      <w:pPr>
        <w:pStyle w:val="Heading3"/>
      </w:pPr>
      <w:bookmarkStart w:id="15" w:name="_Toc390337425"/>
      <w:r>
        <w:rPr>
          <w:noProof/>
        </w:rPr>
        <w:t>Usecase</w:t>
      </w:r>
      <w:r w:rsidR="006226BD">
        <w:rPr>
          <w:noProof/>
        </w:rPr>
        <w:t xml:space="preserve"> 20</w:t>
      </w:r>
      <w:r>
        <w:rPr>
          <w:noProof/>
        </w:rPr>
        <w:t xml:space="preserve"> -</w:t>
      </w:r>
      <w:r w:rsidRPr="004C63D0">
        <w:t xml:space="preserve"> </w:t>
      </w:r>
      <w:r>
        <w:t>Reject Leave Requests</w:t>
      </w:r>
      <w:bookmarkEnd w:id="15"/>
    </w:p>
    <w:p w:rsidR="00E064A0" w:rsidRDefault="00E064A0" w:rsidP="00E064A0">
      <w:pPr>
        <w:rPr>
          <w:noProof/>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2196"/>
        <w:gridCol w:w="2127"/>
        <w:gridCol w:w="2127"/>
        <w:gridCol w:w="2807"/>
      </w:tblGrid>
      <w:tr w:rsidR="004C63D0" w:rsidTr="004C63D0">
        <w:trPr>
          <w:trHeight w:val="738"/>
        </w:trPr>
        <w:tc>
          <w:tcPr>
            <w:tcW w:w="2196" w:type="dxa"/>
            <w:tcBorders>
              <w:top w:val="single" w:sz="12" w:space="0" w:color="auto"/>
              <w:left w:val="single" w:sz="12" w:space="0" w:color="auto"/>
              <w:bottom w:val="single" w:sz="6" w:space="0" w:color="auto"/>
              <w:right w:val="single" w:sz="6" w:space="0" w:color="auto"/>
            </w:tcBorders>
            <w:hideMark/>
          </w:tcPr>
          <w:p w:rsidR="004C63D0" w:rsidRDefault="004C63D0" w:rsidP="004C63D0">
            <w:pPr>
              <w:jc w:val="right"/>
            </w:pPr>
            <w:r>
              <w:t>Use Case ID:</w:t>
            </w:r>
          </w:p>
        </w:tc>
        <w:tc>
          <w:tcPr>
            <w:tcW w:w="7061" w:type="dxa"/>
            <w:gridSpan w:val="3"/>
            <w:tcBorders>
              <w:top w:val="single" w:sz="12" w:space="0" w:color="auto"/>
              <w:left w:val="single" w:sz="6" w:space="0" w:color="auto"/>
              <w:bottom w:val="single" w:sz="6" w:space="0" w:color="auto"/>
              <w:right w:val="single" w:sz="12" w:space="0" w:color="auto"/>
            </w:tcBorders>
          </w:tcPr>
          <w:p w:rsidR="004C63D0" w:rsidRDefault="006226BD" w:rsidP="004C63D0">
            <w:r>
              <w:t>20</w:t>
            </w:r>
            <w:bookmarkStart w:id="16" w:name="_GoBack"/>
            <w:bookmarkEnd w:id="16"/>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Use Case Name: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Reject Leave Requests</w:t>
            </w:r>
          </w:p>
        </w:tc>
      </w:tr>
      <w:tr w:rsidR="004C63D0"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Use Case Diagram Reference: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Approve/Reject Leave Requests</w:t>
            </w:r>
          </w:p>
        </w:tc>
      </w:tr>
      <w:tr w:rsidR="004C63D0"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Date Created:</w:t>
            </w:r>
          </w:p>
        </w:tc>
        <w:tc>
          <w:tcPr>
            <w:tcW w:w="2127" w:type="dxa"/>
            <w:tcBorders>
              <w:top w:val="single" w:sz="6" w:space="0" w:color="auto"/>
              <w:left w:val="single" w:sz="6" w:space="0" w:color="auto"/>
              <w:bottom w:val="single" w:sz="6" w:space="0" w:color="auto"/>
              <w:right w:val="single" w:sz="6" w:space="0" w:color="auto"/>
            </w:tcBorders>
          </w:tcPr>
          <w:p w:rsidR="004C63D0" w:rsidRDefault="004C63D0" w:rsidP="004C63D0">
            <w:r>
              <w:t>11/06/2014</w:t>
            </w:r>
          </w:p>
        </w:tc>
        <w:tc>
          <w:tcPr>
            <w:tcW w:w="2127" w:type="dxa"/>
            <w:tcBorders>
              <w:top w:val="single" w:sz="6" w:space="0" w:color="auto"/>
              <w:left w:val="single" w:sz="6" w:space="0" w:color="auto"/>
              <w:bottom w:val="single" w:sz="6" w:space="0" w:color="auto"/>
              <w:right w:val="single" w:sz="6" w:space="0" w:color="auto"/>
            </w:tcBorders>
          </w:tcPr>
          <w:p w:rsidR="004C63D0" w:rsidRDefault="004C63D0" w:rsidP="004C63D0">
            <w:pPr>
              <w:jc w:val="right"/>
            </w:pPr>
            <w:r>
              <w:t>Date Last Updated:</w:t>
            </w:r>
          </w:p>
        </w:tc>
        <w:tc>
          <w:tcPr>
            <w:tcW w:w="2807" w:type="dxa"/>
            <w:tcBorders>
              <w:top w:val="single" w:sz="6" w:space="0" w:color="auto"/>
              <w:left w:val="single" w:sz="6" w:space="0" w:color="auto"/>
              <w:bottom w:val="single" w:sz="6" w:space="0" w:color="auto"/>
              <w:right w:val="single" w:sz="12" w:space="0" w:color="auto"/>
            </w:tcBorders>
          </w:tcPr>
          <w:p w:rsidR="004C63D0" w:rsidRDefault="004C63D0" w:rsidP="004C63D0">
            <w:r>
              <w:t>N/A</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Actors: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Manager</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Description:</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 xml:space="preserve">Mangers are provided with options to either approve or reject the leave requests by selecting particular leave request or all of them. </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Preconditions: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Manager has to be logged into the system using username and password.</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Post conditions: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Rejection:</w:t>
            </w:r>
          </w:p>
          <w:p w:rsidR="004C63D0" w:rsidRDefault="004C63D0" w:rsidP="006C27E6">
            <w:pPr>
              <w:pStyle w:val="ListParagraph"/>
              <w:numPr>
                <w:ilvl w:val="0"/>
                <w:numId w:val="19"/>
              </w:numPr>
            </w:pPr>
            <w:r>
              <w:t>After rejection, the status of this leave request changes to rejected in student profile.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Normal Flow:</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1.0.Reject Leave Request</w:t>
            </w:r>
          </w:p>
          <w:p w:rsidR="004C63D0" w:rsidRDefault="004C63D0" w:rsidP="006C27E6">
            <w:pPr>
              <w:pStyle w:val="ListParagraph"/>
              <w:numPr>
                <w:ilvl w:val="0"/>
                <w:numId w:val="44"/>
              </w:numPr>
            </w:pPr>
            <w:r>
              <w:t>Login to the Timesheet &amp; Leave Management system using username and password provided to the manager.</w:t>
            </w:r>
          </w:p>
          <w:p w:rsidR="004C63D0" w:rsidRDefault="004C63D0" w:rsidP="006C27E6">
            <w:pPr>
              <w:pStyle w:val="ListParagraph"/>
              <w:numPr>
                <w:ilvl w:val="0"/>
                <w:numId w:val="44"/>
              </w:numPr>
            </w:pPr>
            <w:r>
              <w:t>Go to Leave Requests menu item.</w:t>
            </w:r>
          </w:p>
          <w:p w:rsidR="004C63D0" w:rsidRDefault="004C63D0" w:rsidP="006C27E6">
            <w:pPr>
              <w:pStyle w:val="ListParagraph"/>
              <w:numPr>
                <w:ilvl w:val="0"/>
                <w:numId w:val="44"/>
              </w:numPr>
            </w:pPr>
            <w:r>
              <w:t>This displays all the leave requests from all the students.</w:t>
            </w:r>
          </w:p>
          <w:p w:rsidR="004C63D0" w:rsidRDefault="004C63D0" w:rsidP="006C27E6">
            <w:pPr>
              <w:pStyle w:val="ListParagraph"/>
              <w:numPr>
                <w:ilvl w:val="0"/>
                <w:numId w:val="44"/>
              </w:numPr>
            </w:pPr>
            <w:r>
              <w:t>Click on any individual request to view it.</w:t>
            </w:r>
          </w:p>
          <w:p w:rsidR="004C63D0" w:rsidRDefault="004C63D0" w:rsidP="006C27E6">
            <w:pPr>
              <w:pStyle w:val="ListParagraph"/>
              <w:numPr>
                <w:ilvl w:val="0"/>
                <w:numId w:val="44"/>
              </w:numPr>
            </w:pPr>
            <w:r>
              <w:t>Click on reject.</w:t>
            </w:r>
          </w:p>
          <w:p w:rsidR="004C63D0" w:rsidRDefault="004C63D0" w:rsidP="006C27E6">
            <w:pPr>
              <w:pStyle w:val="ListParagraph"/>
              <w:numPr>
                <w:ilvl w:val="0"/>
                <w:numId w:val="44"/>
              </w:numPr>
            </w:pPr>
            <w:r>
              <w:t>In the new window enter the reason for rejection.</w:t>
            </w:r>
          </w:p>
          <w:p w:rsidR="004C63D0" w:rsidRDefault="004C63D0" w:rsidP="006C27E6">
            <w:pPr>
              <w:pStyle w:val="ListParagraph"/>
              <w:numPr>
                <w:ilvl w:val="0"/>
                <w:numId w:val="44"/>
              </w:numPr>
            </w:pPr>
            <w:r>
              <w:t>Click on Submit.</w:t>
            </w:r>
          </w:p>
          <w:p w:rsidR="004C63D0" w:rsidRDefault="004C63D0" w:rsidP="004C63D0">
            <w:pPr>
              <w:pStyle w:val="ListParagraph"/>
            </w:pPr>
          </w:p>
          <w:p w:rsidR="004C63D0" w:rsidRDefault="004C63D0" w:rsidP="004C63D0"/>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Alternative Flows: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p w:rsidR="004C63D0" w:rsidRDefault="004C63D0" w:rsidP="004C63D0"/>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Exceptions: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pPr>
              <w:ind w:left="342" w:hanging="342"/>
            </w:pPr>
            <w:r>
              <w:t>None</w:t>
            </w:r>
          </w:p>
        </w:tc>
      </w:tr>
      <w:tr w:rsidR="004C63D0" w:rsidTr="004C63D0">
        <w:trPr>
          <w:trHeight w:val="695"/>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Includes: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lastRenderedPageBreak/>
              <w:t>Priority:</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High</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Frequency of Use:</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Frequently (Assumption 10 per day).</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Business Rules: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None</w:t>
            </w:r>
          </w:p>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Special Requirements: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r>
              <w:t>While rejecting a leave request managers have to enter comments describing the reason for rejection.</w:t>
            </w:r>
          </w:p>
          <w:p w:rsidR="004C63D0" w:rsidRDefault="004C63D0" w:rsidP="004C63D0"/>
        </w:tc>
      </w:tr>
      <w:tr w:rsidR="004C63D0" w:rsidTr="004C63D0">
        <w:trPr>
          <w:trHeight w:val="738"/>
        </w:trPr>
        <w:tc>
          <w:tcPr>
            <w:tcW w:w="2196" w:type="dxa"/>
            <w:tcBorders>
              <w:top w:val="single" w:sz="6" w:space="0" w:color="auto"/>
              <w:left w:val="single" w:sz="12" w:space="0" w:color="auto"/>
              <w:bottom w:val="single" w:sz="6" w:space="0" w:color="auto"/>
              <w:right w:val="single" w:sz="6" w:space="0" w:color="auto"/>
            </w:tcBorders>
            <w:hideMark/>
          </w:tcPr>
          <w:p w:rsidR="004C63D0" w:rsidRDefault="004C63D0" w:rsidP="004C63D0">
            <w:pPr>
              <w:jc w:val="right"/>
            </w:pPr>
            <w:r>
              <w:t>Assumptions:</w:t>
            </w:r>
          </w:p>
        </w:tc>
        <w:tc>
          <w:tcPr>
            <w:tcW w:w="7061" w:type="dxa"/>
            <w:gridSpan w:val="3"/>
            <w:tcBorders>
              <w:top w:val="single" w:sz="6" w:space="0" w:color="auto"/>
              <w:left w:val="single" w:sz="6" w:space="0" w:color="auto"/>
              <w:bottom w:val="single" w:sz="6" w:space="0" w:color="auto"/>
              <w:right w:val="single" w:sz="12" w:space="0" w:color="auto"/>
            </w:tcBorders>
          </w:tcPr>
          <w:p w:rsidR="004C63D0" w:rsidRDefault="004C63D0" w:rsidP="004C63D0">
            <w:pPr>
              <w:widowControl w:val="0"/>
            </w:pPr>
            <w:r>
              <w:t>Leave requests need to be rejected before the date of expiry of the request.</w:t>
            </w:r>
          </w:p>
        </w:tc>
      </w:tr>
      <w:tr w:rsidR="004C63D0" w:rsidTr="004C63D0">
        <w:trPr>
          <w:trHeight w:val="738"/>
        </w:trPr>
        <w:tc>
          <w:tcPr>
            <w:tcW w:w="2196" w:type="dxa"/>
            <w:tcBorders>
              <w:top w:val="single" w:sz="6" w:space="0" w:color="auto"/>
              <w:left w:val="single" w:sz="12" w:space="0" w:color="auto"/>
              <w:bottom w:val="single" w:sz="12" w:space="0" w:color="auto"/>
              <w:right w:val="single" w:sz="6" w:space="0" w:color="auto"/>
            </w:tcBorders>
            <w:hideMark/>
          </w:tcPr>
          <w:p w:rsidR="004C63D0" w:rsidRDefault="004C63D0" w:rsidP="004C63D0">
            <w:pPr>
              <w:jc w:val="right"/>
            </w:pPr>
            <w:r>
              <w:t>Notes and Issues:</w:t>
            </w:r>
          </w:p>
        </w:tc>
        <w:tc>
          <w:tcPr>
            <w:tcW w:w="7061" w:type="dxa"/>
            <w:gridSpan w:val="3"/>
            <w:tcBorders>
              <w:top w:val="single" w:sz="6" w:space="0" w:color="auto"/>
              <w:left w:val="single" w:sz="6" w:space="0" w:color="auto"/>
              <w:bottom w:val="single" w:sz="12" w:space="0" w:color="auto"/>
              <w:right w:val="single" w:sz="12" w:space="0" w:color="auto"/>
            </w:tcBorders>
          </w:tcPr>
          <w:p w:rsidR="004C63D0" w:rsidRDefault="004C63D0" w:rsidP="004C63D0">
            <w:r>
              <w:t>None</w:t>
            </w:r>
          </w:p>
        </w:tc>
      </w:tr>
    </w:tbl>
    <w:p w:rsidR="004C63D0" w:rsidRDefault="004C63D0" w:rsidP="004C63D0"/>
    <w:p w:rsidR="004C63D0" w:rsidRDefault="004C63D0" w:rsidP="004C63D0"/>
    <w:p w:rsidR="004C63D0" w:rsidRDefault="004C63D0" w:rsidP="00E064A0">
      <w:pPr>
        <w:rPr>
          <w:noProof/>
        </w:rPr>
      </w:pPr>
    </w:p>
    <w:p w:rsidR="00E064A0" w:rsidRDefault="00E064A0" w:rsidP="00E064A0">
      <w:pPr>
        <w:rPr>
          <w:noProof/>
        </w:rPr>
      </w:pPr>
    </w:p>
    <w:p w:rsidR="004C63D0" w:rsidRPr="00E064A0" w:rsidRDefault="004C63D0" w:rsidP="00E064A0"/>
    <w:sectPr w:rsidR="004C63D0" w:rsidRPr="00E064A0" w:rsidSect="009E19D1">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EE2" w:rsidRDefault="00D27EE2" w:rsidP="009E19D1">
      <w:r>
        <w:separator/>
      </w:r>
    </w:p>
  </w:endnote>
  <w:endnote w:type="continuationSeparator" w:id="0">
    <w:p w:rsidR="00D27EE2" w:rsidRDefault="00D27EE2" w:rsidP="009E19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0C5774">
      <w:tc>
        <w:tcPr>
          <w:tcW w:w="918" w:type="dxa"/>
        </w:tcPr>
        <w:p w:rsidR="000C5774" w:rsidRDefault="0069015B">
          <w:pPr>
            <w:pStyle w:val="Footer"/>
            <w:jc w:val="right"/>
            <w:rPr>
              <w:b/>
              <w:color w:val="5B9BD5" w:themeColor="accent1"/>
              <w:sz w:val="32"/>
              <w:szCs w:val="32"/>
            </w:rPr>
          </w:pPr>
          <w:r w:rsidRPr="0069015B">
            <w:fldChar w:fldCharType="begin"/>
          </w:r>
          <w:r w:rsidR="000C5774">
            <w:instrText xml:space="preserve"> PAGE   \* MERGEFORMAT </w:instrText>
          </w:r>
          <w:r w:rsidRPr="0069015B">
            <w:fldChar w:fldCharType="separate"/>
          </w:r>
          <w:r w:rsidR="005A1779" w:rsidRPr="005A1779">
            <w:rPr>
              <w:b/>
              <w:noProof/>
              <w:color w:val="5B9BD5" w:themeColor="accent1"/>
              <w:sz w:val="32"/>
              <w:szCs w:val="32"/>
            </w:rPr>
            <w:t>16</w:t>
          </w:r>
          <w:r>
            <w:rPr>
              <w:b/>
              <w:noProof/>
              <w:color w:val="5B9BD5" w:themeColor="accent1"/>
              <w:sz w:val="32"/>
              <w:szCs w:val="32"/>
            </w:rPr>
            <w:fldChar w:fldCharType="end"/>
          </w:r>
        </w:p>
      </w:tc>
      <w:tc>
        <w:tcPr>
          <w:tcW w:w="7938" w:type="dxa"/>
        </w:tcPr>
        <w:p w:rsidR="000C5774" w:rsidRDefault="000C5774">
          <w:pPr>
            <w:pStyle w:val="Footer"/>
          </w:pPr>
        </w:p>
      </w:tc>
    </w:tr>
  </w:tbl>
  <w:p w:rsidR="000C5774" w:rsidRDefault="000C57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EE2" w:rsidRDefault="00D27EE2" w:rsidP="009E19D1">
      <w:r>
        <w:separator/>
      </w:r>
    </w:p>
  </w:footnote>
  <w:footnote w:type="continuationSeparator" w:id="0">
    <w:p w:rsidR="00D27EE2" w:rsidRDefault="00D27EE2" w:rsidP="009E19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0C5774" w:rsidRDefault="000C5774">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Use Cases Document</w:t>
        </w:r>
      </w:p>
    </w:sdtContent>
  </w:sdt>
  <w:p w:rsidR="000C5774" w:rsidRDefault="000C57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6"/>
    <w:multiLevelType w:val="multilevel"/>
    <w:tmpl w:val="00000006"/>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7"/>
    <w:multiLevelType w:val="multilevel"/>
    <w:tmpl w:val="00000007"/>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8"/>
    <w:multiLevelType w:val="multilevel"/>
    <w:tmpl w:val="00000008"/>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9"/>
    <w:multiLevelType w:val="singleLevel"/>
    <w:tmpl w:val="00000009"/>
    <w:name w:val="WW8Num8"/>
    <w:lvl w:ilvl="0">
      <w:start w:val="1"/>
      <w:numFmt w:val="bullet"/>
      <w:lvlText w:val=""/>
      <w:lvlJc w:val="left"/>
      <w:pPr>
        <w:tabs>
          <w:tab w:val="num" w:pos="0"/>
        </w:tabs>
        <w:ind w:left="720" w:hanging="360"/>
      </w:pPr>
      <w:rPr>
        <w:rFonts w:ascii="Symbol" w:hAnsi="Symbol" w:cs="OpenSymbol"/>
      </w:rPr>
    </w:lvl>
  </w:abstractNum>
  <w:abstractNum w:abstractNumId="8">
    <w:nsid w:val="0096196D"/>
    <w:multiLevelType w:val="hybridMultilevel"/>
    <w:tmpl w:val="8E060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20A5679"/>
    <w:multiLevelType w:val="hybridMultilevel"/>
    <w:tmpl w:val="5A9EE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6721A4"/>
    <w:multiLevelType w:val="hybridMultilevel"/>
    <w:tmpl w:val="2BFCD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A165E5"/>
    <w:multiLevelType w:val="hybridMultilevel"/>
    <w:tmpl w:val="945E4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00293D"/>
    <w:multiLevelType w:val="hybridMultilevel"/>
    <w:tmpl w:val="42DA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1C3B4D"/>
    <w:multiLevelType w:val="hybridMultilevel"/>
    <w:tmpl w:val="5A9EE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7A6451"/>
    <w:multiLevelType w:val="hybridMultilevel"/>
    <w:tmpl w:val="35DE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ED78B0"/>
    <w:multiLevelType w:val="hybridMultilevel"/>
    <w:tmpl w:val="7C565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EDD6767"/>
    <w:multiLevelType w:val="hybridMultilevel"/>
    <w:tmpl w:val="35DE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5B217E"/>
    <w:multiLevelType w:val="hybridMultilevel"/>
    <w:tmpl w:val="5A9EE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785D4F"/>
    <w:multiLevelType w:val="multilevel"/>
    <w:tmpl w:val="190C2FD4"/>
    <w:lvl w:ilvl="0">
      <w:start w:val="1"/>
      <w:numFmt w:val="decimal"/>
      <w:lvlText w:val="%1."/>
      <w:lvlJc w:val="left"/>
      <w:pPr>
        <w:tabs>
          <w:tab w:val="num" w:pos="360"/>
        </w:tabs>
        <w:ind w:left="36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15D409CB"/>
    <w:multiLevelType w:val="hybridMultilevel"/>
    <w:tmpl w:val="35DE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6165BA"/>
    <w:multiLevelType w:val="hybridMultilevel"/>
    <w:tmpl w:val="DE12E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9423317"/>
    <w:multiLevelType w:val="hybridMultilevel"/>
    <w:tmpl w:val="47DA034C"/>
    <w:lvl w:ilvl="0" w:tplc="B448DE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E32138C"/>
    <w:multiLevelType w:val="hybridMultilevel"/>
    <w:tmpl w:val="8E060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EA5562E"/>
    <w:multiLevelType w:val="hybridMultilevel"/>
    <w:tmpl w:val="8E060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EB66D15"/>
    <w:multiLevelType w:val="hybridMultilevel"/>
    <w:tmpl w:val="2BFCD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E5374D"/>
    <w:multiLevelType w:val="hybridMultilevel"/>
    <w:tmpl w:val="35DE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CF5862"/>
    <w:multiLevelType w:val="hybridMultilevel"/>
    <w:tmpl w:val="35DE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DD15E22"/>
    <w:multiLevelType w:val="hybridMultilevel"/>
    <w:tmpl w:val="B2E0DE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853ACE"/>
    <w:multiLevelType w:val="hybridMultilevel"/>
    <w:tmpl w:val="51E882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1677BA8"/>
    <w:multiLevelType w:val="hybridMultilevel"/>
    <w:tmpl w:val="7C565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1E86188"/>
    <w:multiLevelType w:val="hybridMultilevel"/>
    <w:tmpl w:val="47DA034C"/>
    <w:lvl w:ilvl="0" w:tplc="B448DE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49A3AE6"/>
    <w:multiLevelType w:val="hybridMultilevel"/>
    <w:tmpl w:val="8E060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35401F68"/>
    <w:multiLevelType w:val="hybridMultilevel"/>
    <w:tmpl w:val="35DE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4A603C"/>
    <w:multiLevelType w:val="hybridMultilevel"/>
    <w:tmpl w:val="9C54B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72370E3"/>
    <w:multiLevelType w:val="hybridMultilevel"/>
    <w:tmpl w:val="5A9EE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8097EFE"/>
    <w:multiLevelType w:val="hybridMultilevel"/>
    <w:tmpl w:val="42DA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AB4684"/>
    <w:multiLevelType w:val="hybridMultilevel"/>
    <w:tmpl w:val="08BC7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8FC4AE1"/>
    <w:multiLevelType w:val="hybridMultilevel"/>
    <w:tmpl w:val="8DC2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54D6B64"/>
    <w:multiLevelType w:val="hybridMultilevel"/>
    <w:tmpl w:val="35DE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B815FA"/>
    <w:multiLevelType w:val="hybridMultilevel"/>
    <w:tmpl w:val="8E060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DAF6BF8"/>
    <w:multiLevelType w:val="hybridMultilevel"/>
    <w:tmpl w:val="C638D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E740580"/>
    <w:multiLevelType w:val="hybridMultilevel"/>
    <w:tmpl w:val="35DE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F6D4AC4"/>
    <w:multiLevelType w:val="hybridMultilevel"/>
    <w:tmpl w:val="ADDC7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0D119EE"/>
    <w:multiLevelType w:val="hybridMultilevel"/>
    <w:tmpl w:val="34808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55D80035"/>
    <w:multiLevelType w:val="hybridMultilevel"/>
    <w:tmpl w:val="35DE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6A962E9"/>
    <w:multiLevelType w:val="hybridMultilevel"/>
    <w:tmpl w:val="8DC2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8835128"/>
    <w:multiLevelType w:val="hybridMultilevel"/>
    <w:tmpl w:val="5A9EE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9BE0DB8"/>
    <w:multiLevelType w:val="hybridMultilevel"/>
    <w:tmpl w:val="35DE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B3B1D46"/>
    <w:multiLevelType w:val="hybridMultilevel"/>
    <w:tmpl w:val="47DA034C"/>
    <w:lvl w:ilvl="0" w:tplc="B448DE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C0210AF"/>
    <w:multiLevelType w:val="hybridMultilevel"/>
    <w:tmpl w:val="9E0A7A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F521C96"/>
    <w:multiLevelType w:val="hybridMultilevel"/>
    <w:tmpl w:val="945E4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1A12829"/>
    <w:multiLevelType w:val="hybridMultilevel"/>
    <w:tmpl w:val="9C54B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62285361"/>
    <w:multiLevelType w:val="hybridMultilevel"/>
    <w:tmpl w:val="35DE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4597C50"/>
    <w:multiLevelType w:val="hybridMultilevel"/>
    <w:tmpl w:val="42DA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5DE524A"/>
    <w:multiLevelType w:val="hybridMultilevel"/>
    <w:tmpl w:val="8E060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695F402B"/>
    <w:multiLevelType w:val="hybridMultilevel"/>
    <w:tmpl w:val="35DE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A326050"/>
    <w:multiLevelType w:val="hybridMultilevel"/>
    <w:tmpl w:val="35DE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A367A1D"/>
    <w:multiLevelType w:val="hybridMultilevel"/>
    <w:tmpl w:val="7C565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735A2469"/>
    <w:multiLevelType w:val="hybridMultilevel"/>
    <w:tmpl w:val="01D80D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74C16DE5"/>
    <w:multiLevelType w:val="hybridMultilevel"/>
    <w:tmpl w:val="35DE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8593B52"/>
    <w:multiLevelType w:val="hybridMultilevel"/>
    <w:tmpl w:val="581ED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99640C6"/>
    <w:multiLevelType w:val="hybridMultilevel"/>
    <w:tmpl w:val="5E14C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A2F2913"/>
    <w:multiLevelType w:val="hybridMultilevel"/>
    <w:tmpl w:val="35DEE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B861CAE"/>
    <w:multiLevelType w:val="hybridMultilevel"/>
    <w:tmpl w:val="945E4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BA53A36"/>
    <w:multiLevelType w:val="hybridMultilevel"/>
    <w:tmpl w:val="945E4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9"/>
  </w:num>
  <w:num w:numId="3">
    <w:abstractNumId w:val="58"/>
  </w:num>
  <w:num w:numId="4">
    <w:abstractNumId w:val="56"/>
  </w:num>
  <w:num w:numId="5">
    <w:abstractNumId w:val="41"/>
  </w:num>
  <w:num w:numId="6">
    <w:abstractNumId w:val="61"/>
  </w:num>
  <w:num w:numId="7">
    <w:abstractNumId w:val="28"/>
  </w:num>
  <w:num w:numId="8">
    <w:abstractNumId w:val="19"/>
  </w:num>
  <w:num w:numId="9">
    <w:abstractNumId w:val="51"/>
  </w:num>
  <w:num w:numId="10">
    <w:abstractNumId w:val="45"/>
  </w:num>
  <w:num w:numId="11">
    <w:abstractNumId w:val="15"/>
  </w:num>
  <w:num w:numId="12">
    <w:abstractNumId w:val="20"/>
  </w:num>
  <w:num w:numId="13">
    <w:abstractNumId w:val="24"/>
  </w:num>
  <w:num w:numId="14">
    <w:abstractNumId w:val="13"/>
  </w:num>
  <w:num w:numId="15">
    <w:abstractNumId w:val="46"/>
  </w:num>
  <w:num w:numId="16">
    <w:abstractNumId w:val="48"/>
  </w:num>
  <w:num w:numId="17">
    <w:abstractNumId w:val="27"/>
  </w:num>
  <w:num w:numId="18">
    <w:abstractNumId w:val="14"/>
  </w:num>
  <w:num w:numId="19">
    <w:abstractNumId w:val="49"/>
  </w:num>
  <w:num w:numId="20">
    <w:abstractNumId w:val="55"/>
  </w:num>
  <w:num w:numId="21">
    <w:abstractNumId w:val="8"/>
  </w:num>
  <w:num w:numId="22">
    <w:abstractNumId w:val="25"/>
  </w:num>
  <w:num w:numId="23">
    <w:abstractNumId w:val="44"/>
  </w:num>
  <w:num w:numId="24">
    <w:abstractNumId w:val="22"/>
  </w:num>
  <w:num w:numId="25">
    <w:abstractNumId w:val="47"/>
  </w:num>
  <w:num w:numId="26">
    <w:abstractNumId w:val="16"/>
  </w:num>
  <w:num w:numId="27">
    <w:abstractNumId w:val="31"/>
  </w:num>
  <w:num w:numId="28">
    <w:abstractNumId w:val="37"/>
  </w:num>
  <w:num w:numId="29">
    <w:abstractNumId w:val="52"/>
  </w:num>
  <w:num w:numId="30">
    <w:abstractNumId w:val="62"/>
  </w:num>
  <w:num w:numId="31">
    <w:abstractNumId w:val="54"/>
  </w:num>
  <w:num w:numId="32">
    <w:abstractNumId w:val="33"/>
  </w:num>
  <w:num w:numId="33">
    <w:abstractNumId w:val="23"/>
  </w:num>
  <w:num w:numId="34">
    <w:abstractNumId w:val="57"/>
  </w:num>
  <w:num w:numId="35">
    <w:abstractNumId w:val="10"/>
  </w:num>
  <w:num w:numId="36">
    <w:abstractNumId w:val="34"/>
  </w:num>
  <w:num w:numId="37">
    <w:abstractNumId w:val="17"/>
  </w:num>
  <w:num w:numId="38">
    <w:abstractNumId w:val="21"/>
  </w:num>
  <w:num w:numId="39">
    <w:abstractNumId w:val="29"/>
  </w:num>
  <w:num w:numId="40">
    <w:abstractNumId w:val="26"/>
  </w:num>
  <w:num w:numId="41">
    <w:abstractNumId w:val="9"/>
  </w:num>
  <w:num w:numId="42">
    <w:abstractNumId w:val="30"/>
  </w:num>
  <w:num w:numId="43">
    <w:abstractNumId w:val="59"/>
  </w:num>
  <w:num w:numId="44">
    <w:abstractNumId w:val="32"/>
  </w:num>
  <w:num w:numId="45">
    <w:abstractNumId w:val="18"/>
  </w:num>
  <w:num w:numId="46">
    <w:abstractNumId w:val="36"/>
  </w:num>
  <w:num w:numId="47">
    <w:abstractNumId w:val="40"/>
  </w:num>
  <w:num w:numId="48">
    <w:abstractNumId w:val="35"/>
  </w:num>
  <w:num w:numId="49">
    <w:abstractNumId w:val="11"/>
  </w:num>
  <w:num w:numId="50">
    <w:abstractNumId w:val="60"/>
  </w:num>
  <w:num w:numId="51">
    <w:abstractNumId w:val="64"/>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2"/>
  </w:num>
  <w:num w:numId="55">
    <w:abstractNumId w:val="0"/>
  </w:num>
  <w:num w:numId="56">
    <w:abstractNumId w:val="1"/>
  </w:num>
  <w:num w:numId="57">
    <w:abstractNumId w:val="2"/>
  </w:num>
  <w:num w:numId="58">
    <w:abstractNumId w:val="3"/>
  </w:num>
  <w:num w:numId="59">
    <w:abstractNumId w:val="4"/>
  </w:num>
  <w:num w:numId="60">
    <w:abstractNumId w:val="5"/>
  </w:num>
  <w:num w:numId="61">
    <w:abstractNumId w:val="6"/>
  </w:num>
  <w:num w:numId="62">
    <w:abstractNumId w:val="7"/>
  </w:num>
  <w:num w:numId="63">
    <w:abstractNumId w:val="50"/>
  </w:num>
  <w:num w:numId="64">
    <w:abstractNumId w:val="53"/>
  </w:num>
  <w:num w:numId="65">
    <w:abstractNumId w:val="63"/>
  </w:num>
  <w:num w:numId="66">
    <w:abstractNumId w:val="12"/>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A3475"/>
    <w:rsid w:val="00062F40"/>
    <w:rsid w:val="000718C1"/>
    <w:rsid w:val="000B30D2"/>
    <w:rsid w:val="000C3FCD"/>
    <w:rsid w:val="000C5774"/>
    <w:rsid w:val="00120FB3"/>
    <w:rsid w:val="00177A43"/>
    <w:rsid w:val="00183F50"/>
    <w:rsid w:val="001A775A"/>
    <w:rsid w:val="00225497"/>
    <w:rsid w:val="00294B62"/>
    <w:rsid w:val="003B1322"/>
    <w:rsid w:val="00424D2A"/>
    <w:rsid w:val="0047505D"/>
    <w:rsid w:val="004B62A4"/>
    <w:rsid w:val="004C63D0"/>
    <w:rsid w:val="005607C9"/>
    <w:rsid w:val="005A1779"/>
    <w:rsid w:val="006226BD"/>
    <w:rsid w:val="00623DA9"/>
    <w:rsid w:val="0069015B"/>
    <w:rsid w:val="00693512"/>
    <w:rsid w:val="006C0998"/>
    <w:rsid w:val="006C27E6"/>
    <w:rsid w:val="00707F21"/>
    <w:rsid w:val="00763D22"/>
    <w:rsid w:val="00764406"/>
    <w:rsid w:val="007A5F51"/>
    <w:rsid w:val="00905E45"/>
    <w:rsid w:val="009E19D1"/>
    <w:rsid w:val="00AA3475"/>
    <w:rsid w:val="00AE1CB3"/>
    <w:rsid w:val="00B22105"/>
    <w:rsid w:val="00B33CDD"/>
    <w:rsid w:val="00B70319"/>
    <w:rsid w:val="00BF2996"/>
    <w:rsid w:val="00C864D5"/>
    <w:rsid w:val="00D27EE2"/>
    <w:rsid w:val="00D4685D"/>
    <w:rsid w:val="00D654B2"/>
    <w:rsid w:val="00D94EB1"/>
    <w:rsid w:val="00DF0087"/>
    <w:rsid w:val="00E064A0"/>
    <w:rsid w:val="00E2061A"/>
    <w:rsid w:val="00E34860"/>
    <w:rsid w:val="00E40105"/>
    <w:rsid w:val="00E65DCB"/>
    <w:rsid w:val="00E67718"/>
    <w:rsid w:val="00E77956"/>
    <w:rsid w:val="00ED3ABB"/>
    <w:rsid w:val="00EF762D"/>
    <w:rsid w:val="00FA5F61"/>
    <w:rsid w:val="00FC1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DA9"/>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E064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064A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E19D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E19D1"/>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F50"/>
    <w:pPr>
      <w:ind w:left="720"/>
      <w:contextualSpacing/>
    </w:pPr>
  </w:style>
  <w:style w:type="paragraph" w:styleId="BalloonText">
    <w:name w:val="Balloon Text"/>
    <w:basedOn w:val="Normal"/>
    <w:link w:val="BalloonTextChar"/>
    <w:uiPriority w:val="99"/>
    <w:semiHidden/>
    <w:unhideWhenUsed/>
    <w:rsid w:val="00E064A0"/>
    <w:rPr>
      <w:rFonts w:ascii="Tahoma" w:hAnsi="Tahoma" w:cs="Tahoma"/>
      <w:sz w:val="16"/>
      <w:szCs w:val="16"/>
    </w:rPr>
  </w:style>
  <w:style w:type="character" w:customStyle="1" w:styleId="BalloonTextChar">
    <w:name w:val="Balloon Text Char"/>
    <w:basedOn w:val="DefaultParagraphFont"/>
    <w:link w:val="BalloonText"/>
    <w:uiPriority w:val="99"/>
    <w:semiHidden/>
    <w:rsid w:val="00E064A0"/>
    <w:rPr>
      <w:rFonts w:ascii="Tahoma" w:eastAsia="Times New Roman" w:hAnsi="Tahoma" w:cs="Tahoma"/>
      <w:sz w:val="16"/>
      <w:szCs w:val="16"/>
    </w:rPr>
  </w:style>
  <w:style w:type="character" w:customStyle="1" w:styleId="Heading2Char">
    <w:name w:val="Heading 2 Char"/>
    <w:basedOn w:val="DefaultParagraphFont"/>
    <w:link w:val="Heading2"/>
    <w:uiPriority w:val="9"/>
    <w:rsid w:val="00E064A0"/>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E064A0"/>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9E1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19D1"/>
    <w:rPr>
      <w:rFonts w:asciiTheme="majorHAnsi" w:eastAsiaTheme="majorEastAsia" w:hAnsiTheme="majorHAnsi" w:cstheme="majorBidi"/>
      <w:b/>
      <w:bCs/>
      <w:color w:val="5B9BD5" w:themeColor="accent1"/>
      <w:szCs w:val="20"/>
    </w:rPr>
  </w:style>
  <w:style w:type="character" w:customStyle="1" w:styleId="Heading4Char">
    <w:name w:val="Heading 4 Char"/>
    <w:basedOn w:val="DefaultParagraphFont"/>
    <w:link w:val="Heading4"/>
    <w:uiPriority w:val="9"/>
    <w:rsid w:val="009E19D1"/>
    <w:rPr>
      <w:rFonts w:asciiTheme="majorHAnsi" w:eastAsiaTheme="majorEastAsia" w:hAnsiTheme="majorHAnsi" w:cstheme="majorBidi"/>
      <w:b/>
      <w:bCs/>
      <w:i/>
      <w:iCs/>
      <w:color w:val="5B9BD5" w:themeColor="accent1"/>
      <w:szCs w:val="20"/>
    </w:rPr>
  </w:style>
  <w:style w:type="paragraph" w:styleId="Header">
    <w:name w:val="header"/>
    <w:basedOn w:val="Normal"/>
    <w:link w:val="HeaderChar"/>
    <w:uiPriority w:val="99"/>
    <w:unhideWhenUsed/>
    <w:rsid w:val="009E19D1"/>
    <w:pPr>
      <w:tabs>
        <w:tab w:val="center" w:pos="4680"/>
        <w:tab w:val="right" w:pos="9360"/>
      </w:tabs>
    </w:pPr>
  </w:style>
  <w:style w:type="character" w:customStyle="1" w:styleId="HeaderChar">
    <w:name w:val="Header Char"/>
    <w:basedOn w:val="DefaultParagraphFont"/>
    <w:link w:val="Header"/>
    <w:uiPriority w:val="99"/>
    <w:rsid w:val="009E19D1"/>
    <w:rPr>
      <w:rFonts w:ascii="Times New Roman" w:eastAsia="Times New Roman" w:hAnsi="Times New Roman" w:cs="Times New Roman"/>
      <w:szCs w:val="20"/>
    </w:rPr>
  </w:style>
  <w:style w:type="paragraph" w:styleId="Footer">
    <w:name w:val="footer"/>
    <w:basedOn w:val="Normal"/>
    <w:link w:val="FooterChar"/>
    <w:uiPriority w:val="99"/>
    <w:unhideWhenUsed/>
    <w:rsid w:val="009E19D1"/>
    <w:pPr>
      <w:tabs>
        <w:tab w:val="center" w:pos="4680"/>
        <w:tab w:val="right" w:pos="9360"/>
      </w:tabs>
    </w:pPr>
  </w:style>
  <w:style w:type="character" w:customStyle="1" w:styleId="FooterChar">
    <w:name w:val="Footer Char"/>
    <w:basedOn w:val="DefaultParagraphFont"/>
    <w:link w:val="Footer"/>
    <w:uiPriority w:val="99"/>
    <w:rsid w:val="009E19D1"/>
    <w:rPr>
      <w:rFonts w:ascii="Times New Roman" w:eastAsia="Times New Roman" w:hAnsi="Times New Roman" w:cs="Times New Roman"/>
      <w:szCs w:val="20"/>
    </w:rPr>
  </w:style>
  <w:style w:type="paragraph" w:styleId="Title">
    <w:name w:val="Title"/>
    <w:basedOn w:val="Normal"/>
    <w:next w:val="Normal"/>
    <w:link w:val="TitleChar"/>
    <w:qFormat/>
    <w:rsid w:val="009E19D1"/>
    <w:pPr>
      <w:suppressAutoHyphens/>
      <w:jc w:val="center"/>
    </w:pPr>
    <w:rPr>
      <w:rFonts w:ascii="Arial" w:hAnsi="Arial"/>
      <w:b/>
      <w:sz w:val="24"/>
      <w:lang w:eastAsia="ar-SA"/>
    </w:rPr>
  </w:style>
  <w:style w:type="character" w:customStyle="1" w:styleId="TitleChar">
    <w:name w:val="Title Char"/>
    <w:basedOn w:val="DefaultParagraphFont"/>
    <w:link w:val="Title"/>
    <w:rsid w:val="009E19D1"/>
    <w:rPr>
      <w:rFonts w:ascii="Arial" w:eastAsia="Times New Roman" w:hAnsi="Arial" w:cs="Times New Roman"/>
      <w:b/>
      <w:sz w:val="24"/>
      <w:szCs w:val="20"/>
      <w:lang w:eastAsia="ar-SA"/>
    </w:rPr>
  </w:style>
  <w:style w:type="paragraph" w:styleId="Subtitle">
    <w:name w:val="Subtitle"/>
    <w:basedOn w:val="Normal"/>
    <w:next w:val="Normal"/>
    <w:link w:val="SubtitleChar"/>
    <w:uiPriority w:val="11"/>
    <w:qFormat/>
    <w:rsid w:val="00D94EB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94EB1"/>
    <w:rPr>
      <w:rFonts w:asciiTheme="majorHAnsi" w:eastAsiaTheme="majorEastAsia" w:hAnsiTheme="majorHAnsi" w:cstheme="majorBidi"/>
      <w:i/>
      <w:iCs/>
      <w:color w:val="5B9BD5" w:themeColor="accent1"/>
      <w:spacing w:val="15"/>
      <w:sz w:val="24"/>
      <w:szCs w:val="24"/>
    </w:rPr>
  </w:style>
  <w:style w:type="paragraph" w:styleId="TOCHeading">
    <w:name w:val="TOC Heading"/>
    <w:basedOn w:val="Heading1"/>
    <w:next w:val="Normal"/>
    <w:uiPriority w:val="39"/>
    <w:semiHidden/>
    <w:unhideWhenUsed/>
    <w:qFormat/>
    <w:rsid w:val="000718C1"/>
    <w:pPr>
      <w:spacing w:line="276" w:lineRule="auto"/>
      <w:outlineLvl w:val="9"/>
    </w:pPr>
  </w:style>
  <w:style w:type="paragraph" w:styleId="TOC2">
    <w:name w:val="toc 2"/>
    <w:basedOn w:val="Normal"/>
    <w:next w:val="Normal"/>
    <w:autoRedefine/>
    <w:uiPriority w:val="39"/>
    <w:unhideWhenUsed/>
    <w:rsid w:val="000718C1"/>
    <w:pPr>
      <w:spacing w:after="100"/>
      <w:ind w:left="220"/>
    </w:pPr>
  </w:style>
  <w:style w:type="paragraph" w:styleId="TOC1">
    <w:name w:val="toc 1"/>
    <w:basedOn w:val="Normal"/>
    <w:next w:val="Normal"/>
    <w:autoRedefine/>
    <w:uiPriority w:val="39"/>
    <w:unhideWhenUsed/>
    <w:rsid w:val="000718C1"/>
    <w:pPr>
      <w:spacing w:after="100"/>
    </w:pPr>
  </w:style>
  <w:style w:type="character" w:styleId="Hyperlink">
    <w:name w:val="Hyperlink"/>
    <w:basedOn w:val="DefaultParagraphFont"/>
    <w:uiPriority w:val="99"/>
    <w:unhideWhenUsed/>
    <w:rsid w:val="000718C1"/>
    <w:rPr>
      <w:color w:val="0563C1" w:themeColor="hyperlink"/>
      <w:u w:val="single"/>
    </w:rPr>
  </w:style>
  <w:style w:type="paragraph" w:styleId="TOC3">
    <w:name w:val="toc 3"/>
    <w:basedOn w:val="Normal"/>
    <w:next w:val="Normal"/>
    <w:autoRedefine/>
    <w:uiPriority w:val="39"/>
    <w:unhideWhenUsed/>
    <w:rsid w:val="000718C1"/>
    <w:pPr>
      <w:spacing w:after="100"/>
      <w:ind w:left="440"/>
    </w:pPr>
  </w:style>
</w:styles>
</file>

<file path=word/webSettings.xml><?xml version="1.0" encoding="utf-8"?>
<w:webSettings xmlns:r="http://schemas.openxmlformats.org/officeDocument/2006/relationships" xmlns:w="http://schemas.openxmlformats.org/wordprocessingml/2006/main">
  <w:divs>
    <w:div w:id="591360867">
      <w:bodyDiv w:val="1"/>
      <w:marLeft w:val="0"/>
      <w:marRight w:val="0"/>
      <w:marTop w:val="0"/>
      <w:marBottom w:val="0"/>
      <w:divBdr>
        <w:top w:val="none" w:sz="0" w:space="0" w:color="auto"/>
        <w:left w:val="none" w:sz="0" w:space="0" w:color="auto"/>
        <w:bottom w:val="none" w:sz="0" w:space="0" w:color="auto"/>
        <w:right w:val="none" w:sz="0" w:space="0" w:color="auto"/>
      </w:divBdr>
    </w:div>
    <w:div w:id="1537741759">
      <w:bodyDiv w:val="1"/>
      <w:marLeft w:val="0"/>
      <w:marRight w:val="0"/>
      <w:marTop w:val="0"/>
      <w:marBottom w:val="0"/>
      <w:divBdr>
        <w:top w:val="none" w:sz="0" w:space="0" w:color="auto"/>
        <w:left w:val="none" w:sz="0" w:space="0" w:color="auto"/>
        <w:bottom w:val="none" w:sz="0" w:space="0" w:color="auto"/>
        <w:right w:val="none" w:sz="0" w:space="0" w:color="auto"/>
      </w:divBdr>
    </w:div>
    <w:div w:id="191681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CDEF15-FAD2-458B-8F3F-31D2B6252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4966</Words>
  <Characters>28308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Use Cases Document</vt:lpstr>
    </vt:vector>
  </TitlesOfParts>
  <Company>Northeastern Illinois University</Company>
  <LinksUpToDate>false</LinksUpToDate>
  <CharactersWithSpaces>33208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Document</dc:title>
  <dc:subject>Timesheet &amp; Leave Management System</dc:subject>
  <dc:creator>Fac-Staff</dc:creator>
  <cp:keywords/>
  <dc:description/>
  <cp:lastModifiedBy>Fac-Staff</cp:lastModifiedBy>
  <cp:revision>2</cp:revision>
  <dcterms:created xsi:type="dcterms:W3CDTF">2014-07-21T19:18:00Z</dcterms:created>
  <dcterms:modified xsi:type="dcterms:W3CDTF">2014-07-21T19:18:00Z</dcterms:modified>
</cp:coreProperties>
</file>